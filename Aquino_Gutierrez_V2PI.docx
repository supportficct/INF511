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noProof/>
          <w:color w:val="auto"/>
          <w:sz w:val="24"/>
          <w:szCs w:val="24"/>
          <w:lang w:val="es-ES" w:eastAsia="es-ES"/>
        </w:rPr>
        <w:id w:val="-1829893500"/>
        <w:docPartObj>
          <w:docPartGallery w:val="Table of Contents"/>
          <w:docPartUnique/>
        </w:docPartObj>
      </w:sdtPr>
      <w:sdtEndPr>
        <w:rPr>
          <w:b/>
          <w:bCs/>
        </w:rPr>
      </w:sdtEndPr>
      <w:sdtContent>
        <w:p w:rsidR="00216D95" w:rsidRDefault="00216D95">
          <w:pPr>
            <w:pStyle w:val="TtulodeTDC"/>
          </w:pPr>
          <w:r>
            <w:rPr>
              <w:lang w:val="es-ES"/>
            </w:rPr>
            <w:t>Contenido</w:t>
          </w:r>
          <w:r w:rsidR="00750F68">
            <w:rPr>
              <w:lang w:val="es-ES"/>
            </w:rPr>
            <w:t xml:space="preserve"> </w:t>
          </w:r>
        </w:p>
        <w:p w:rsidR="002270A2" w:rsidRDefault="009217A2">
          <w:pPr>
            <w:pStyle w:val="TDC1"/>
            <w:tabs>
              <w:tab w:val="right" w:leader="dot" w:pos="9964"/>
            </w:tabs>
            <w:rPr>
              <w:rFonts w:asciiTheme="minorHAnsi" w:eastAsiaTheme="minorEastAsia" w:hAnsiTheme="minorHAnsi" w:cstheme="minorBidi"/>
              <w:sz w:val="22"/>
              <w:szCs w:val="22"/>
              <w:lang w:eastAsia="es-BO"/>
            </w:rPr>
          </w:pPr>
          <w:r>
            <w:fldChar w:fldCharType="begin"/>
          </w:r>
          <w:r w:rsidR="00216D95">
            <w:instrText xml:space="preserve"> TOC \o "1-3" \h \z \u </w:instrText>
          </w:r>
          <w:r>
            <w:fldChar w:fldCharType="separate"/>
          </w:r>
          <w:hyperlink w:anchor="_Toc429995009" w:history="1">
            <w:r w:rsidR="002270A2" w:rsidRPr="00821113">
              <w:rPr>
                <w:rStyle w:val="Hipervnculo"/>
              </w:rPr>
              <w:t>CAPITULO I</w:t>
            </w:r>
            <w:r w:rsidR="002270A2">
              <w:rPr>
                <w:webHidden/>
              </w:rPr>
              <w:tab/>
            </w:r>
            <w:r w:rsidR="002270A2">
              <w:rPr>
                <w:webHidden/>
              </w:rPr>
              <w:fldChar w:fldCharType="begin"/>
            </w:r>
            <w:r w:rsidR="002270A2">
              <w:rPr>
                <w:webHidden/>
              </w:rPr>
              <w:instrText xml:space="preserve"> PAGEREF _Toc429995009 \h </w:instrText>
            </w:r>
            <w:r w:rsidR="002270A2">
              <w:rPr>
                <w:webHidden/>
              </w:rPr>
            </w:r>
            <w:r w:rsidR="002270A2">
              <w:rPr>
                <w:webHidden/>
              </w:rPr>
              <w:fldChar w:fldCharType="separate"/>
            </w:r>
            <w:r w:rsidR="002270A2">
              <w:rPr>
                <w:webHidden/>
              </w:rPr>
              <w:t>3</w:t>
            </w:r>
            <w:r w:rsidR="002270A2">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10" w:history="1">
            <w:r w:rsidRPr="00821113">
              <w:rPr>
                <w:rStyle w:val="Hipervnculo"/>
              </w:rPr>
              <w:t>1.</w:t>
            </w:r>
            <w:r>
              <w:rPr>
                <w:rFonts w:asciiTheme="minorHAnsi" w:eastAsiaTheme="minorEastAsia" w:hAnsiTheme="minorHAnsi" w:cstheme="minorBidi"/>
                <w:sz w:val="22"/>
                <w:szCs w:val="22"/>
                <w:lang w:eastAsia="es-BO"/>
              </w:rPr>
              <w:tab/>
            </w:r>
            <w:r w:rsidRPr="00821113">
              <w:rPr>
                <w:rStyle w:val="Hipervnculo"/>
              </w:rPr>
              <w:t>DEFINICION DEL PROBLEMA</w:t>
            </w:r>
            <w:r>
              <w:rPr>
                <w:webHidden/>
              </w:rPr>
              <w:tab/>
            </w:r>
            <w:r>
              <w:rPr>
                <w:webHidden/>
              </w:rPr>
              <w:fldChar w:fldCharType="begin"/>
            </w:r>
            <w:r>
              <w:rPr>
                <w:webHidden/>
              </w:rPr>
              <w:instrText xml:space="preserve"> PAGEREF _Toc429995010 \h </w:instrText>
            </w:r>
            <w:r>
              <w:rPr>
                <w:webHidden/>
              </w:rPr>
            </w:r>
            <w:r>
              <w:rPr>
                <w:webHidden/>
              </w:rPr>
              <w:fldChar w:fldCharType="separate"/>
            </w:r>
            <w:r>
              <w:rPr>
                <w:webHidden/>
              </w:rPr>
              <w:t>4</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1" w:history="1">
            <w:r w:rsidRPr="00821113">
              <w:rPr>
                <w:rStyle w:val="Hipervnculo"/>
              </w:rPr>
              <w:t>1.1.</w:t>
            </w:r>
            <w:r>
              <w:rPr>
                <w:rFonts w:asciiTheme="minorHAnsi" w:eastAsiaTheme="minorEastAsia" w:hAnsiTheme="minorHAnsi" w:cstheme="minorBidi"/>
                <w:sz w:val="22"/>
                <w:szCs w:val="22"/>
                <w:lang w:eastAsia="es-BO"/>
              </w:rPr>
              <w:tab/>
            </w:r>
            <w:r w:rsidRPr="00821113">
              <w:rPr>
                <w:rStyle w:val="Hipervnculo"/>
              </w:rPr>
              <w:t>Situacion Problemática</w:t>
            </w:r>
            <w:r>
              <w:rPr>
                <w:webHidden/>
              </w:rPr>
              <w:tab/>
            </w:r>
            <w:r>
              <w:rPr>
                <w:webHidden/>
              </w:rPr>
              <w:fldChar w:fldCharType="begin"/>
            </w:r>
            <w:r>
              <w:rPr>
                <w:webHidden/>
              </w:rPr>
              <w:instrText xml:space="preserve"> PAGEREF _Toc429995011 \h </w:instrText>
            </w:r>
            <w:r>
              <w:rPr>
                <w:webHidden/>
              </w:rPr>
            </w:r>
            <w:r>
              <w:rPr>
                <w:webHidden/>
              </w:rPr>
              <w:fldChar w:fldCharType="separate"/>
            </w:r>
            <w:r>
              <w:rPr>
                <w:webHidden/>
              </w:rPr>
              <w:t>4</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2" w:history="1">
            <w:r w:rsidRPr="00821113">
              <w:rPr>
                <w:rStyle w:val="Hipervnculo"/>
              </w:rPr>
              <w:t>1.2.</w:t>
            </w:r>
            <w:r>
              <w:rPr>
                <w:rFonts w:asciiTheme="minorHAnsi" w:eastAsiaTheme="minorEastAsia" w:hAnsiTheme="minorHAnsi" w:cstheme="minorBidi"/>
                <w:sz w:val="22"/>
                <w:szCs w:val="22"/>
                <w:lang w:eastAsia="es-BO"/>
              </w:rPr>
              <w:tab/>
            </w:r>
            <w:r w:rsidRPr="00821113">
              <w:rPr>
                <w:rStyle w:val="Hipervnculo"/>
              </w:rPr>
              <w:t>Solucion Deseada</w:t>
            </w:r>
            <w:r>
              <w:rPr>
                <w:webHidden/>
              </w:rPr>
              <w:tab/>
            </w:r>
            <w:r>
              <w:rPr>
                <w:webHidden/>
              </w:rPr>
              <w:fldChar w:fldCharType="begin"/>
            </w:r>
            <w:r>
              <w:rPr>
                <w:webHidden/>
              </w:rPr>
              <w:instrText xml:space="preserve"> PAGEREF _Toc429995012 \h </w:instrText>
            </w:r>
            <w:r>
              <w:rPr>
                <w:webHidden/>
              </w:rPr>
            </w:r>
            <w:r>
              <w:rPr>
                <w:webHidden/>
              </w:rPr>
              <w:fldChar w:fldCharType="separate"/>
            </w:r>
            <w:r>
              <w:rPr>
                <w:webHidden/>
              </w:rPr>
              <w:t>4</w:t>
            </w:r>
            <w:r>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13" w:history="1">
            <w:r w:rsidRPr="00821113">
              <w:rPr>
                <w:rStyle w:val="Hipervnculo"/>
              </w:rPr>
              <w:t>2.</w:t>
            </w:r>
            <w:r>
              <w:rPr>
                <w:rFonts w:asciiTheme="minorHAnsi" w:eastAsiaTheme="minorEastAsia" w:hAnsiTheme="minorHAnsi" w:cstheme="minorBidi"/>
                <w:sz w:val="22"/>
                <w:szCs w:val="22"/>
                <w:lang w:eastAsia="es-BO"/>
              </w:rPr>
              <w:tab/>
            </w:r>
            <w:r w:rsidRPr="00821113">
              <w:rPr>
                <w:rStyle w:val="Hipervnculo"/>
              </w:rPr>
              <w:t>OBJETIVOS</w:t>
            </w:r>
            <w:r>
              <w:rPr>
                <w:webHidden/>
              </w:rPr>
              <w:tab/>
            </w:r>
            <w:r>
              <w:rPr>
                <w:webHidden/>
              </w:rPr>
              <w:fldChar w:fldCharType="begin"/>
            </w:r>
            <w:r>
              <w:rPr>
                <w:webHidden/>
              </w:rPr>
              <w:instrText xml:space="preserve"> PAGEREF _Toc429995013 \h </w:instrText>
            </w:r>
            <w:r>
              <w:rPr>
                <w:webHidden/>
              </w:rPr>
            </w:r>
            <w:r>
              <w:rPr>
                <w:webHidden/>
              </w:rPr>
              <w:fldChar w:fldCharType="separate"/>
            </w:r>
            <w:r>
              <w:rPr>
                <w:webHidden/>
              </w:rPr>
              <w:t>5</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4" w:history="1">
            <w:r w:rsidRPr="00821113">
              <w:rPr>
                <w:rStyle w:val="Hipervnculo"/>
              </w:rPr>
              <w:t>2.1.</w:t>
            </w:r>
            <w:r>
              <w:rPr>
                <w:rFonts w:asciiTheme="minorHAnsi" w:eastAsiaTheme="minorEastAsia" w:hAnsiTheme="minorHAnsi" w:cstheme="minorBidi"/>
                <w:sz w:val="22"/>
                <w:szCs w:val="22"/>
                <w:lang w:eastAsia="es-BO"/>
              </w:rPr>
              <w:tab/>
            </w:r>
            <w:r w:rsidRPr="00821113">
              <w:rPr>
                <w:rStyle w:val="Hipervnculo"/>
              </w:rPr>
              <w:t>Objetivo General</w:t>
            </w:r>
            <w:r>
              <w:rPr>
                <w:webHidden/>
              </w:rPr>
              <w:tab/>
            </w:r>
            <w:r>
              <w:rPr>
                <w:webHidden/>
              </w:rPr>
              <w:fldChar w:fldCharType="begin"/>
            </w:r>
            <w:r>
              <w:rPr>
                <w:webHidden/>
              </w:rPr>
              <w:instrText xml:space="preserve"> PAGEREF _Toc429995014 \h </w:instrText>
            </w:r>
            <w:r>
              <w:rPr>
                <w:webHidden/>
              </w:rPr>
            </w:r>
            <w:r>
              <w:rPr>
                <w:webHidden/>
              </w:rPr>
              <w:fldChar w:fldCharType="separate"/>
            </w:r>
            <w:r>
              <w:rPr>
                <w:webHidden/>
              </w:rPr>
              <w:t>5</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5" w:history="1">
            <w:r w:rsidRPr="00821113">
              <w:rPr>
                <w:rStyle w:val="Hipervnculo"/>
              </w:rPr>
              <w:t>2.2.</w:t>
            </w:r>
            <w:r>
              <w:rPr>
                <w:rFonts w:asciiTheme="minorHAnsi" w:eastAsiaTheme="minorEastAsia" w:hAnsiTheme="minorHAnsi" w:cstheme="minorBidi"/>
                <w:sz w:val="22"/>
                <w:szCs w:val="22"/>
                <w:lang w:eastAsia="es-BO"/>
              </w:rPr>
              <w:tab/>
            </w:r>
            <w:r w:rsidRPr="00821113">
              <w:rPr>
                <w:rStyle w:val="Hipervnculo"/>
              </w:rPr>
              <w:t>Objetivos Especificos</w:t>
            </w:r>
            <w:r>
              <w:rPr>
                <w:webHidden/>
              </w:rPr>
              <w:tab/>
            </w:r>
            <w:r>
              <w:rPr>
                <w:webHidden/>
              </w:rPr>
              <w:fldChar w:fldCharType="begin"/>
            </w:r>
            <w:r>
              <w:rPr>
                <w:webHidden/>
              </w:rPr>
              <w:instrText xml:space="preserve"> PAGEREF _Toc429995015 \h </w:instrText>
            </w:r>
            <w:r>
              <w:rPr>
                <w:webHidden/>
              </w:rPr>
            </w:r>
            <w:r>
              <w:rPr>
                <w:webHidden/>
              </w:rPr>
              <w:fldChar w:fldCharType="separate"/>
            </w:r>
            <w:r>
              <w:rPr>
                <w:webHidden/>
              </w:rPr>
              <w:t>5</w:t>
            </w:r>
            <w:r>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16" w:history="1">
            <w:r w:rsidRPr="00821113">
              <w:rPr>
                <w:rStyle w:val="Hipervnculo"/>
              </w:rPr>
              <w:t>3.</w:t>
            </w:r>
            <w:r>
              <w:rPr>
                <w:rFonts w:asciiTheme="minorHAnsi" w:eastAsiaTheme="minorEastAsia" w:hAnsiTheme="minorHAnsi" w:cstheme="minorBidi"/>
                <w:sz w:val="22"/>
                <w:szCs w:val="22"/>
                <w:lang w:eastAsia="es-BO"/>
              </w:rPr>
              <w:tab/>
            </w:r>
            <w:r w:rsidRPr="00821113">
              <w:rPr>
                <w:rStyle w:val="Hipervnculo"/>
              </w:rPr>
              <w:t>METODOLOGIA</w:t>
            </w:r>
            <w:r>
              <w:rPr>
                <w:webHidden/>
              </w:rPr>
              <w:tab/>
            </w:r>
            <w:r>
              <w:rPr>
                <w:webHidden/>
              </w:rPr>
              <w:fldChar w:fldCharType="begin"/>
            </w:r>
            <w:r>
              <w:rPr>
                <w:webHidden/>
              </w:rPr>
              <w:instrText xml:space="preserve"> PAGEREF _Toc429995016 \h </w:instrText>
            </w:r>
            <w:r>
              <w:rPr>
                <w:webHidden/>
              </w:rPr>
            </w:r>
            <w:r>
              <w:rPr>
                <w:webHidden/>
              </w:rPr>
              <w:fldChar w:fldCharType="separate"/>
            </w:r>
            <w:r>
              <w:rPr>
                <w:webHidden/>
              </w:rPr>
              <w:t>5</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7" w:history="1">
            <w:r w:rsidRPr="00821113">
              <w:rPr>
                <w:rStyle w:val="Hipervnculo"/>
              </w:rPr>
              <w:t>3.1.</w:t>
            </w:r>
            <w:r>
              <w:rPr>
                <w:rFonts w:asciiTheme="minorHAnsi" w:eastAsiaTheme="minorEastAsia" w:hAnsiTheme="minorHAnsi" w:cstheme="minorBidi"/>
                <w:sz w:val="22"/>
                <w:szCs w:val="22"/>
                <w:lang w:eastAsia="es-BO"/>
              </w:rPr>
              <w:tab/>
            </w:r>
            <w:r w:rsidRPr="00821113">
              <w:rPr>
                <w:rStyle w:val="Hipervnculo"/>
              </w:rPr>
              <w:t>INICIO</w:t>
            </w:r>
            <w:r>
              <w:rPr>
                <w:webHidden/>
              </w:rPr>
              <w:tab/>
            </w:r>
            <w:r>
              <w:rPr>
                <w:webHidden/>
              </w:rPr>
              <w:fldChar w:fldCharType="begin"/>
            </w:r>
            <w:r>
              <w:rPr>
                <w:webHidden/>
              </w:rPr>
              <w:instrText xml:space="preserve"> PAGEREF _Toc429995017 \h </w:instrText>
            </w:r>
            <w:r>
              <w:rPr>
                <w:webHidden/>
              </w:rPr>
            </w:r>
            <w:r>
              <w:rPr>
                <w:webHidden/>
              </w:rPr>
              <w:fldChar w:fldCharType="separate"/>
            </w:r>
            <w:r>
              <w:rPr>
                <w:webHidden/>
              </w:rPr>
              <w:t>6</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8" w:history="1">
            <w:r w:rsidRPr="00821113">
              <w:rPr>
                <w:rStyle w:val="Hipervnculo"/>
              </w:rPr>
              <w:t>3.2.</w:t>
            </w:r>
            <w:r>
              <w:rPr>
                <w:rFonts w:asciiTheme="minorHAnsi" w:eastAsiaTheme="minorEastAsia" w:hAnsiTheme="minorHAnsi" w:cstheme="minorBidi"/>
                <w:sz w:val="22"/>
                <w:szCs w:val="22"/>
                <w:lang w:eastAsia="es-BO"/>
              </w:rPr>
              <w:tab/>
            </w:r>
            <w:r w:rsidRPr="00821113">
              <w:rPr>
                <w:rStyle w:val="Hipervnculo"/>
              </w:rPr>
              <w:t>ELABORACION</w:t>
            </w:r>
            <w:r>
              <w:rPr>
                <w:webHidden/>
              </w:rPr>
              <w:tab/>
            </w:r>
            <w:r>
              <w:rPr>
                <w:webHidden/>
              </w:rPr>
              <w:fldChar w:fldCharType="begin"/>
            </w:r>
            <w:r>
              <w:rPr>
                <w:webHidden/>
              </w:rPr>
              <w:instrText xml:space="preserve"> PAGEREF _Toc429995018 \h </w:instrText>
            </w:r>
            <w:r>
              <w:rPr>
                <w:webHidden/>
              </w:rPr>
            </w:r>
            <w:r>
              <w:rPr>
                <w:webHidden/>
              </w:rPr>
              <w:fldChar w:fldCharType="separate"/>
            </w:r>
            <w:r>
              <w:rPr>
                <w:webHidden/>
              </w:rPr>
              <w:t>6</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19" w:history="1">
            <w:r w:rsidRPr="00821113">
              <w:rPr>
                <w:rStyle w:val="Hipervnculo"/>
              </w:rPr>
              <w:t>3.3.</w:t>
            </w:r>
            <w:r>
              <w:rPr>
                <w:rFonts w:asciiTheme="minorHAnsi" w:eastAsiaTheme="minorEastAsia" w:hAnsiTheme="minorHAnsi" w:cstheme="minorBidi"/>
                <w:sz w:val="22"/>
                <w:szCs w:val="22"/>
                <w:lang w:eastAsia="es-BO"/>
              </w:rPr>
              <w:tab/>
            </w:r>
            <w:r w:rsidRPr="00821113">
              <w:rPr>
                <w:rStyle w:val="Hipervnculo"/>
              </w:rPr>
              <w:t>CONSTRUCCION</w:t>
            </w:r>
            <w:r>
              <w:rPr>
                <w:webHidden/>
              </w:rPr>
              <w:tab/>
            </w:r>
            <w:r>
              <w:rPr>
                <w:webHidden/>
              </w:rPr>
              <w:fldChar w:fldCharType="begin"/>
            </w:r>
            <w:r>
              <w:rPr>
                <w:webHidden/>
              </w:rPr>
              <w:instrText xml:space="preserve"> PAGEREF _Toc429995019 \h </w:instrText>
            </w:r>
            <w:r>
              <w:rPr>
                <w:webHidden/>
              </w:rPr>
            </w:r>
            <w:r>
              <w:rPr>
                <w:webHidden/>
              </w:rPr>
              <w:fldChar w:fldCharType="separate"/>
            </w:r>
            <w:r>
              <w:rPr>
                <w:webHidden/>
              </w:rPr>
              <w:t>7</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20" w:history="1">
            <w:r w:rsidRPr="00821113">
              <w:rPr>
                <w:rStyle w:val="Hipervnculo"/>
              </w:rPr>
              <w:t>CAPITULO II</w:t>
            </w:r>
            <w:r>
              <w:rPr>
                <w:webHidden/>
              </w:rPr>
              <w:tab/>
            </w:r>
            <w:r>
              <w:rPr>
                <w:webHidden/>
              </w:rPr>
              <w:fldChar w:fldCharType="begin"/>
            </w:r>
            <w:r>
              <w:rPr>
                <w:webHidden/>
              </w:rPr>
              <w:instrText xml:space="preserve"> PAGEREF _Toc429995020 \h </w:instrText>
            </w:r>
            <w:r>
              <w:rPr>
                <w:webHidden/>
              </w:rPr>
            </w:r>
            <w:r>
              <w:rPr>
                <w:webHidden/>
              </w:rPr>
              <w:fldChar w:fldCharType="separate"/>
            </w:r>
            <w:r>
              <w:rPr>
                <w:webHidden/>
              </w:rPr>
              <w:t>8</w:t>
            </w:r>
            <w:r>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21" w:history="1">
            <w:r w:rsidRPr="00821113">
              <w:rPr>
                <w:rStyle w:val="Hipervnculo"/>
              </w:rPr>
              <w:t>4.</w:t>
            </w:r>
            <w:r>
              <w:rPr>
                <w:rFonts w:asciiTheme="minorHAnsi" w:eastAsiaTheme="minorEastAsia" w:hAnsiTheme="minorHAnsi" w:cstheme="minorBidi"/>
                <w:sz w:val="22"/>
                <w:szCs w:val="22"/>
                <w:lang w:eastAsia="es-BO"/>
              </w:rPr>
              <w:tab/>
            </w:r>
            <w:r w:rsidRPr="00821113">
              <w:rPr>
                <w:rStyle w:val="Hipervnculo"/>
              </w:rPr>
              <w:t>GESTION DE HECHOS DELICTIVOS EN LA FELCC</w:t>
            </w:r>
            <w:r>
              <w:rPr>
                <w:webHidden/>
              </w:rPr>
              <w:tab/>
            </w:r>
            <w:r>
              <w:rPr>
                <w:webHidden/>
              </w:rPr>
              <w:fldChar w:fldCharType="begin"/>
            </w:r>
            <w:r>
              <w:rPr>
                <w:webHidden/>
              </w:rPr>
              <w:instrText xml:space="preserve"> PAGEREF _Toc429995021 \h </w:instrText>
            </w:r>
            <w:r>
              <w:rPr>
                <w:webHidden/>
              </w:rPr>
            </w:r>
            <w:r>
              <w:rPr>
                <w:webHidden/>
              </w:rPr>
              <w:fldChar w:fldCharType="separate"/>
            </w:r>
            <w:r>
              <w:rPr>
                <w:webHidden/>
              </w:rPr>
              <w:t>9</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22" w:history="1">
            <w:r w:rsidRPr="00821113">
              <w:rPr>
                <w:rStyle w:val="Hipervnculo"/>
              </w:rPr>
              <w:t>4.1.</w:t>
            </w:r>
            <w:r>
              <w:rPr>
                <w:rFonts w:asciiTheme="minorHAnsi" w:eastAsiaTheme="minorEastAsia" w:hAnsiTheme="minorHAnsi" w:cstheme="minorBidi"/>
                <w:sz w:val="22"/>
                <w:szCs w:val="22"/>
                <w:lang w:eastAsia="es-BO"/>
              </w:rPr>
              <w:tab/>
            </w:r>
            <w:r w:rsidRPr="00821113">
              <w:rPr>
                <w:rStyle w:val="Hipervnculo"/>
              </w:rPr>
              <w:t>ANTECEDENTES</w:t>
            </w:r>
            <w:r>
              <w:rPr>
                <w:webHidden/>
              </w:rPr>
              <w:tab/>
            </w:r>
            <w:r>
              <w:rPr>
                <w:webHidden/>
              </w:rPr>
              <w:fldChar w:fldCharType="begin"/>
            </w:r>
            <w:r>
              <w:rPr>
                <w:webHidden/>
              </w:rPr>
              <w:instrText xml:space="preserve"> PAGEREF _Toc429995022 \h </w:instrText>
            </w:r>
            <w:r>
              <w:rPr>
                <w:webHidden/>
              </w:rPr>
            </w:r>
            <w:r>
              <w:rPr>
                <w:webHidden/>
              </w:rPr>
              <w:fldChar w:fldCharType="separate"/>
            </w:r>
            <w:r>
              <w:rPr>
                <w:webHidden/>
              </w:rPr>
              <w:t>9</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23" w:history="1">
            <w:r w:rsidRPr="00821113">
              <w:rPr>
                <w:rStyle w:val="Hipervnculo"/>
              </w:rPr>
              <w:t>4.2.</w:t>
            </w:r>
            <w:r>
              <w:rPr>
                <w:rFonts w:asciiTheme="minorHAnsi" w:eastAsiaTheme="minorEastAsia" w:hAnsiTheme="minorHAnsi" w:cstheme="minorBidi"/>
                <w:sz w:val="22"/>
                <w:szCs w:val="22"/>
                <w:lang w:eastAsia="es-BO"/>
              </w:rPr>
              <w:tab/>
            </w:r>
            <w:r w:rsidRPr="00821113">
              <w:rPr>
                <w:rStyle w:val="Hipervnculo"/>
              </w:rPr>
              <w:t>MISION</w:t>
            </w:r>
            <w:r>
              <w:rPr>
                <w:webHidden/>
              </w:rPr>
              <w:tab/>
            </w:r>
            <w:r>
              <w:rPr>
                <w:webHidden/>
              </w:rPr>
              <w:fldChar w:fldCharType="begin"/>
            </w:r>
            <w:r>
              <w:rPr>
                <w:webHidden/>
              </w:rPr>
              <w:instrText xml:space="preserve"> PAGEREF _Toc429995023 \h </w:instrText>
            </w:r>
            <w:r>
              <w:rPr>
                <w:webHidden/>
              </w:rPr>
            </w:r>
            <w:r>
              <w:rPr>
                <w:webHidden/>
              </w:rPr>
              <w:fldChar w:fldCharType="separate"/>
            </w:r>
            <w:r>
              <w:rPr>
                <w:webHidden/>
              </w:rPr>
              <w:t>9</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24" w:history="1">
            <w:r w:rsidRPr="00821113">
              <w:rPr>
                <w:rStyle w:val="Hipervnculo"/>
              </w:rPr>
              <w:t>4.3.</w:t>
            </w:r>
            <w:r>
              <w:rPr>
                <w:rFonts w:asciiTheme="minorHAnsi" w:eastAsiaTheme="minorEastAsia" w:hAnsiTheme="minorHAnsi" w:cstheme="minorBidi"/>
                <w:sz w:val="22"/>
                <w:szCs w:val="22"/>
                <w:lang w:eastAsia="es-BO"/>
              </w:rPr>
              <w:tab/>
            </w:r>
            <w:r w:rsidRPr="00821113">
              <w:rPr>
                <w:rStyle w:val="Hipervnculo"/>
              </w:rPr>
              <w:t>VISION</w:t>
            </w:r>
            <w:r>
              <w:rPr>
                <w:webHidden/>
              </w:rPr>
              <w:tab/>
            </w:r>
            <w:r>
              <w:rPr>
                <w:webHidden/>
              </w:rPr>
              <w:fldChar w:fldCharType="begin"/>
            </w:r>
            <w:r>
              <w:rPr>
                <w:webHidden/>
              </w:rPr>
              <w:instrText xml:space="preserve"> PAGEREF _Toc429995024 \h </w:instrText>
            </w:r>
            <w:r>
              <w:rPr>
                <w:webHidden/>
              </w:rPr>
            </w:r>
            <w:r>
              <w:rPr>
                <w:webHidden/>
              </w:rPr>
              <w:fldChar w:fldCharType="separate"/>
            </w:r>
            <w:r>
              <w:rPr>
                <w:webHidden/>
              </w:rPr>
              <w:t>9</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25" w:history="1">
            <w:r w:rsidRPr="00821113">
              <w:rPr>
                <w:rStyle w:val="Hipervnculo"/>
              </w:rPr>
              <w:t>4.4.</w:t>
            </w:r>
            <w:r>
              <w:rPr>
                <w:rFonts w:asciiTheme="minorHAnsi" w:eastAsiaTheme="minorEastAsia" w:hAnsiTheme="minorHAnsi" w:cstheme="minorBidi"/>
                <w:sz w:val="22"/>
                <w:szCs w:val="22"/>
                <w:lang w:eastAsia="es-BO"/>
              </w:rPr>
              <w:tab/>
            </w:r>
            <w:r w:rsidRPr="00821113">
              <w:rPr>
                <w:rStyle w:val="Hipervnculo"/>
              </w:rPr>
              <w:t>FUNCIONES</w:t>
            </w:r>
            <w:r>
              <w:rPr>
                <w:webHidden/>
              </w:rPr>
              <w:tab/>
            </w:r>
            <w:r>
              <w:rPr>
                <w:webHidden/>
              </w:rPr>
              <w:fldChar w:fldCharType="begin"/>
            </w:r>
            <w:r>
              <w:rPr>
                <w:webHidden/>
              </w:rPr>
              <w:instrText xml:space="preserve"> PAGEREF _Toc429995025 \h </w:instrText>
            </w:r>
            <w:r>
              <w:rPr>
                <w:webHidden/>
              </w:rPr>
            </w:r>
            <w:r>
              <w:rPr>
                <w:webHidden/>
              </w:rPr>
              <w:fldChar w:fldCharType="separate"/>
            </w:r>
            <w:r>
              <w:rPr>
                <w:webHidden/>
              </w:rPr>
              <w:t>10</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26" w:history="1">
            <w:r w:rsidRPr="00821113">
              <w:rPr>
                <w:rStyle w:val="Hipervnculo"/>
              </w:rPr>
              <w:t>4.5.</w:t>
            </w:r>
            <w:r>
              <w:rPr>
                <w:rFonts w:asciiTheme="minorHAnsi" w:eastAsiaTheme="minorEastAsia" w:hAnsiTheme="minorHAnsi" w:cstheme="minorBidi"/>
                <w:sz w:val="22"/>
                <w:szCs w:val="22"/>
                <w:lang w:eastAsia="es-BO"/>
              </w:rPr>
              <w:tab/>
            </w:r>
            <w:r w:rsidRPr="00821113">
              <w:rPr>
                <w:rStyle w:val="Hipervnculo"/>
              </w:rPr>
              <w:t>ORGANIZACIÓN</w:t>
            </w:r>
            <w:r>
              <w:rPr>
                <w:webHidden/>
              </w:rPr>
              <w:tab/>
            </w:r>
            <w:r>
              <w:rPr>
                <w:webHidden/>
              </w:rPr>
              <w:fldChar w:fldCharType="begin"/>
            </w:r>
            <w:r>
              <w:rPr>
                <w:webHidden/>
              </w:rPr>
              <w:instrText xml:space="preserve"> PAGEREF _Toc429995026 \h </w:instrText>
            </w:r>
            <w:r>
              <w:rPr>
                <w:webHidden/>
              </w:rPr>
            </w:r>
            <w:r>
              <w:rPr>
                <w:webHidden/>
              </w:rPr>
              <w:fldChar w:fldCharType="separate"/>
            </w:r>
            <w:r>
              <w:rPr>
                <w:webHidden/>
              </w:rPr>
              <w:t>10</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27" w:history="1">
            <w:r w:rsidRPr="00821113">
              <w:rPr>
                <w:rStyle w:val="Hipervnculo"/>
              </w:rPr>
              <w:t>4.5.1.</w:t>
            </w:r>
            <w:r>
              <w:rPr>
                <w:rFonts w:asciiTheme="minorHAnsi" w:eastAsiaTheme="minorEastAsia" w:hAnsiTheme="minorHAnsi" w:cstheme="minorBidi"/>
                <w:sz w:val="22"/>
                <w:szCs w:val="22"/>
                <w:lang w:eastAsia="es-BO"/>
              </w:rPr>
              <w:tab/>
            </w:r>
            <w:r w:rsidRPr="00821113">
              <w:rPr>
                <w:rStyle w:val="Hipervnculo"/>
              </w:rPr>
              <w:t>DIRECCION NACIONAL DE LA FUERZA ESPECIAL DE LUCHA CONTRA EL CRIMEN</w:t>
            </w:r>
            <w:r>
              <w:rPr>
                <w:webHidden/>
              </w:rPr>
              <w:tab/>
            </w:r>
            <w:r>
              <w:rPr>
                <w:webHidden/>
              </w:rPr>
              <w:fldChar w:fldCharType="begin"/>
            </w:r>
            <w:r>
              <w:rPr>
                <w:webHidden/>
              </w:rPr>
              <w:instrText xml:space="preserve"> PAGEREF _Toc429995027 \h </w:instrText>
            </w:r>
            <w:r>
              <w:rPr>
                <w:webHidden/>
              </w:rPr>
            </w:r>
            <w:r>
              <w:rPr>
                <w:webHidden/>
              </w:rPr>
              <w:fldChar w:fldCharType="separate"/>
            </w:r>
            <w:r>
              <w:rPr>
                <w:webHidden/>
              </w:rPr>
              <w:t>10</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28" w:history="1">
            <w:r w:rsidRPr="00821113">
              <w:rPr>
                <w:rStyle w:val="Hipervnculo"/>
              </w:rPr>
              <w:t>4.5.2.</w:t>
            </w:r>
            <w:r>
              <w:rPr>
                <w:rFonts w:asciiTheme="minorHAnsi" w:eastAsiaTheme="minorEastAsia" w:hAnsiTheme="minorHAnsi" w:cstheme="minorBidi"/>
                <w:sz w:val="22"/>
                <w:szCs w:val="22"/>
                <w:lang w:eastAsia="es-BO"/>
              </w:rPr>
              <w:tab/>
            </w:r>
            <w:r w:rsidRPr="00821113">
              <w:rPr>
                <w:rStyle w:val="Hipervnculo"/>
              </w:rPr>
              <w:t>DEPARTAMENTO DEL AREA ADMINISTRATIVA</w:t>
            </w:r>
            <w:r>
              <w:rPr>
                <w:webHidden/>
              </w:rPr>
              <w:tab/>
            </w:r>
            <w:r>
              <w:rPr>
                <w:webHidden/>
              </w:rPr>
              <w:fldChar w:fldCharType="begin"/>
            </w:r>
            <w:r>
              <w:rPr>
                <w:webHidden/>
              </w:rPr>
              <w:instrText xml:space="preserve"> PAGEREF _Toc429995028 \h </w:instrText>
            </w:r>
            <w:r>
              <w:rPr>
                <w:webHidden/>
              </w:rPr>
            </w:r>
            <w:r>
              <w:rPr>
                <w:webHidden/>
              </w:rPr>
              <w:fldChar w:fldCharType="separate"/>
            </w:r>
            <w:r>
              <w:rPr>
                <w:webHidden/>
              </w:rPr>
              <w:t>11</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29" w:history="1">
            <w:r w:rsidRPr="00821113">
              <w:rPr>
                <w:rStyle w:val="Hipervnculo"/>
              </w:rPr>
              <w:t>4.5.3.</w:t>
            </w:r>
            <w:r>
              <w:rPr>
                <w:rFonts w:asciiTheme="minorHAnsi" w:eastAsiaTheme="minorEastAsia" w:hAnsiTheme="minorHAnsi" w:cstheme="minorBidi"/>
                <w:sz w:val="22"/>
                <w:szCs w:val="22"/>
                <w:lang w:eastAsia="es-BO"/>
              </w:rPr>
              <w:tab/>
            </w:r>
            <w:r w:rsidRPr="00821113">
              <w:rPr>
                <w:rStyle w:val="Hipervnculo"/>
              </w:rPr>
              <w:t>DEPARTAMENTO DEL AREA OPERATIVA</w:t>
            </w:r>
            <w:r>
              <w:rPr>
                <w:webHidden/>
              </w:rPr>
              <w:tab/>
            </w:r>
            <w:r>
              <w:rPr>
                <w:webHidden/>
              </w:rPr>
              <w:fldChar w:fldCharType="begin"/>
            </w:r>
            <w:r>
              <w:rPr>
                <w:webHidden/>
              </w:rPr>
              <w:instrText xml:space="preserve"> PAGEREF _Toc429995029 \h </w:instrText>
            </w:r>
            <w:r>
              <w:rPr>
                <w:webHidden/>
              </w:rPr>
            </w:r>
            <w:r>
              <w:rPr>
                <w:webHidden/>
              </w:rPr>
              <w:fldChar w:fldCharType="separate"/>
            </w:r>
            <w:r>
              <w:rPr>
                <w:webHidden/>
              </w:rPr>
              <w:t>13</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30" w:history="1">
            <w:r w:rsidRPr="00821113">
              <w:rPr>
                <w:rStyle w:val="Hipervnculo"/>
              </w:rPr>
              <w:t>CAPITULO III</w:t>
            </w:r>
            <w:r>
              <w:rPr>
                <w:webHidden/>
              </w:rPr>
              <w:tab/>
            </w:r>
            <w:r>
              <w:rPr>
                <w:webHidden/>
              </w:rPr>
              <w:fldChar w:fldCharType="begin"/>
            </w:r>
            <w:r>
              <w:rPr>
                <w:webHidden/>
              </w:rPr>
              <w:instrText xml:space="preserve"> PAGEREF _Toc429995030 \h </w:instrText>
            </w:r>
            <w:r>
              <w:rPr>
                <w:webHidden/>
              </w:rPr>
            </w:r>
            <w:r>
              <w:rPr>
                <w:webHidden/>
              </w:rPr>
              <w:fldChar w:fldCharType="separate"/>
            </w:r>
            <w:r>
              <w:rPr>
                <w:webHidden/>
              </w:rPr>
              <w:t>16</w:t>
            </w:r>
            <w:r>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31" w:history="1">
            <w:r w:rsidRPr="00821113">
              <w:rPr>
                <w:rStyle w:val="Hipervnculo"/>
                <w:lang w:val="es-ES"/>
              </w:rPr>
              <w:t>5.</w:t>
            </w:r>
            <w:r>
              <w:rPr>
                <w:rFonts w:asciiTheme="minorHAnsi" w:eastAsiaTheme="minorEastAsia" w:hAnsiTheme="minorHAnsi" w:cstheme="minorBidi"/>
                <w:sz w:val="22"/>
                <w:szCs w:val="22"/>
                <w:lang w:eastAsia="es-BO"/>
              </w:rPr>
              <w:tab/>
            </w:r>
            <w:r w:rsidRPr="00821113">
              <w:rPr>
                <w:rStyle w:val="Hipervnculo"/>
                <w:lang w:val="es-ES"/>
              </w:rPr>
              <w:t>SISTEMA WEB DE HECHOS DELICTIVOS CON CLIENTE MOVIL</w:t>
            </w:r>
            <w:r>
              <w:rPr>
                <w:webHidden/>
              </w:rPr>
              <w:tab/>
            </w:r>
            <w:r>
              <w:rPr>
                <w:webHidden/>
              </w:rPr>
              <w:fldChar w:fldCharType="begin"/>
            </w:r>
            <w:r>
              <w:rPr>
                <w:webHidden/>
              </w:rPr>
              <w:instrText xml:space="preserve"> PAGEREF _Toc429995031 \h </w:instrText>
            </w:r>
            <w:r>
              <w:rPr>
                <w:webHidden/>
              </w:rPr>
            </w:r>
            <w:r>
              <w:rPr>
                <w:webHidden/>
              </w:rPr>
              <w:fldChar w:fldCharType="separate"/>
            </w:r>
            <w:r>
              <w:rPr>
                <w:webHidden/>
              </w:rPr>
              <w:t>17</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32" w:history="1">
            <w:r w:rsidRPr="00821113">
              <w:rPr>
                <w:rStyle w:val="Hipervnculo"/>
              </w:rPr>
              <w:t>5.1.</w:t>
            </w:r>
            <w:r>
              <w:rPr>
                <w:rFonts w:asciiTheme="minorHAnsi" w:eastAsiaTheme="minorEastAsia" w:hAnsiTheme="minorHAnsi" w:cstheme="minorBidi"/>
                <w:sz w:val="22"/>
                <w:szCs w:val="22"/>
                <w:lang w:eastAsia="es-BO"/>
              </w:rPr>
              <w:tab/>
            </w:r>
            <w:r w:rsidRPr="00821113">
              <w:rPr>
                <w:rStyle w:val="Hipervnculo"/>
              </w:rPr>
              <w:t>GEOLOCALIZACION</w:t>
            </w:r>
            <w:r>
              <w:rPr>
                <w:webHidden/>
              </w:rPr>
              <w:tab/>
            </w:r>
            <w:r>
              <w:rPr>
                <w:webHidden/>
              </w:rPr>
              <w:fldChar w:fldCharType="begin"/>
            </w:r>
            <w:r>
              <w:rPr>
                <w:webHidden/>
              </w:rPr>
              <w:instrText xml:space="preserve"> PAGEREF _Toc429995032 \h </w:instrText>
            </w:r>
            <w:r>
              <w:rPr>
                <w:webHidden/>
              </w:rPr>
            </w:r>
            <w:r>
              <w:rPr>
                <w:webHidden/>
              </w:rPr>
              <w:fldChar w:fldCharType="separate"/>
            </w:r>
            <w:r>
              <w:rPr>
                <w:webHidden/>
              </w:rPr>
              <w:t>17</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33" w:history="1">
            <w:r w:rsidRPr="00821113">
              <w:rPr>
                <w:rStyle w:val="Hipervnculo"/>
              </w:rPr>
              <w:t>5.2.</w:t>
            </w:r>
            <w:r>
              <w:rPr>
                <w:rFonts w:asciiTheme="minorHAnsi" w:eastAsiaTheme="minorEastAsia" w:hAnsiTheme="minorHAnsi" w:cstheme="minorBidi"/>
                <w:sz w:val="22"/>
                <w:szCs w:val="22"/>
                <w:lang w:eastAsia="es-BO"/>
              </w:rPr>
              <w:tab/>
            </w:r>
            <w:r w:rsidRPr="00821113">
              <w:rPr>
                <w:rStyle w:val="Hipervnculo"/>
              </w:rPr>
              <w:t>API DE GOOGLE MAPS PARA ANDROID</w:t>
            </w:r>
            <w:r>
              <w:rPr>
                <w:webHidden/>
              </w:rPr>
              <w:tab/>
            </w:r>
            <w:r>
              <w:rPr>
                <w:webHidden/>
              </w:rPr>
              <w:fldChar w:fldCharType="begin"/>
            </w:r>
            <w:r>
              <w:rPr>
                <w:webHidden/>
              </w:rPr>
              <w:instrText xml:space="preserve"> PAGEREF _Toc429995033 \h </w:instrText>
            </w:r>
            <w:r>
              <w:rPr>
                <w:webHidden/>
              </w:rPr>
            </w:r>
            <w:r>
              <w:rPr>
                <w:webHidden/>
              </w:rPr>
              <w:fldChar w:fldCharType="separate"/>
            </w:r>
            <w:r>
              <w:rPr>
                <w:webHidden/>
              </w:rPr>
              <w:t>18</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34" w:history="1">
            <w:r w:rsidRPr="00821113">
              <w:rPr>
                <w:rStyle w:val="Hipervnculo"/>
              </w:rPr>
              <w:t>5.3.</w:t>
            </w:r>
            <w:r>
              <w:rPr>
                <w:rFonts w:asciiTheme="minorHAnsi" w:eastAsiaTheme="minorEastAsia" w:hAnsiTheme="minorHAnsi" w:cstheme="minorBidi"/>
                <w:sz w:val="22"/>
                <w:szCs w:val="22"/>
                <w:lang w:eastAsia="es-BO"/>
              </w:rPr>
              <w:tab/>
            </w:r>
            <w:r w:rsidRPr="00821113">
              <w:rPr>
                <w:rStyle w:val="Hipervnculo"/>
              </w:rPr>
              <w:t>INTELIGENCIA CRIMINAL</w:t>
            </w:r>
            <w:r>
              <w:rPr>
                <w:webHidden/>
              </w:rPr>
              <w:tab/>
            </w:r>
            <w:r>
              <w:rPr>
                <w:webHidden/>
              </w:rPr>
              <w:fldChar w:fldCharType="begin"/>
            </w:r>
            <w:r>
              <w:rPr>
                <w:webHidden/>
              </w:rPr>
              <w:instrText xml:space="preserve"> PAGEREF _Toc429995034 \h </w:instrText>
            </w:r>
            <w:r>
              <w:rPr>
                <w:webHidden/>
              </w:rPr>
            </w:r>
            <w:r>
              <w:rPr>
                <w:webHidden/>
              </w:rPr>
              <w:fldChar w:fldCharType="separate"/>
            </w:r>
            <w:r>
              <w:rPr>
                <w:webHidden/>
              </w:rPr>
              <w:t>18</w:t>
            </w:r>
            <w:r>
              <w:rPr>
                <w:webHidden/>
              </w:rPr>
              <w:fldChar w:fldCharType="end"/>
            </w:r>
          </w:hyperlink>
        </w:p>
        <w:p w:rsidR="002270A2" w:rsidRDefault="002270A2">
          <w:pPr>
            <w:pStyle w:val="TDC1"/>
            <w:tabs>
              <w:tab w:val="left" w:pos="660"/>
              <w:tab w:val="right" w:leader="dot" w:pos="9964"/>
            </w:tabs>
            <w:rPr>
              <w:rFonts w:asciiTheme="minorHAnsi" w:eastAsiaTheme="minorEastAsia" w:hAnsiTheme="minorHAnsi" w:cstheme="minorBidi"/>
              <w:sz w:val="22"/>
              <w:szCs w:val="22"/>
              <w:lang w:eastAsia="es-BO"/>
            </w:rPr>
          </w:pPr>
          <w:hyperlink w:anchor="_Toc429995035" w:history="1">
            <w:r w:rsidRPr="00821113">
              <w:rPr>
                <w:rStyle w:val="Hipervnculo"/>
              </w:rPr>
              <w:t>5.4.</w:t>
            </w:r>
            <w:r>
              <w:rPr>
                <w:rFonts w:asciiTheme="minorHAnsi" w:eastAsiaTheme="minorEastAsia" w:hAnsiTheme="minorHAnsi" w:cstheme="minorBidi"/>
                <w:sz w:val="22"/>
                <w:szCs w:val="22"/>
                <w:lang w:eastAsia="es-BO"/>
              </w:rPr>
              <w:tab/>
            </w:r>
            <w:r w:rsidRPr="00821113">
              <w:rPr>
                <w:rStyle w:val="Hipervnculo"/>
              </w:rPr>
              <w:t>WEB SERVICE CON ANDROID</w:t>
            </w:r>
            <w:r>
              <w:rPr>
                <w:webHidden/>
              </w:rPr>
              <w:tab/>
            </w:r>
            <w:r>
              <w:rPr>
                <w:webHidden/>
              </w:rPr>
              <w:fldChar w:fldCharType="begin"/>
            </w:r>
            <w:r>
              <w:rPr>
                <w:webHidden/>
              </w:rPr>
              <w:instrText xml:space="preserve"> PAGEREF _Toc429995035 \h </w:instrText>
            </w:r>
            <w:r>
              <w:rPr>
                <w:webHidden/>
              </w:rPr>
            </w:r>
            <w:r>
              <w:rPr>
                <w:webHidden/>
              </w:rPr>
              <w:fldChar w:fldCharType="separate"/>
            </w:r>
            <w:r>
              <w:rPr>
                <w:webHidden/>
              </w:rPr>
              <w:t>19</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36" w:history="1">
            <w:r w:rsidRPr="00821113">
              <w:rPr>
                <w:rStyle w:val="Hipervnculo"/>
              </w:rPr>
              <w:t>CAPITULO IV</w:t>
            </w:r>
            <w:r>
              <w:rPr>
                <w:webHidden/>
              </w:rPr>
              <w:tab/>
            </w:r>
            <w:r>
              <w:rPr>
                <w:webHidden/>
              </w:rPr>
              <w:fldChar w:fldCharType="begin"/>
            </w:r>
            <w:r>
              <w:rPr>
                <w:webHidden/>
              </w:rPr>
              <w:instrText xml:space="preserve"> PAGEREF _Toc429995036 \h </w:instrText>
            </w:r>
            <w:r>
              <w:rPr>
                <w:webHidden/>
              </w:rPr>
            </w:r>
            <w:r>
              <w:rPr>
                <w:webHidden/>
              </w:rPr>
              <w:fldChar w:fldCharType="separate"/>
            </w:r>
            <w:r>
              <w:rPr>
                <w:webHidden/>
              </w:rPr>
              <w:t>20</w:t>
            </w:r>
            <w:r>
              <w:rPr>
                <w:webHidden/>
              </w:rPr>
              <w:fldChar w:fldCharType="end"/>
            </w:r>
          </w:hyperlink>
        </w:p>
        <w:p w:rsidR="002270A2" w:rsidRDefault="002270A2">
          <w:pPr>
            <w:pStyle w:val="TDC1"/>
            <w:tabs>
              <w:tab w:val="left" w:pos="440"/>
              <w:tab w:val="right" w:leader="dot" w:pos="9964"/>
            </w:tabs>
            <w:rPr>
              <w:rFonts w:asciiTheme="minorHAnsi" w:eastAsiaTheme="minorEastAsia" w:hAnsiTheme="minorHAnsi" w:cstheme="minorBidi"/>
              <w:sz w:val="22"/>
              <w:szCs w:val="22"/>
              <w:lang w:eastAsia="es-BO"/>
            </w:rPr>
          </w:pPr>
          <w:hyperlink w:anchor="_Toc429995037" w:history="1">
            <w:r w:rsidRPr="00821113">
              <w:rPr>
                <w:rStyle w:val="Hipervnculo"/>
              </w:rPr>
              <w:t>6.</w:t>
            </w:r>
            <w:r>
              <w:rPr>
                <w:rFonts w:asciiTheme="minorHAnsi" w:eastAsiaTheme="minorEastAsia" w:hAnsiTheme="minorHAnsi" w:cstheme="minorBidi"/>
                <w:sz w:val="22"/>
                <w:szCs w:val="22"/>
                <w:lang w:eastAsia="es-BO"/>
              </w:rPr>
              <w:tab/>
            </w:r>
            <w:r w:rsidRPr="00821113">
              <w:rPr>
                <w:rStyle w:val="Hipervnculo"/>
              </w:rPr>
              <w:t>IDENTIFICACION DE ACTORES Y CASOS DE USO</w:t>
            </w:r>
            <w:r>
              <w:rPr>
                <w:webHidden/>
              </w:rPr>
              <w:tab/>
            </w:r>
            <w:r>
              <w:rPr>
                <w:webHidden/>
              </w:rPr>
              <w:fldChar w:fldCharType="begin"/>
            </w:r>
            <w:r>
              <w:rPr>
                <w:webHidden/>
              </w:rPr>
              <w:instrText xml:space="preserve"> PAGEREF _Toc429995037 \h </w:instrText>
            </w:r>
            <w:r>
              <w:rPr>
                <w:webHidden/>
              </w:rPr>
            </w:r>
            <w:r>
              <w:rPr>
                <w:webHidden/>
              </w:rPr>
              <w:fldChar w:fldCharType="separate"/>
            </w:r>
            <w:r>
              <w:rPr>
                <w:webHidden/>
              </w:rPr>
              <w:t>21</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38" w:history="1">
            <w:r w:rsidRPr="00821113">
              <w:rPr>
                <w:rStyle w:val="Hipervnculo"/>
              </w:rPr>
              <w:t>1.3.3</w:t>
            </w:r>
            <w:r>
              <w:rPr>
                <w:rFonts w:asciiTheme="minorHAnsi" w:eastAsiaTheme="minorEastAsia" w:hAnsiTheme="minorHAnsi" w:cstheme="minorBidi"/>
                <w:sz w:val="22"/>
                <w:szCs w:val="22"/>
                <w:lang w:eastAsia="es-BO"/>
              </w:rPr>
              <w:tab/>
            </w:r>
            <w:r w:rsidRPr="00821113">
              <w:rPr>
                <w:rStyle w:val="Hipervnculo"/>
              </w:rPr>
              <w:t>ACTORES</w:t>
            </w:r>
            <w:r>
              <w:rPr>
                <w:webHidden/>
              </w:rPr>
              <w:tab/>
            </w:r>
            <w:r>
              <w:rPr>
                <w:webHidden/>
              </w:rPr>
              <w:fldChar w:fldCharType="begin"/>
            </w:r>
            <w:r>
              <w:rPr>
                <w:webHidden/>
              </w:rPr>
              <w:instrText xml:space="preserve"> PAGEREF _Toc429995038 \h </w:instrText>
            </w:r>
            <w:r>
              <w:rPr>
                <w:webHidden/>
              </w:rPr>
            </w:r>
            <w:r>
              <w:rPr>
                <w:webHidden/>
              </w:rPr>
              <w:fldChar w:fldCharType="separate"/>
            </w:r>
            <w:r>
              <w:rPr>
                <w:webHidden/>
              </w:rPr>
              <w:t>21</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39" w:history="1">
            <w:r w:rsidRPr="00821113">
              <w:rPr>
                <w:rStyle w:val="Hipervnculo"/>
              </w:rPr>
              <w:t>1.3.4</w:t>
            </w:r>
            <w:r>
              <w:rPr>
                <w:rFonts w:asciiTheme="minorHAnsi" w:eastAsiaTheme="minorEastAsia" w:hAnsiTheme="minorHAnsi" w:cstheme="minorBidi"/>
                <w:sz w:val="22"/>
                <w:szCs w:val="22"/>
                <w:lang w:eastAsia="es-BO"/>
              </w:rPr>
              <w:tab/>
            </w:r>
            <w:r w:rsidRPr="00821113">
              <w:rPr>
                <w:rStyle w:val="Hipervnculo"/>
              </w:rPr>
              <w:t>CASOS DE USO(NUMERARLOS)</w:t>
            </w:r>
            <w:r>
              <w:rPr>
                <w:webHidden/>
              </w:rPr>
              <w:tab/>
            </w:r>
            <w:r>
              <w:rPr>
                <w:webHidden/>
              </w:rPr>
              <w:fldChar w:fldCharType="begin"/>
            </w:r>
            <w:r>
              <w:rPr>
                <w:webHidden/>
              </w:rPr>
              <w:instrText xml:space="preserve"> PAGEREF _Toc429995039 \h </w:instrText>
            </w:r>
            <w:r>
              <w:rPr>
                <w:webHidden/>
              </w:rPr>
            </w:r>
            <w:r>
              <w:rPr>
                <w:webHidden/>
              </w:rPr>
              <w:fldChar w:fldCharType="separate"/>
            </w:r>
            <w:r>
              <w:rPr>
                <w:webHidden/>
              </w:rPr>
              <w:t>21</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40" w:history="1">
            <w:r w:rsidRPr="00821113">
              <w:rPr>
                <w:rStyle w:val="Hipervnculo"/>
              </w:rPr>
              <w:t>1.4</w:t>
            </w:r>
            <w:r>
              <w:rPr>
                <w:rFonts w:asciiTheme="minorHAnsi" w:eastAsiaTheme="minorEastAsia" w:hAnsiTheme="minorHAnsi" w:cstheme="minorBidi"/>
                <w:sz w:val="22"/>
                <w:szCs w:val="22"/>
                <w:lang w:eastAsia="es-BO"/>
              </w:rPr>
              <w:tab/>
            </w:r>
            <w:r w:rsidRPr="00821113">
              <w:rPr>
                <w:rStyle w:val="Hipervnculo"/>
              </w:rPr>
              <w:t>PRIORIZACION DE CASOS DE USO(TABLA)</w:t>
            </w:r>
            <w:r>
              <w:rPr>
                <w:webHidden/>
              </w:rPr>
              <w:tab/>
            </w:r>
            <w:r>
              <w:rPr>
                <w:webHidden/>
              </w:rPr>
              <w:fldChar w:fldCharType="begin"/>
            </w:r>
            <w:r>
              <w:rPr>
                <w:webHidden/>
              </w:rPr>
              <w:instrText xml:space="preserve"> PAGEREF _Toc429995040 \h </w:instrText>
            </w:r>
            <w:r>
              <w:rPr>
                <w:webHidden/>
              </w:rPr>
            </w:r>
            <w:r>
              <w:rPr>
                <w:webHidden/>
              </w:rPr>
              <w:fldChar w:fldCharType="separate"/>
            </w:r>
            <w:r>
              <w:rPr>
                <w:webHidden/>
              </w:rPr>
              <w:t>22</w:t>
            </w:r>
            <w:r>
              <w:rPr>
                <w:webHidden/>
              </w:rPr>
              <w:fldChar w:fldCharType="end"/>
            </w:r>
          </w:hyperlink>
        </w:p>
        <w:p w:rsidR="002270A2" w:rsidRDefault="002270A2">
          <w:pPr>
            <w:pStyle w:val="TDC2"/>
            <w:tabs>
              <w:tab w:val="left" w:pos="880"/>
              <w:tab w:val="right" w:leader="dot" w:pos="9964"/>
            </w:tabs>
            <w:rPr>
              <w:rFonts w:asciiTheme="minorHAnsi" w:eastAsiaTheme="minorEastAsia" w:hAnsiTheme="minorHAnsi" w:cstheme="minorBidi"/>
              <w:sz w:val="22"/>
              <w:szCs w:val="22"/>
              <w:lang w:eastAsia="es-BO"/>
            </w:rPr>
          </w:pPr>
          <w:hyperlink w:anchor="_Toc429995041" w:history="1">
            <w:r w:rsidRPr="00821113">
              <w:rPr>
                <w:rStyle w:val="Hipervnculo"/>
              </w:rPr>
              <w:t>1.5</w:t>
            </w:r>
            <w:r>
              <w:rPr>
                <w:rFonts w:asciiTheme="minorHAnsi" w:eastAsiaTheme="minorEastAsia" w:hAnsiTheme="minorHAnsi" w:cstheme="minorBidi"/>
                <w:sz w:val="22"/>
                <w:szCs w:val="22"/>
                <w:lang w:eastAsia="es-BO"/>
              </w:rPr>
              <w:tab/>
            </w:r>
            <w:r w:rsidRPr="00821113">
              <w:rPr>
                <w:rStyle w:val="Hipervnculo"/>
              </w:rPr>
              <w:t>DETALLE DE CASOS DE USO</w:t>
            </w:r>
            <w:r>
              <w:rPr>
                <w:webHidden/>
              </w:rPr>
              <w:tab/>
            </w:r>
            <w:r>
              <w:rPr>
                <w:webHidden/>
              </w:rPr>
              <w:fldChar w:fldCharType="begin"/>
            </w:r>
            <w:r>
              <w:rPr>
                <w:webHidden/>
              </w:rPr>
              <w:instrText xml:space="preserve"> PAGEREF _Toc429995041 \h </w:instrText>
            </w:r>
            <w:r>
              <w:rPr>
                <w:webHidden/>
              </w:rPr>
            </w:r>
            <w:r>
              <w:rPr>
                <w:webHidden/>
              </w:rPr>
              <w:fldChar w:fldCharType="separate"/>
            </w:r>
            <w:r>
              <w:rPr>
                <w:webHidden/>
              </w:rPr>
              <w:t>23</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42" w:history="1">
            <w:r w:rsidRPr="00821113">
              <w:rPr>
                <w:rStyle w:val="Hipervnculo"/>
              </w:rPr>
              <w:t>1.5.3</w:t>
            </w:r>
            <w:r>
              <w:rPr>
                <w:rFonts w:asciiTheme="minorHAnsi" w:eastAsiaTheme="minorEastAsia" w:hAnsiTheme="minorHAnsi" w:cstheme="minorBidi"/>
                <w:sz w:val="22"/>
                <w:szCs w:val="22"/>
                <w:lang w:eastAsia="es-BO"/>
              </w:rPr>
              <w:tab/>
            </w:r>
            <w:r w:rsidRPr="00821113">
              <w:rPr>
                <w:rStyle w:val="Hipervnculo"/>
              </w:rPr>
              <w:t>GESTIONAR USUARIO</w:t>
            </w:r>
            <w:r>
              <w:rPr>
                <w:webHidden/>
              </w:rPr>
              <w:tab/>
            </w:r>
            <w:r>
              <w:rPr>
                <w:webHidden/>
              </w:rPr>
              <w:fldChar w:fldCharType="begin"/>
            </w:r>
            <w:r>
              <w:rPr>
                <w:webHidden/>
              </w:rPr>
              <w:instrText xml:space="preserve"> PAGEREF _Toc429995042 \h </w:instrText>
            </w:r>
            <w:r>
              <w:rPr>
                <w:webHidden/>
              </w:rPr>
            </w:r>
            <w:r>
              <w:rPr>
                <w:webHidden/>
              </w:rPr>
              <w:fldChar w:fldCharType="separate"/>
            </w:r>
            <w:r>
              <w:rPr>
                <w:webHidden/>
              </w:rPr>
              <w:t>23</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43" w:history="1">
            <w:r w:rsidRPr="00821113">
              <w:rPr>
                <w:rStyle w:val="Hipervnculo"/>
              </w:rPr>
              <w:t>1.5.4</w:t>
            </w:r>
            <w:r>
              <w:rPr>
                <w:rFonts w:asciiTheme="minorHAnsi" w:eastAsiaTheme="minorEastAsia" w:hAnsiTheme="minorHAnsi" w:cstheme="minorBidi"/>
                <w:sz w:val="22"/>
                <w:szCs w:val="22"/>
                <w:lang w:eastAsia="es-BO"/>
              </w:rPr>
              <w:tab/>
            </w:r>
            <w:r w:rsidRPr="00821113">
              <w:rPr>
                <w:rStyle w:val="Hipervnculo"/>
              </w:rPr>
              <w:t>GESTIONAR GRUPO</w:t>
            </w:r>
            <w:r>
              <w:rPr>
                <w:webHidden/>
              </w:rPr>
              <w:tab/>
            </w:r>
            <w:r>
              <w:rPr>
                <w:webHidden/>
              </w:rPr>
              <w:fldChar w:fldCharType="begin"/>
            </w:r>
            <w:r>
              <w:rPr>
                <w:webHidden/>
              </w:rPr>
              <w:instrText xml:space="preserve"> PAGEREF _Toc429995043 \h </w:instrText>
            </w:r>
            <w:r>
              <w:rPr>
                <w:webHidden/>
              </w:rPr>
            </w:r>
            <w:r>
              <w:rPr>
                <w:webHidden/>
              </w:rPr>
              <w:fldChar w:fldCharType="separate"/>
            </w:r>
            <w:r>
              <w:rPr>
                <w:webHidden/>
              </w:rPr>
              <w:t>26</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44" w:history="1">
            <w:r w:rsidRPr="00821113">
              <w:rPr>
                <w:rStyle w:val="Hipervnculo"/>
              </w:rPr>
              <w:t>1.3.3</w:t>
            </w:r>
            <w:r>
              <w:rPr>
                <w:rFonts w:asciiTheme="minorHAnsi" w:eastAsiaTheme="minorEastAsia" w:hAnsiTheme="minorHAnsi" w:cstheme="minorBidi"/>
                <w:sz w:val="22"/>
                <w:szCs w:val="22"/>
                <w:lang w:eastAsia="es-BO"/>
              </w:rPr>
              <w:tab/>
            </w:r>
            <w:r w:rsidRPr="00821113">
              <w:rPr>
                <w:rStyle w:val="Hipervnculo"/>
              </w:rPr>
              <w:t>GESTIONAR DENUNCIANTE</w:t>
            </w:r>
            <w:r>
              <w:rPr>
                <w:webHidden/>
              </w:rPr>
              <w:tab/>
            </w:r>
            <w:r>
              <w:rPr>
                <w:webHidden/>
              </w:rPr>
              <w:fldChar w:fldCharType="begin"/>
            </w:r>
            <w:r>
              <w:rPr>
                <w:webHidden/>
              </w:rPr>
              <w:instrText xml:space="preserve"> PAGEREF _Toc429995044 \h </w:instrText>
            </w:r>
            <w:r>
              <w:rPr>
                <w:webHidden/>
              </w:rPr>
            </w:r>
            <w:r>
              <w:rPr>
                <w:webHidden/>
              </w:rPr>
              <w:fldChar w:fldCharType="separate"/>
            </w:r>
            <w:r>
              <w:rPr>
                <w:webHidden/>
              </w:rPr>
              <w:t>29</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45" w:history="1">
            <w:r w:rsidRPr="00821113">
              <w:rPr>
                <w:rStyle w:val="Hipervnculo"/>
              </w:rPr>
              <w:t>1.3.4</w:t>
            </w:r>
            <w:r>
              <w:rPr>
                <w:rFonts w:asciiTheme="minorHAnsi" w:eastAsiaTheme="minorEastAsia" w:hAnsiTheme="minorHAnsi" w:cstheme="minorBidi"/>
                <w:sz w:val="22"/>
                <w:szCs w:val="22"/>
                <w:lang w:eastAsia="es-BO"/>
              </w:rPr>
              <w:tab/>
            </w:r>
            <w:r w:rsidRPr="00821113">
              <w:rPr>
                <w:rStyle w:val="Hipervnculo"/>
              </w:rPr>
              <w:t>GESTIONAR TIPO DE DENUNCIA</w:t>
            </w:r>
            <w:r>
              <w:rPr>
                <w:webHidden/>
              </w:rPr>
              <w:tab/>
            </w:r>
            <w:r>
              <w:rPr>
                <w:webHidden/>
              </w:rPr>
              <w:fldChar w:fldCharType="begin"/>
            </w:r>
            <w:r>
              <w:rPr>
                <w:webHidden/>
              </w:rPr>
              <w:instrText xml:space="preserve"> PAGEREF _Toc429995045 \h </w:instrText>
            </w:r>
            <w:r>
              <w:rPr>
                <w:webHidden/>
              </w:rPr>
            </w:r>
            <w:r>
              <w:rPr>
                <w:webHidden/>
              </w:rPr>
              <w:fldChar w:fldCharType="separate"/>
            </w:r>
            <w:r>
              <w:rPr>
                <w:webHidden/>
              </w:rPr>
              <w:t>31</w:t>
            </w:r>
            <w:r>
              <w:rPr>
                <w:webHidden/>
              </w:rPr>
              <w:fldChar w:fldCharType="end"/>
            </w:r>
          </w:hyperlink>
        </w:p>
        <w:p w:rsidR="002270A2" w:rsidRDefault="002270A2">
          <w:pPr>
            <w:pStyle w:val="TDC2"/>
            <w:tabs>
              <w:tab w:val="left" w:pos="1100"/>
              <w:tab w:val="right" w:leader="dot" w:pos="9964"/>
            </w:tabs>
            <w:rPr>
              <w:rFonts w:asciiTheme="minorHAnsi" w:eastAsiaTheme="minorEastAsia" w:hAnsiTheme="minorHAnsi" w:cstheme="minorBidi"/>
              <w:sz w:val="22"/>
              <w:szCs w:val="22"/>
              <w:lang w:eastAsia="es-BO"/>
            </w:rPr>
          </w:pPr>
          <w:hyperlink w:anchor="_Toc429995046" w:history="1">
            <w:r w:rsidRPr="00821113">
              <w:rPr>
                <w:rStyle w:val="Hipervnculo"/>
              </w:rPr>
              <w:t>1.3.5</w:t>
            </w:r>
            <w:r>
              <w:rPr>
                <w:rFonts w:asciiTheme="minorHAnsi" w:eastAsiaTheme="minorEastAsia" w:hAnsiTheme="minorHAnsi" w:cstheme="minorBidi"/>
                <w:sz w:val="22"/>
                <w:szCs w:val="22"/>
                <w:lang w:eastAsia="es-BO"/>
              </w:rPr>
              <w:tab/>
            </w:r>
            <w:r w:rsidRPr="00821113">
              <w:rPr>
                <w:rStyle w:val="Hipervnculo"/>
              </w:rPr>
              <w:t>GESTIONAR TIPO DE DENUNCIA</w:t>
            </w:r>
            <w:r>
              <w:rPr>
                <w:webHidden/>
              </w:rPr>
              <w:tab/>
            </w:r>
            <w:r>
              <w:rPr>
                <w:webHidden/>
              </w:rPr>
              <w:fldChar w:fldCharType="begin"/>
            </w:r>
            <w:r>
              <w:rPr>
                <w:webHidden/>
              </w:rPr>
              <w:instrText xml:space="preserve"> PAGEREF _Toc429995046 \h </w:instrText>
            </w:r>
            <w:r>
              <w:rPr>
                <w:webHidden/>
              </w:rPr>
            </w:r>
            <w:r>
              <w:rPr>
                <w:webHidden/>
              </w:rPr>
              <w:fldChar w:fldCharType="separate"/>
            </w:r>
            <w:r>
              <w:rPr>
                <w:webHidden/>
              </w:rPr>
              <w:t>32</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47" w:history="1">
            <w:r w:rsidRPr="00821113">
              <w:rPr>
                <w:rStyle w:val="Hipervnculo"/>
              </w:rPr>
              <w:t>ANLISIS DE PAQUETES</w:t>
            </w:r>
            <w:r>
              <w:rPr>
                <w:webHidden/>
              </w:rPr>
              <w:tab/>
            </w:r>
            <w:r>
              <w:rPr>
                <w:webHidden/>
              </w:rPr>
              <w:fldChar w:fldCharType="begin"/>
            </w:r>
            <w:r>
              <w:rPr>
                <w:webHidden/>
              </w:rPr>
              <w:instrText xml:space="preserve"> PAGEREF _Toc429995047 \h </w:instrText>
            </w:r>
            <w:r>
              <w:rPr>
                <w:webHidden/>
              </w:rPr>
            </w:r>
            <w:r>
              <w:rPr>
                <w:webHidden/>
              </w:rPr>
              <w:fldChar w:fldCharType="separate"/>
            </w:r>
            <w:r>
              <w:rPr>
                <w:webHidden/>
              </w:rPr>
              <w:t>35</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48" w:history="1">
            <w:r w:rsidRPr="00821113">
              <w:rPr>
                <w:rStyle w:val="Hipervnculo"/>
              </w:rPr>
              <w:t>PAQUETE ADMINISTRACION</w:t>
            </w:r>
            <w:r>
              <w:rPr>
                <w:webHidden/>
              </w:rPr>
              <w:tab/>
            </w:r>
            <w:r>
              <w:rPr>
                <w:webHidden/>
              </w:rPr>
              <w:fldChar w:fldCharType="begin"/>
            </w:r>
            <w:r>
              <w:rPr>
                <w:webHidden/>
              </w:rPr>
              <w:instrText xml:space="preserve"> PAGEREF _Toc429995048 \h </w:instrText>
            </w:r>
            <w:r>
              <w:rPr>
                <w:webHidden/>
              </w:rPr>
            </w:r>
            <w:r>
              <w:rPr>
                <w:webHidden/>
              </w:rPr>
              <w:fldChar w:fldCharType="separate"/>
            </w:r>
            <w:r>
              <w:rPr>
                <w:webHidden/>
              </w:rPr>
              <w:t>35</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49" w:history="1">
            <w:r w:rsidRPr="00821113">
              <w:rPr>
                <w:rStyle w:val="Hipervnculo"/>
              </w:rPr>
              <w:t>ANALISIS DE CASOS DE USO</w:t>
            </w:r>
            <w:r>
              <w:rPr>
                <w:webHidden/>
              </w:rPr>
              <w:tab/>
            </w:r>
            <w:r>
              <w:rPr>
                <w:webHidden/>
              </w:rPr>
              <w:fldChar w:fldCharType="begin"/>
            </w:r>
            <w:r>
              <w:rPr>
                <w:webHidden/>
              </w:rPr>
              <w:instrText xml:space="preserve"> PAGEREF _Toc429995049 \h </w:instrText>
            </w:r>
            <w:r>
              <w:rPr>
                <w:webHidden/>
              </w:rPr>
            </w:r>
            <w:r>
              <w:rPr>
                <w:webHidden/>
              </w:rPr>
              <w:fldChar w:fldCharType="separate"/>
            </w:r>
            <w:r>
              <w:rPr>
                <w:webHidden/>
              </w:rPr>
              <w:t>36</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0" w:history="1">
            <w:r w:rsidRPr="00821113">
              <w:rPr>
                <w:rStyle w:val="Hipervnculo"/>
              </w:rPr>
              <w:t>CU GESTIONAR GRUPO</w:t>
            </w:r>
            <w:r>
              <w:rPr>
                <w:webHidden/>
              </w:rPr>
              <w:tab/>
            </w:r>
            <w:r>
              <w:rPr>
                <w:webHidden/>
              </w:rPr>
              <w:fldChar w:fldCharType="begin"/>
            </w:r>
            <w:r>
              <w:rPr>
                <w:webHidden/>
              </w:rPr>
              <w:instrText xml:space="preserve"> PAGEREF _Toc429995050 \h </w:instrText>
            </w:r>
            <w:r>
              <w:rPr>
                <w:webHidden/>
              </w:rPr>
            </w:r>
            <w:r>
              <w:rPr>
                <w:webHidden/>
              </w:rPr>
              <w:fldChar w:fldCharType="separate"/>
            </w:r>
            <w:r>
              <w:rPr>
                <w:webHidden/>
              </w:rPr>
              <w:t>36</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1" w:history="1">
            <w:r w:rsidRPr="00821113">
              <w:rPr>
                <w:rStyle w:val="Hipervnculo"/>
              </w:rPr>
              <w:t>CU GESTIONAR USUARIO</w:t>
            </w:r>
            <w:r>
              <w:rPr>
                <w:webHidden/>
              </w:rPr>
              <w:tab/>
            </w:r>
            <w:r>
              <w:rPr>
                <w:webHidden/>
              </w:rPr>
              <w:fldChar w:fldCharType="begin"/>
            </w:r>
            <w:r>
              <w:rPr>
                <w:webHidden/>
              </w:rPr>
              <w:instrText xml:space="preserve"> PAGEREF _Toc429995051 \h </w:instrText>
            </w:r>
            <w:r>
              <w:rPr>
                <w:webHidden/>
              </w:rPr>
            </w:r>
            <w:r>
              <w:rPr>
                <w:webHidden/>
              </w:rPr>
              <w:fldChar w:fldCharType="separate"/>
            </w:r>
            <w:r>
              <w:rPr>
                <w:webHidden/>
              </w:rPr>
              <w:t>37</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2" w:history="1">
            <w:r w:rsidRPr="00821113">
              <w:rPr>
                <w:rStyle w:val="Hipervnculo"/>
              </w:rPr>
              <w:t>CU GESTIONAR OFICIAL</w:t>
            </w:r>
            <w:r>
              <w:rPr>
                <w:webHidden/>
              </w:rPr>
              <w:tab/>
            </w:r>
            <w:r>
              <w:rPr>
                <w:webHidden/>
              </w:rPr>
              <w:fldChar w:fldCharType="begin"/>
            </w:r>
            <w:r>
              <w:rPr>
                <w:webHidden/>
              </w:rPr>
              <w:instrText xml:space="preserve"> PAGEREF _Toc429995052 \h </w:instrText>
            </w:r>
            <w:r>
              <w:rPr>
                <w:webHidden/>
              </w:rPr>
            </w:r>
            <w:r>
              <w:rPr>
                <w:webHidden/>
              </w:rPr>
              <w:fldChar w:fldCharType="separate"/>
            </w:r>
            <w:r>
              <w:rPr>
                <w:webHidden/>
              </w:rPr>
              <w:t>38</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3" w:history="1">
            <w:r w:rsidRPr="00821113">
              <w:rPr>
                <w:rStyle w:val="Hipervnculo"/>
                <w:lang w:val="es-ES"/>
              </w:rPr>
              <w:t>DIAGRAMA DE CLASES DINAMICO</w:t>
            </w:r>
            <w:r>
              <w:rPr>
                <w:webHidden/>
              </w:rPr>
              <w:tab/>
            </w:r>
            <w:r>
              <w:rPr>
                <w:webHidden/>
              </w:rPr>
              <w:fldChar w:fldCharType="begin"/>
            </w:r>
            <w:r>
              <w:rPr>
                <w:webHidden/>
              </w:rPr>
              <w:instrText xml:space="preserve"> PAGEREF _Toc429995053 \h </w:instrText>
            </w:r>
            <w:r>
              <w:rPr>
                <w:webHidden/>
              </w:rPr>
            </w:r>
            <w:r>
              <w:rPr>
                <w:webHidden/>
              </w:rPr>
              <w:fldChar w:fldCharType="separate"/>
            </w:r>
            <w:r>
              <w:rPr>
                <w:webHidden/>
              </w:rPr>
              <w:t>39</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4" w:history="1">
            <w:r w:rsidRPr="00821113">
              <w:rPr>
                <w:rStyle w:val="Hipervnculo"/>
                <w:lang w:val="es-ES"/>
              </w:rPr>
              <w:t>CU GESTIONAR GRUPO</w:t>
            </w:r>
            <w:r>
              <w:rPr>
                <w:webHidden/>
              </w:rPr>
              <w:tab/>
            </w:r>
            <w:r>
              <w:rPr>
                <w:webHidden/>
              </w:rPr>
              <w:fldChar w:fldCharType="begin"/>
            </w:r>
            <w:r>
              <w:rPr>
                <w:webHidden/>
              </w:rPr>
              <w:instrText xml:space="preserve"> PAGEREF _Toc429995054 \h </w:instrText>
            </w:r>
            <w:r>
              <w:rPr>
                <w:webHidden/>
              </w:rPr>
            </w:r>
            <w:r>
              <w:rPr>
                <w:webHidden/>
              </w:rPr>
              <w:fldChar w:fldCharType="separate"/>
            </w:r>
            <w:r>
              <w:rPr>
                <w:webHidden/>
              </w:rPr>
              <w:t>39</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5" w:history="1">
            <w:r w:rsidRPr="00821113">
              <w:rPr>
                <w:rStyle w:val="Hipervnculo"/>
                <w:lang w:val="es-ES"/>
              </w:rPr>
              <w:t>CU GESTIONAR USUARIO</w:t>
            </w:r>
            <w:r>
              <w:rPr>
                <w:webHidden/>
              </w:rPr>
              <w:tab/>
            </w:r>
            <w:r>
              <w:rPr>
                <w:webHidden/>
              </w:rPr>
              <w:fldChar w:fldCharType="begin"/>
            </w:r>
            <w:r>
              <w:rPr>
                <w:webHidden/>
              </w:rPr>
              <w:instrText xml:space="preserve"> PAGEREF _Toc429995055 \h </w:instrText>
            </w:r>
            <w:r>
              <w:rPr>
                <w:webHidden/>
              </w:rPr>
            </w:r>
            <w:r>
              <w:rPr>
                <w:webHidden/>
              </w:rPr>
              <w:fldChar w:fldCharType="separate"/>
            </w:r>
            <w:r>
              <w:rPr>
                <w:webHidden/>
              </w:rPr>
              <w:t>40</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6" w:history="1">
            <w:r w:rsidRPr="00821113">
              <w:rPr>
                <w:rStyle w:val="Hipervnculo"/>
                <w:lang w:val="es-ES"/>
              </w:rPr>
              <w:t>CU GESTIONAR OFICIAL</w:t>
            </w:r>
            <w:r>
              <w:rPr>
                <w:webHidden/>
              </w:rPr>
              <w:tab/>
            </w:r>
            <w:r>
              <w:rPr>
                <w:webHidden/>
              </w:rPr>
              <w:fldChar w:fldCharType="begin"/>
            </w:r>
            <w:r>
              <w:rPr>
                <w:webHidden/>
              </w:rPr>
              <w:instrText xml:space="preserve"> PAGEREF _Toc429995056 \h </w:instrText>
            </w:r>
            <w:r>
              <w:rPr>
                <w:webHidden/>
              </w:rPr>
            </w:r>
            <w:r>
              <w:rPr>
                <w:webHidden/>
              </w:rPr>
              <w:fldChar w:fldCharType="separate"/>
            </w:r>
            <w:r>
              <w:rPr>
                <w:webHidden/>
              </w:rPr>
              <w:t>40</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7" w:history="1">
            <w:r w:rsidRPr="00821113">
              <w:rPr>
                <w:rStyle w:val="Hipervnculo"/>
                <w:lang w:val="es-ES"/>
              </w:rPr>
              <w:t>DIAGRAMA SECUENCIA</w:t>
            </w:r>
            <w:r>
              <w:rPr>
                <w:webHidden/>
              </w:rPr>
              <w:tab/>
            </w:r>
            <w:r>
              <w:rPr>
                <w:webHidden/>
              </w:rPr>
              <w:fldChar w:fldCharType="begin"/>
            </w:r>
            <w:r>
              <w:rPr>
                <w:webHidden/>
              </w:rPr>
              <w:instrText xml:space="preserve"> PAGEREF _Toc429995057 \h </w:instrText>
            </w:r>
            <w:r>
              <w:rPr>
                <w:webHidden/>
              </w:rPr>
            </w:r>
            <w:r>
              <w:rPr>
                <w:webHidden/>
              </w:rPr>
              <w:fldChar w:fldCharType="separate"/>
            </w:r>
            <w:r>
              <w:rPr>
                <w:webHidden/>
              </w:rPr>
              <w:t>42</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8" w:history="1">
            <w:r w:rsidRPr="00821113">
              <w:rPr>
                <w:rStyle w:val="Hipervnculo"/>
                <w:lang w:val="es-ES"/>
              </w:rPr>
              <w:t>CU GESTIONAR GRUPO</w:t>
            </w:r>
            <w:r>
              <w:rPr>
                <w:webHidden/>
              </w:rPr>
              <w:tab/>
            </w:r>
            <w:r>
              <w:rPr>
                <w:webHidden/>
              </w:rPr>
              <w:fldChar w:fldCharType="begin"/>
            </w:r>
            <w:r>
              <w:rPr>
                <w:webHidden/>
              </w:rPr>
              <w:instrText xml:space="preserve"> PAGEREF _Toc429995058 \h </w:instrText>
            </w:r>
            <w:r>
              <w:rPr>
                <w:webHidden/>
              </w:rPr>
            </w:r>
            <w:r>
              <w:rPr>
                <w:webHidden/>
              </w:rPr>
              <w:fldChar w:fldCharType="separate"/>
            </w:r>
            <w:r>
              <w:rPr>
                <w:webHidden/>
              </w:rPr>
              <w:t>42</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59" w:history="1">
            <w:r w:rsidRPr="00821113">
              <w:rPr>
                <w:rStyle w:val="Hipervnculo"/>
                <w:lang w:val="es-ES"/>
              </w:rPr>
              <w:t>CU GESTIONAR USUARIO</w:t>
            </w:r>
            <w:r>
              <w:rPr>
                <w:webHidden/>
              </w:rPr>
              <w:tab/>
            </w:r>
            <w:r>
              <w:rPr>
                <w:webHidden/>
              </w:rPr>
              <w:fldChar w:fldCharType="begin"/>
            </w:r>
            <w:r>
              <w:rPr>
                <w:webHidden/>
              </w:rPr>
              <w:instrText xml:space="preserve"> PAGEREF _Toc429995059 \h </w:instrText>
            </w:r>
            <w:r>
              <w:rPr>
                <w:webHidden/>
              </w:rPr>
            </w:r>
            <w:r>
              <w:rPr>
                <w:webHidden/>
              </w:rPr>
              <w:fldChar w:fldCharType="separate"/>
            </w:r>
            <w:r>
              <w:rPr>
                <w:webHidden/>
              </w:rPr>
              <w:t>43</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60" w:history="1">
            <w:r w:rsidRPr="00821113">
              <w:rPr>
                <w:rStyle w:val="Hipervnculo"/>
                <w:lang w:val="es-ES"/>
              </w:rPr>
              <w:t>CU GESTIONAR OFICIAL</w:t>
            </w:r>
            <w:r>
              <w:rPr>
                <w:webHidden/>
              </w:rPr>
              <w:tab/>
            </w:r>
            <w:r>
              <w:rPr>
                <w:webHidden/>
              </w:rPr>
              <w:fldChar w:fldCharType="begin"/>
            </w:r>
            <w:r>
              <w:rPr>
                <w:webHidden/>
              </w:rPr>
              <w:instrText xml:space="preserve"> PAGEREF _Toc429995060 \h </w:instrText>
            </w:r>
            <w:r>
              <w:rPr>
                <w:webHidden/>
              </w:rPr>
            </w:r>
            <w:r>
              <w:rPr>
                <w:webHidden/>
              </w:rPr>
              <w:fldChar w:fldCharType="separate"/>
            </w:r>
            <w:r>
              <w:rPr>
                <w:webHidden/>
              </w:rPr>
              <w:t>44</w:t>
            </w:r>
            <w:r>
              <w:rPr>
                <w:webHidden/>
              </w:rPr>
              <w:fldChar w:fldCharType="end"/>
            </w:r>
          </w:hyperlink>
        </w:p>
        <w:p w:rsidR="002270A2" w:rsidRDefault="002270A2">
          <w:pPr>
            <w:pStyle w:val="TDC1"/>
            <w:tabs>
              <w:tab w:val="right" w:leader="dot" w:pos="9964"/>
            </w:tabs>
            <w:rPr>
              <w:rFonts w:asciiTheme="minorHAnsi" w:eastAsiaTheme="minorEastAsia" w:hAnsiTheme="minorHAnsi" w:cstheme="minorBidi"/>
              <w:sz w:val="22"/>
              <w:szCs w:val="22"/>
              <w:lang w:eastAsia="es-BO"/>
            </w:rPr>
          </w:pPr>
          <w:hyperlink w:anchor="_Toc429995061" w:history="1">
            <w:r w:rsidRPr="00821113">
              <w:rPr>
                <w:rStyle w:val="Hipervnculo"/>
                <w:lang w:val="es-ES"/>
              </w:rPr>
              <w:t>BIBLIOGRAFIA</w:t>
            </w:r>
            <w:r>
              <w:rPr>
                <w:webHidden/>
              </w:rPr>
              <w:tab/>
            </w:r>
            <w:r>
              <w:rPr>
                <w:webHidden/>
              </w:rPr>
              <w:fldChar w:fldCharType="begin"/>
            </w:r>
            <w:r>
              <w:rPr>
                <w:webHidden/>
              </w:rPr>
              <w:instrText xml:space="preserve"> PAGEREF _Toc429995061 \h </w:instrText>
            </w:r>
            <w:r>
              <w:rPr>
                <w:webHidden/>
              </w:rPr>
            </w:r>
            <w:r>
              <w:rPr>
                <w:webHidden/>
              </w:rPr>
              <w:fldChar w:fldCharType="separate"/>
            </w:r>
            <w:r>
              <w:rPr>
                <w:webHidden/>
              </w:rPr>
              <w:t>46</w:t>
            </w:r>
            <w:r>
              <w:rPr>
                <w:webHidden/>
              </w:rPr>
              <w:fldChar w:fldCharType="end"/>
            </w:r>
          </w:hyperlink>
        </w:p>
        <w:p w:rsidR="00216D95" w:rsidRDefault="009217A2">
          <w:r>
            <w:rPr>
              <w:b/>
              <w:bCs/>
              <w:lang w:val="es-ES"/>
            </w:rPr>
            <w:fldChar w:fldCharType="end"/>
          </w:r>
        </w:p>
      </w:sdtContent>
    </w:sdt>
    <w:p w:rsidR="00216D95" w:rsidRDefault="00216D95">
      <w:pPr>
        <w:spacing w:after="160" w:line="259" w:lineRule="auto"/>
        <w:rPr>
          <w:rFonts w:asciiTheme="majorHAnsi" w:hAnsiTheme="majorHAnsi" w:cs="Arial"/>
          <w:b/>
          <w:sz w:val="40"/>
          <w:szCs w:val="40"/>
        </w:rPr>
      </w:pPr>
    </w:p>
    <w:p w:rsidR="009F4BC1" w:rsidRDefault="009F4BC1" w:rsidP="00510C07">
      <w:pPr>
        <w:rPr>
          <w:rFonts w:asciiTheme="majorHAnsi" w:hAnsiTheme="majorHAnsi" w:cs="Arial"/>
          <w:b/>
          <w:sz w:val="40"/>
          <w:szCs w:val="40"/>
        </w:rPr>
      </w:pPr>
    </w:p>
    <w:p w:rsidR="008E5D31" w:rsidRDefault="008E5D31" w:rsidP="00510C07">
      <w:pPr>
        <w:rPr>
          <w:rFonts w:asciiTheme="majorHAnsi" w:hAnsiTheme="majorHAnsi" w:cs="Arial"/>
          <w:b/>
          <w:sz w:val="40"/>
          <w:szCs w:val="40"/>
        </w:rPr>
      </w:pPr>
    </w:p>
    <w:p w:rsidR="008E5D31" w:rsidRDefault="008E5D31" w:rsidP="00510C07">
      <w:pPr>
        <w:rPr>
          <w:rFonts w:asciiTheme="majorHAnsi" w:hAnsiTheme="majorHAnsi" w:cs="Arial"/>
          <w:b/>
          <w:sz w:val="40"/>
          <w:szCs w:val="40"/>
        </w:rPr>
      </w:pPr>
    </w:p>
    <w:p w:rsidR="008E5D31" w:rsidRDefault="008E5D31" w:rsidP="00510C07">
      <w:pPr>
        <w:rPr>
          <w:rFonts w:asciiTheme="majorHAnsi" w:hAnsiTheme="majorHAnsi" w:cs="Arial"/>
          <w:b/>
          <w:sz w:val="40"/>
          <w:szCs w:val="40"/>
        </w:rPr>
      </w:pPr>
    </w:p>
    <w:p w:rsidR="008E5D31" w:rsidRDefault="008E5D31" w:rsidP="00510C07">
      <w:pPr>
        <w:rPr>
          <w:rFonts w:asciiTheme="majorHAnsi" w:hAnsiTheme="majorHAnsi" w:cs="Arial"/>
          <w:b/>
          <w:sz w:val="40"/>
          <w:szCs w:val="40"/>
        </w:rPr>
      </w:pPr>
    </w:p>
    <w:p w:rsidR="008E5D31" w:rsidRDefault="008E5D31" w:rsidP="00510C07">
      <w:pPr>
        <w:rPr>
          <w:rFonts w:asciiTheme="majorHAnsi" w:hAnsiTheme="majorHAnsi" w:cs="Arial"/>
          <w:b/>
          <w:sz w:val="40"/>
          <w:szCs w:val="40"/>
        </w:rPr>
      </w:pPr>
    </w:p>
    <w:p w:rsidR="00216D95" w:rsidRDefault="00216D95" w:rsidP="00510C07">
      <w:pPr>
        <w:rPr>
          <w:rFonts w:asciiTheme="majorHAnsi" w:hAnsiTheme="majorHAnsi" w:cs="Arial"/>
          <w:b/>
          <w:sz w:val="40"/>
          <w:szCs w:val="40"/>
        </w:rPr>
      </w:pPr>
    </w:p>
    <w:p w:rsidR="00216D95" w:rsidRDefault="00216D95" w:rsidP="00510C07">
      <w:pPr>
        <w:rPr>
          <w:rFonts w:asciiTheme="majorHAnsi" w:hAnsiTheme="majorHAnsi" w:cs="Arial"/>
          <w:b/>
          <w:sz w:val="40"/>
          <w:szCs w:val="40"/>
        </w:rPr>
      </w:pPr>
    </w:p>
    <w:p w:rsidR="00216D95" w:rsidRDefault="00216D95" w:rsidP="00510C07">
      <w:pPr>
        <w:rPr>
          <w:rFonts w:asciiTheme="majorHAnsi" w:hAnsiTheme="majorHAnsi" w:cs="Arial"/>
          <w:b/>
          <w:sz w:val="40"/>
          <w:szCs w:val="40"/>
        </w:rPr>
      </w:pPr>
    </w:p>
    <w:p w:rsidR="00E63D9E" w:rsidRDefault="00E63D9E" w:rsidP="00510C07">
      <w:pPr>
        <w:rPr>
          <w:rFonts w:asciiTheme="majorHAnsi" w:hAnsiTheme="majorHAnsi" w:cs="Arial"/>
          <w:b/>
          <w:sz w:val="40"/>
          <w:szCs w:val="40"/>
        </w:rPr>
      </w:pPr>
    </w:p>
    <w:p w:rsidR="00E63D9E" w:rsidRDefault="00E63D9E" w:rsidP="00510C07">
      <w:pPr>
        <w:rPr>
          <w:rFonts w:asciiTheme="majorHAnsi" w:hAnsiTheme="majorHAnsi" w:cs="Arial"/>
          <w:b/>
          <w:sz w:val="40"/>
          <w:szCs w:val="40"/>
        </w:rPr>
      </w:pPr>
    </w:p>
    <w:p w:rsidR="00E15CDF" w:rsidRDefault="00E15CDF" w:rsidP="00655773">
      <w:pPr>
        <w:pStyle w:val="Ttulo1"/>
        <w:jc w:val="right"/>
        <w:rPr>
          <w:sz w:val="144"/>
          <w:szCs w:val="144"/>
        </w:rPr>
      </w:pPr>
    </w:p>
    <w:p w:rsidR="00E15CDF" w:rsidRDefault="00E15CDF" w:rsidP="00655773">
      <w:pPr>
        <w:pStyle w:val="Ttulo1"/>
        <w:jc w:val="right"/>
        <w:rPr>
          <w:sz w:val="144"/>
          <w:szCs w:val="144"/>
        </w:rPr>
      </w:pPr>
    </w:p>
    <w:p w:rsidR="00E15CDF" w:rsidRDefault="00E15CDF" w:rsidP="00655773">
      <w:pPr>
        <w:pStyle w:val="Ttulo1"/>
        <w:jc w:val="right"/>
        <w:rPr>
          <w:sz w:val="144"/>
          <w:szCs w:val="144"/>
        </w:rPr>
      </w:pPr>
    </w:p>
    <w:p w:rsidR="00E15CDF" w:rsidRPr="00FB526F" w:rsidRDefault="00FB526F" w:rsidP="002270A2">
      <w:pPr>
        <w:pStyle w:val="Ttulo1"/>
        <w:jc w:val="right"/>
        <w:rPr>
          <w:sz w:val="160"/>
          <w:szCs w:val="160"/>
        </w:rPr>
      </w:pPr>
      <w:bookmarkStart w:id="0" w:name="_Toc429995009"/>
      <w:r w:rsidRPr="00FB526F">
        <w:rPr>
          <w:sz w:val="160"/>
          <w:szCs w:val="160"/>
          <w:lang w:eastAsia="es-BO"/>
        </w:rPr>
        <mc:AlternateContent>
          <mc:Choice Requires="wps">
            <w:drawing>
              <wp:anchor distT="4294967292" distB="4294967292" distL="114300" distR="114300" simplePos="0" relativeHeight="251665408" behindDoc="0" locked="0" layoutInCell="1" allowOverlap="1" wp14:anchorId="03BB5687" wp14:editId="44F323C1">
                <wp:simplePos x="0" y="0"/>
                <wp:positionH relativeFrom="column">
                  <wp:posOffset>0</wp:posOffset>
                </wp:positionH>
                <wp:positionV relativeFrom="paragraph">
                  <wp:posOffset>1192143</wp:posOffset>
                </wp:positionV>
                <wp:extent cx="6666865" cy="0"/>
                <wp:effectExtent l="0" t="19050" r="19685" b="19050"/>
                <wp:wrapNone/>
                <wp:docPr id="28"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E6D17" id="Conector recto 12" o:spid="_x0000_s1026" style="position:absolute;z-index:25166540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KNQIAAGc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" strokecolor="#2f5496 [2408]" strokeweight="3pt">
                <v:stroke linestyle="thinThin"/>
              </v:line>
            </w:pict>
          </mc:Fallback>
        </mc:AlternateContent>
      </w:r>
      <w:r w:rsidR="00655773" w:rsidRPr="00FB526F">
        <w:rPr>
          <w:sz w:val="160"/>
          <w:szCs w:val="160"/>
        </w:rPr>
        <w:t>CAPITULO I</w:t>
      </w:r>
      <w:bookmarkEnd w:id="0"/>
    </w:p>
    <w:p w:rsidR="00E63D9E" w:rsidRPr="004A30C6" w:rsidRDefault="00E15CDF" w:rsidP="004A30C6">
      <w:pPr>
        <w:jc w:val="right"/>
      </w:pPr>
      <w:r>
        <w:rPr>
          <w:sz w:val="40"/>
          <w:szCs w:val="40"/>
        </w:rPr>
        <w:t>PERFIL DEL PROYECTO</w:t>
      </w:r>
      <w:r w:rsidR="00655773" w:rsidRPr="00655773">
        <w:br w:type="page"/>
      </w:r>
    </w:p>
    <w:p w:rsidR="00F65E1E" w:rsidRPr="00726CA5" w:rsidRDefault="007526FD" w:rsidP="00726CA5">
      <w:pPr>
        <w:pStyle w:val="Citadestacada"/>
        <w:rPr>
          <w:sz w:val="44"/>
          <w:szCs w:val="44"/>
        </w:rPr>
      </w:pPr>
      <w:r w:rsidRPr="007526FD">
        <w:rPr>
          <w:sz w:val="44"/>
          <w:szCs w:val="44"/>
        </w:rPr>
        <w:lastRenderedPageBreak/>
        <w:t>PERFIL DEL PROYECTO</w:t>
      </w:r>
    </w:p>
    <w:p w:rsidR="001E6032" w:rsidRDefault="00E51973" w:rsidP="006158DF">
      <w:pPr>
        <w:pStyle w:val="Ttulo1"/>
        <w:numPr>
          <w:ilvl w:val="0"/>
          <w:numId w:val="2"/>
        </w:numPr>
      </w:pPr>
      <w:bookmarkStart w:id="1" w:name="_Toc429995010"/>
      <w:r w:rsidRPr="00E51973">
        <w:t>DEFINICION DEL PROBLEMA</w:t>
      </w:r>
      <w:bookmarkEnd w:id="1"/>
    </w:p>
    <w:p w:rsidR="006523CB" w:rsidRDefault="006523CB" w:rsidP="006523CB"/>
    <w:p w:rsidR="006523CB" w:rsidRDefault="006523CB" w:rsidP="006523CB">
      <w:pPr>
        <w:ind w:left="360"/>
      </w:pPr>
      <w:r>
        <w:t>La delincuencia es un tema muy importante a nivel soci-cultural, el cual afecta plenamente a todas las personas que viven en todo el mundo, en este caso centraremos nuestro enfoque en la ciudad de Santa Cruz, y la institucion encargada de eso es la FELCC la cual se encarga de regular todo en lo que refiere a delincuencia y actos bandalicos.</w:t>
      </w:r>
    </w:p>
    <w:p w:rsidR="006523CB" w:rsidRDefault="006523CB" w:rsidP="006523CB">
      <w:pPr>
        <w:ind w:left="360"/>
      </w:pPr>
    </w:p>
    <w:p w:rsidR="006523CB" w:rsidRDefault="006523CB" w:rsidP="006523CB">
      <w:pPr>
        <w:ind w:left="360"/>
      </w:pPr>
      <w:r>
        <w:t>Pero aun siendo asi teniendo una institucion a completa disposicion para luchar contra el crimen, pero no logra satisfacer las demandas de los casos que se sucitan dia a dia en Santa Cruz, es ese mismo motivo que se la poblacion tiene una imagen no muy deseable acerca de la institucion, en cuestion al tiempo de respuesta cuando se registra y pasa un acto bandalico.</w:t>
      </w:r>
    </w:p>
    <w:p w:rsidR="006523CB" w:rsidRDefault="006523CB" w:rsidP="006523CB">
      <w:pPr>
        <w:ind w:left="360"/>
      </w:pPr>
    </w:p>
    <w:p w:rsidR="006523CB" w:rsidRPr="006523CB" w:rsidRDefault="006523CB" w:rsidP="006523CB">
      <w:pPr>
        <w:ind w:left="360"/>
      </w:pPr>
      <w:r>
        <w:t>Teniendo presente eso se pretende que a futuro se mejore la calidad de servicio que brinda la institucion y los actos bandalicos en la ciudad se reduzcan de manera drastica y se provea de esa tranquilidad que requiere la poblacion de Santa Cruz.</w:t>
      </w:r>
    </w:p>
    <w:p w:rsidR="00144442" w:rsidRDefault="00E51973" w:rsidP="006158DF">
      <w:pPr>
        <w:pStyle w:val="Ttulo1"/>
        <w:numPr>
          <w:ilvl w:val="1"/>
          <w:numId w:val="2"/>
        </w:numPr>
        <w:rPr>
          <w:rStyle w:val="Ttulo2Car"/>
        </w:rPr>
      </w:pPr>
      <w:bookmarkStart w:id="2" w:name="_Toc429995011"/>
      <w:r w:rsidRPr="001E6032">
        <w:rPr>
          <w:rStyle w:val="Ttulo2Car"/>
        </w:rPr>
        <w:t xml:space="preserve">Situacion </w:t>
      </w:r>
      <w:r w:rsidR="00144442">
        <w:rPr>
          <w:rStyle w:val="Ttulo2Car"/>
        </w:rPr>
        <w:t>Problemática</w:t>
      </w:r>
      <w:bookmarkEnd w:id="2"/>
    </w:p>
    <w:p w:rsidR="00144442" w:rsidRDefault="00144442" w:rsidP="00144442">
      <w:pPr>
        <w:rPr>
          <w:rFonts w:eastAsiaTheme="majorEastAsia"/>
        </w:rPr>
      </w:pPr>
    </w:p>
    <w:p w:rsidR="00F83438" w:rsidRPr="00144442" w:rsidRDefault="00F83438" w:rsidP="006B6EA5">
      <w:pPr>
        <w:spacing w:line="276" w:lineRule="auto"/>
        <w:ind w:left="360"/>
        <w:rPr>
          <w:rFonts w:eastAsiaTheme="majorEastAsia"/>
        </w:rPr>
      </w:pPr>
      <w:r>
        <w:rPr>
          <w:rFonts w:eastAsiaTheme="majorEastAsia"/>
        </w:rPr>
        <w:t xml:space="preserve">En la actualidad se ve que aun la </w:t>
      </w:r>
      <w:r w:rsidR="00F81618">
        <w:rPr>
          <w:rFonts w:eastAsiaTheme="majorEastAsia"/>
        </w:rPr>
        <w:t>FELCC</w:t>
      </w:r>
      <w:r>
        <w:rPr>
          <w:rFonts w:eastAsiaTheme="majorEastAsia"/>
        </w:rPr>
        <w:t xml:space="preserve"> presenta un debil respuesta cuando se sucita un hecho delictivo en la ciudad de Santa Cruz, esto deriva a que la ola delictiva aumente</w:t>
      </w:r>
      <w:r w:rsidR="009B7F1D">
        <w:rPr>
          <w:rFonts w:eastAsiaTheme="majorEastAsia"/>
        </w:rPr>
        <w:t>(un 20% en lo que respecta</w:t>
      </w:r>
      <w:r w:rsidR="00A86B49">
        <w:rPr>
          <w:rFonts w:eastAsiaTheme="majorEastAsia"/>
        </w:rPr>
        <w:t xml:space="preserve"> al año 2010)</w:t>
      </w:r>
      <w:r>
        <w:rPr>
          <w:rFonts w:eastAsiaTheme="majorEastAsia"/>
        </w:rPr>
        <w:t xml:space="preserve"> y las denuncias vayan en aumento y que la imagen de la institucion se vaya denigrando, en cuestion a la respuesta inmediata de los hechos delictivos y que la creciente ola delictiva </w:t>
      </w:r>
      <w:r w:rsidR="007F247B">
        <w:rPr>
          <w:rFonts w:eastAsiaTheme="majorEastAsia"/>
        </w:rPr>
        <w:t>aumente gradualmente</w:t>
      </w:r>
      <w:r>
        <w:rPr>
          <w:rFonts w:eastAsiaTheme="majorEastAsia"/>
        </w:rPr>
        <w:t xml:space="preserve"> en la ciudad de Santa Cruz.</w:t>
      </w:r>
    </w:p>
    <w:p w:rsidR="00144442" w:rsidRPr="00144442" w:rsidRDefault="00144442" w:rsidP="00144442">
      <w:pPr>
        <w:rPr>
          <w:rFonts w:eastAsiaTheme="majorEastAsia"/>
        </w:rPr>
      </w:pPr>
    </w:p>
    <w:p w:rsidR="00F56C7C" w:rsidRDefault="00144442" w:rsidP="006158DF">
      <w:pPr>
        <w:pStyle w:val="Ttulo1"/>
        <w:numPr>
          <w:ilvl w:val="1"/>
          <w:numId w:val="2"/>
        </w:numPr>
        <w:rPr>
          <w:rStyle w:val="Ttulo2Car"/>
        </w:rPr>
      </w:pPr>
      <w:bookmarkStart w:id="3" w:name="_Toc429995012"/>
      <w:r w:rsidRPr="00144442">
        <w:rPr>
          <w:rStyle w:val="Ttulo2Car"/>
        </w:rPr>
        <w:t>Solucion Deseada</w:t>
      </w:r>
      <w:bookmarkEnd w:id="3"/>
    </w:p>
    <w:p w:rsidR="00F56C7C" w:rsidRDefault="00F56C7C" w:rsidP="00F56C7C">
      <w:pPr>
        <w:rPr>
          <w:rFonts w:eastAsiaTheme="majorEastAsia"/>
        </w:rPr>
      </w:pPr>
    </w:p>
    <w:p w:rsidR="00F56C7C" w:rsidRPr="006B6EA5" w:rsidRDefault="009925A2" w:rsidP="006B6EA5">
      <w:pPr>
        <w:spacing w:line="276" w:lineRule="auto"/>
        <w:ind w:left="360"/>
        <w:rPr>
          <w:rFonts w:eastAsiaTheme="majorEastAsia"/>
        </w:rPr>
      </w:pPr>
      <w:r>
        <w:t>Proveer de una aplicación</w:t>
      </w:r>
      <w:r w:rsidR="004C2629">
        <w:t xml:space="preserve"> web</w:t>
      </w:r>
      <w:r>
        <w:t xml:space="preserve"> para la gesti</w:t>
      </w:r>
      <w:r w:rsidR="00150BFE">
        <w:t>on de los hechos delictivos y</w:t>
      </w:r>
      <w:r>
        <w:t xml:space="preserve"> una aplicación movil en la cual se manda una alerta a todos los agentes a sus dispositivos moviles para que se atienda una denuncia de delito proximo, siendo asi que el oficial mas cercano acuda y llegue lo mas pronto posible al lugar </w:t>
      </w:r>
      <w:r w:rsidR="00150BFE">
        <w:t>d</w:t>
      </w:r>
      <w:r>
        <w:t>el suceso</w:t>
      </w:r>
      <w:r w:rsidR="00EC2D74">
        <w:t>, atendiendo asi de manera efectiva y rapida la denuncia registrada</w:t>
      </w:r>
      <w:r w:rsidR="006F0C21" w:rsidRPr="006B6EA5">
        <w:t>.</w:t>
      </w:r>
    </w:p>
    <w:p w:rsidR="00B35DB0" w:rsidRPr="00F56C7C" w:rsidRDefault="004A30C6" w:rsidP="004E4239">
      <w:pPr>
        <w:spacing w:after="160" w:line="259" w:lineRule="auto"/>
        <w:rPr>
          <w:rFonts w:eastAsiaTheme="majorEastAsia"/>
        </w:rPr>
      </w:pPr>
      <w:r>
        <w:rPr>
          <w:rFonts w:eastAsiaTheme="majorEastAsia"/>
        </w:rPr>
        <w:br w:type="page"/>
      </w:r>
    </w:p>
    <w:p w:rsidR="00F56C7C" w:rsidRPr="00F56C7C" w:rsidRDefault="00F56C7C" w:rsidP="006158DF">
      <w:pPr>
        <w:pStyle w:val="Ttulo1"/>
        <w:numPr>
          <w:ilvl w:val="0"/>
          <w:numId w:val="2"/>
        </w:numPr>
        <w:rPr>
          <w:sz w:val="26"/>
          <w:szCs w:val="26"/>
        </w:rPr>
      </w:pPr>
      <w:bookmarkStart w:id="4" w:name="_Toc429995013"/>
      <w:r>
        <w:lastRenderedPageBreak/>
        <w:t>O</w:t>
      </w:r>
      <w:r w:rsidR="003A00B8">
        <w:t>BJETIVOS</w:t>
      </w:r>
      <w:bookmarkEnd w:id="4"/>
    </w:p>
    <w:p w:rsidR="00F56C7C" w:rsidRDefault="00F56C7C" w:rsidP="006158DF">
      <w:pPr>
        <w:pStyle w:val="Ttulo1"/>
        <w:numPr>
          <w:ilvl w:val="1"/>
          <w:numId w:val="2"/>
        </w:numPr>
        <w:rPr>
          <w:rStyle w:val="Ttulo2Car"/>
        </w:rPr>
      </w:pPr>
      <w:bookmarkStart w:id="5" w:name="_Toc429995014"/>
      <w:r w:rsidRPr="00F56C7C">
        <w:rPr>
          <w:rStyle w:val="Ttulo2Car"/>
        </w:rPr>
        <w:t>Objetivo General</w:t>
      </w:r>
      <w:bookmarkEnd w:id="5"/>
    </w:p>
    <w:p w:rsidR="00E11382" w:rsidRDefault="00E11382" w:rsidP="00726CA5">
      <w:pPr>
        <w:spacing w:line="276" w:lineRule="auto"/>
        <w:rPr>
          <w:rFonts w:eastAsiaTheme="majorEastAsia"/>
        </w:rPr>
      </w:pPr>
    </w:p>
    <w:p w:rsidR="00E11382" w:rsidRPr="00BA62D5" w:rsidRDefault="00A34CF8" w:rsidP="00BF4772">
      <w:pPr>
        <w:widowControl w:val="0"/>
        <w:autoSpaceDE w:val="0"/>
        <w:autoSpaceDN w:val="0"/>
        <w:adjustRightInd w:val="0"/>
        <w:spacing w:line="276" w:lineRule="auto"/>
        <w:ind w:left="360" w:right="212"/>
        <w:rPr>
          <w:color w:val="000000"/>
        </w:rPr>
      </w:pPr>
      <w:r>
        <w:rPr>
          <w:color w:val="000000"/>
        </w:rPr>
        <w:t>D</w:t>
      </w:r>
      <w:r>
        <w:rPr>
          <w:color w:val="000000"/>
          <w:spacing w:val="-1"/>
        </w:rPr>
        <w:t>e</w:t>
      </w:r>
      <w:r>
        <w:rPr>
          <w:color w:val="000000"/>
        </w:rPr>
        <w:t>s</w:t>
      </w:r>
      <w:r>
        <w:rPr>
          <w:color w:val="000000"/>
          <w:spacing w:val="-1"/>
        </w:rPr>
        <w:t>a</w:t>
      </w:r>
      <w:r>
        <w:rPr>
          <w:color w:val="000000"/>
          <w:spacing w:val="1"/>
        </w:rPr>
        <w:t>r</w:t>
      </w:r>
      <w:r>
        <w:rPr>
          <w:color w:val="000000"/>
        </w:rPr>
        <w:t>roll</w:t>
      </w:r>
      <w:r>
        <w:rPr>
          <w:color w:val="000000"/>
          <w:spacing w:val="-1"/>
        </w:rPr>
        <w:t>a</w:t>
      </w:r>
      <w:r>
        <w:rPr>
          <w:color w:val="000000"/>
        </w:rPr>
        <w:t>r</w:t>
      </w:r>
      <w:r w:rsidR="00673363">
        <w:rPr>
          <w:color w:val="000000"/>
        </w:rPr>
        <w:t xml:space="preserve"> </w:t>
      </w:r>
      <w:r>
        <w:rPr>
          <w:color w:val="000000"/>
        </w:rPr>
        <w:t>un</w:t>
      </w:r>
      <w:r w:rsidR="00152531">
        <w:rPr>
          <w:color w:val="000000"/>
        </w:rPr>
        <w:t>a Aplicacion</w:t>
      </w:r>
      <w:r>
        <w:rPr>
          <w:color w:val="000000"/>
          <w:spacing w:val="1"/>
        </w:rPr>
        <w:t>W</w:t>
      </w:r>
      <w:r>
        <w:rPr>
          <w:color w:val="000000"/>
          <w:spacing w:val="-1"/>
        </w:rPr>
        <w:t>e</w:t>
      </w:r>
      <w:r>
        <w:rPr>
          <w:color w:val="000000"/>
        </w:rPr>
        <w:t>b</w:t>
      </w:r>
      <w:r w:rsidR="00726CA5">
        <w:rPr>
          <w:color w:val="000000"/>
        </w:rPr>
        <w:t xml:space="preserve"> </w:t>
      </w:r>
      <w:r>
        <w:rPr>
          <w:color w:val="000000"/>
        </w:rPr>
        <w:t>p</w:t>
      </w:r>
      <w:r>
        <w:rPr>
          <w:color w:val="000000"/>
          <w:spacing w:val="-1"/>
        </w:rPr>
        <w:t>a</w:t>
      </w:r>
      <w:r>
        <w:rPr>
          <w:color w:val="000000"/>
          <w:spacing w:val="1"/>
        </w:rPr>
        <w:t>r</w:t>
      </w:r>
      <w:r>
        <w:rPr>
          <w:color w:val="000000"/>
        </w:rPr>
        <w:t>a</w:t>
      </w:r>
      <w:r w:rsidR="00726CA5">
        <w:rPr>
          <w:color w:val="000000"/>
        </w:rPr>
        <w:t xml:space="preserve"> </w:t>
      </w:r>
      <w:r w:rsidR="00AA6BA8">
        <w:rPr>
          <w:color w:val="000000"/>
          <w:spacing w:val="-1"/>
        </w:rPr>
        <w:t>la Gestion</w:t>
      </w:r>
      <w:r w:rsidR="00E058B0">
        <w:rPr>
          <w:color w:val="000000"/>
          <w:spacing w:val="-1"/>
        </w:rPr>
        <w:t xml:space="preserve"> y Atencion</w:t>
      </w:r>
      <w:r w:rsidR="00D060C3">
        <w:rPr>
          <w:color w:val="000000"/>
        </w:rPr>
        <w:t xml:space="preserve"> de hechos delictivos</w:t>
      </w:r>
      <w:r w:rsidR="00B43CC7">
        <w:rPr>
          <w:color w:val="000000"/>
        </w:rPr>
        <w:t xml:space="preserve"> con cliente movil</w:t>
      </w:r>
      <w:r w:rsidR="00152531">
        <w:rPr>
          <w:color w:val="000000"/>
        </w:rPr>
        <w:t xml:space="preserve"> para las notificaciones de alerta</w:t>
      </w:r>
      <w:r w:rsidR="00B43CC7">
        <w:rPr>
          <w:color w:val="000000"/>
        </w:rPr>
        <w:t xml:space="preserve"> usando tecnologia android</w:t>
      </w:r>
      <w:r w:rsidR="00BF4772">
        <w:rPr>
          <w:color w:val="000000"/>
        </w:rPr>
        <w:t xml:space="preserve"> </w:t>
      </w:r>
      <w:r>
        <w:rPr>
          <w:color w:val="000000"/>
        </w:rPr>
        <w:t>p</w:t>
      </w:r>
      <w:r>
        <w:rPr>
          <w:color w:val="000000"/>
          <w:spacing w:val="1"/>
        </w:rPr>
        <w:t>a</w:t>
      </w:r>
      <w:r>
        <w:rPr>
          <w:color w:val="000000"/>
        </w:rPr>
        <w:t>ra</w:t>
      </w:r>
      <w:r w:rsidR="00BF4772">
        <w:rPr>
          <w:color w:val="000000"/>
        </w:rPr>
        <w:t xml:space="preserve"> </w:t>
      </w:r>
      <w:r w:rsidR="00167121">
        <w:rPr>
          <w:color w:val="000000"/>
          <w:spacing w:val="-1"/>
        </w:rPr>
        <w:t>la Institucion</w:t>
      </w:r>
      <w:r w:rsidR="00BF4772">
        <w:rPr>
          <w:color w:val="000000"/>
          <w:spacing w:val="-1"/>
        </w:rPr>
        <w:t xml:space="preserve"> </w:t>
      </w:r>
      <w:r>
        <w:rPr>
          <w:color w:val="000000"/>
          <w:spacing w:val="-1"/>
        </w:rPr>
        <w:t>De</w:t>
      </w:r>
      <w:r>
        <w:rPr>
          <w:color w:val="000000"/>
        </w:rPr>
        <w:t>p</w:t>
      </w:r>
      <w:r>
        <w:rPr>
          <w:color w:val="000000"/>
          <w:spacing w:val="-1"/>
        </w:rPr>
        <w:t>a</w:t>
      </w:r>
      <w:r>
        <w:rPr>
          <w:color w:val="000000"/>
        </w:rPr>
        <w:t>rt</w:t>
      </w:r>
      <w:r>
        <w:rPr>
          <w:color w:val="000000"/>
          <w:spacing w:val="-1"/>
        </w:rPr>
        <w:t>a</w:t>
      </w:r>
      <w:r>
        <w:rPr>
          <w:color w:val="000000"/>
          <w:spacing w:val="3"/>
        </w:rPr>
        <w:t>m</w:t>
      </w:r>
      <w:r>
        <w:rPr>
          <w:color w:val="000000"/>
          <w:spacing w:val="-1"/>
        </w:rPr>
        <w:t>e</w:t>
      </w:r>
      <w:r>
        <w:rPr>
          <w:color w:val="000000"/>
        </w:rPr>
        <w:t>ntal</w:t>
      </w:r>
      <w:r w:rsidR="00167121">
        <w:rPr>
          <w:color w:val="000000"/>
        </w:rPr>
        <w:t xml:space="preserve"> FELCC</w:t>
      </w:r>
      <w:r w:rsidR="00BF4772">
        <w:rPr>
          <w:color w:val="000000"/>
        </w:rPr>
        <w:t xml:space="preserve"> </w:t>
      </w:r>
      <w:r>
        <w:rPr>
          <w:color w:val="000000"/>
        </w:rPr>
        <w:t>de</w:t>
      </w:r>
      <w:r w:rsidR="00BF4772">
        <w:rPr>
          <w:color w:val="000000"/>
        </w:rPr>
        <w:t xml:space="preserve"> </w:t>
      </w:r>
      <w:r>
        <w:rPr>
          <w:color w:val="000000"/>
          <w:spacing w:val="1"/>
        </w:rPr>
        <w:t>S</w:t>
      </w:r>
      <w:r>
        <w:rPr>
          <w:color w:val="000000"/>
          <w:spacing w:val="-1"/>
        </w:rPr>
        <w:t>a</w:t>
      </w:r>
      <w:r>
        <w:rPr>
          <w:color w:val="000000"/>
        </w:rPr>
        <w:t>nta Cru</w:t>
      </w:r>
      <w:r>
        <w:rPr>
          <w:color w:val="000000"/>
          <w:spacing w:val="3"/>
        </w:rPr>
        <w:t>z</w:t>
      </w:r>
      <w:r w:rsidR="00167121">
        <w:rPr>
          <w:color w:val="000000"/>
          <w:spacing w:val="3"/>
        </w:rPr>
        <w:t xml:space="preserve"> de la Sierra</w:t>
      </w:r>
      <w:r>
        <w:rPr>
          <w:color w:val="000000"/>
        </w:rPr>
        <w:t>.</w:t>
      </w:r>
      <w:r w:rsidR="00B43CC7">
        <w:rPr>
          <w:color w:val="000000"/>
        </w:rPr>
        <w:tab/>
      </w:r>
    </w:p>
    <w:p w:rsidR="00F56C7C" w:rsidRPr="00F56C7C" w:rsidRDefault="00F56C7C" w:rsidP="006158DF">
      <w:pPr>
        <w:pStyle w:val="Ttulo1"/>
        <w:numPr>
          <w:ilvl w:val="1"/>
          <w:numId w:val="2"/>
        </w:numPr>
        <w:rPr>
          <w:sz w:val="26"/>
          <w:szCs w:val="26"/>
        </w:rPr>
      </w:pPr>
      <w:bookmarkStart w:id="6" w:name="_Toc429995015"/>
      <w:r>
        <w:rPr>
          <w:rStyle w:val="Ttulo2Car"/>
        </w:rPr>
        <w:t>Objetivos Especificos</w:t>
      </w:r>
      <w:bookmarkEnd w:id="6"/>
    </w:p>
    <w:p w:rsidR="001E6032" w:rsidRDefault="001E6032" w:rsidP="005C346C">
      <w:pPr>
        <w:ind w:left="360"/>
        <w:rPr>
          <w:rFonts w:asciiTheme="majorHAnsi" w:hAnsiTheme="majorHAnsi" w:cs="Arial"/>
        </w:rPr>
      </w:pPr>
    </w:p>
    <w:p w:rsidR="00C54D3E" w:rsidRPr="00EB215A" w:rsidRDefault="00B43CC7" w:rsidP="006158DF">
      <w:pPr>
        <w:pStyle w:val="Prrafodelista"/>
        <w:numPr>
          <w:ilvl w:val="0"/>
          <w:numId w:val="3"/>
        </w:numPr>
        <w:rPr>
          <w:rFonts w:ascii="Times New Roman" w:hAnsi="Times New Roman"/>
          <w:sz w:val="24"/>
          <w:szCs w:val="24"/>
          <w:lang w:val="es-BO"/>
        </w:rPr>
      </w:pPr>
      <w:r w:rsidRPr="00EB215A">
        <w:rPr>
          <w:rFonts w:ascii="Times New Roman" w:hAnsi="Times New Roman"/>
          <w:sz w:val="24"/>
          <w:szCs w:val="24"/>
          <w:lang w:val="es-BO"/>
        </w:rPr>
        <w:t>Definir los requerimientos del sistema realizando entrevistas a los funcionarios que operan en la institucion.</w:t>
      </w:r>
    </w:p>
    <w:p w:rsidR="00640FE9" w:rsidRDefault="00C54D3E" w:rsidP="006158DF">
      <w:pPr>
        <w:pStyle w:val="Prrafodelista"/>
        <w:numPr>
          <w:ilvl w:val="0"/>
          <w:numId w:val="3"/>
        </w:numPr>
        <w:rPr>
          <w:rFonts w:ascii="Times New Roman" w:hAnsi="Times New Roman"/>
          <w:sz w:val="24"/>
          <w:szCs w:val="24"/>
          <w:lang w:val="es-BO"/>
        </w:rPr>
      </w:pPr>
      <w:r w:rsidRPr="00EB215A">
        <w:rPr>
          <w:rFonts w:ascii="Times New Roman" w:hAnsi="Times New Roman"/>
          <w:sz w:val="24"/>
          <w:szCs w:val="24"/>
          <w:lang w:val="es-BO"/>
        </w:rPr>
        <w:t>Realizar un analisis de los requerimientos identificados con el proposito de identificar las funciones que deben implementarse en el proceso de desarrollo de software.</w:t>
      </w:r>
    </w:p>
    <w:p w:rsidR="00EB215A" w:rsidRDefault="00EB215A" w:rsidP="006158DF">
      <w:pPr>
        <w:pStyle w:val="Prrafodelista"/>
        <w:numPr>
          <w:ilvl w:val="0"/>
          <w:numId w:val="3"/>
        </w:numPr>
        <w:rPr>
          <w:rFonts w:ascii="Times New Roman" w:hAnsi="Times New Roman"/>
          <w:sz w:val="24"/>
          <w:szCs w:val="24"/>
          <w:lang w:val="es-BO"/>
        </w:rPr>
      </w:pPr>
      <w:r>
        <w:rPr>
          <w:rFonts w:ascii="Times New Roman" w:hAnsi="Times New Roman"/>
          <w:sz w:val="24"/>
          <w:szCs w:val="24"/>
          <w:lang w:val="es-BO"/>
        </w:rPr>
        <w:t>Dise</w:t>
      </w:r>
      <m:oMath>
        <m:r>
          <w:rPr>
            <w:rFonts w:ascii="Cambria Math" w:hAnsi="Cambria Math"/>
            <w:sz w:val="24"/>
            <w:szCs w:val="24"/>
            <w:lang w:val="es-BO"/>
          </w:rPr>
          <m:t>ñ</m:t>
        </m:r>
      </m:oMath>
      <w:r>
        <w:rPr>
          <w:rFonts w:ascii="Times New Roman" w:hAnsi="Times New Roman"/>
          <w:sz w:val="24"/>
          <w:szCs w:val="24"/>
          <w:lang w:val="es-BO"/>
        </w:rPr>
        <w:t xml:space="preserve">ar interfaces del sistema de forma interactiva y de facil uso </w:t>
      </w:r>
      <w:r w:rsidR="00FD5E0B">
        <w:rPr>
          <w:rFonts w:ascii="Times New Roman" w:hAnsi="Times New Roman"/>
          <w:sz w:val="24"/>
          <w:szCs w:val="24"/>
          <w:lang w:val="es-BO"/>
        </w:rPr>
        <w:t>a</w:t>
      </w:r>
      <w:r>
        <w:rPr>
          <w:rFonts w:ascii="Times New Roman" w:hAnsi="Times New Roman"/>
          <w:sz w:val="24"/>
          <w:szCs w:val="24"/>
          <w:lang w:val="es-BO"/>
        </w:rPr>
        <w:t>corde a los requisitos previamente recolectados.</w:t>
      </w:r>
    </w:p>
    <w:p w:rsidR="00EB215A" w:rsidRDefault="000545CE" w:rsidP="006158DF">
      <w:pPr>
        <w:pStyle w:val="Prrafodelista"/>
        <w:numPr>
          <w:ilvl w:val="0"/>
          <w:numId w:val="3"/>
        </w:numPr>
        <w:rPr>
          <w:rFonts w:ascii="Times New Roman" w:hAnsi="Times New Roman"/>
          <w:sz w:val="24"/>
          <w:szCs w:val="24"/>
          <w:lang w:val="es-BO"/>
        </w:rPr>
      </w:pPr>
      <w:r>
        <w:rPr>
          <w:rFonts w:ascii="Times New Roman" w:hAnsi="Times New Roman"/>
          <w:sz w:val="24"/>
          <w:szCs w:val="24"/>
          <w:lang w:val="es-BO"/>
        </w:rPr>
        <w:t>Implementar el sistema en base a las especificaciones del diseño utilizando el lenguaje de programacion php y una arquitectura de 3 capas.</w:t>
      </w:r>
    </w:p>
    <w:p w:rsidR="000545CE" w:rsidRDefault="005B2EE3" w:rsidP="006158DF">
      <w:pPr>
        <w:pStyle w:val="Prrafodelista"/>
        <w:numPr>
          <w:ilvl w:val="0"/>
          <w:numId w:val="3"/>
        </w:numPr>
        <w:rPr>
          <w:rFonts w:ascii="Times New Roman" w:hAnsi="Times New Roman"/>
          <w:sz w:val="24"/>
          <w:szCs w:val="24"/>
          <w:lang w:val="es-BO"/>
        </w:rPr>
      </w:pPr>
      <w:r>
        <w:rPr>
          <w:rFonts w:ascii="Times New Roman" w:hAnsi="Times New Roman"/>
          <w:sz w:val="24"/>
          <w:szCs w:val="24"/>
          <w:lang w:val="es-BO"/>
        </w:rPr>
        <w:t>Desarrollar una aplicación movil en la plataforma android tanto para el cliente como para el usuario final en el cual por parte del cliente(ciudadanos) les servira para que puedan hacer una d</w:t>
      </w:r>
      <w:r w:rsidR="00BD5B67">
        <w:rPr>
          <w:rFonts w:ascii="Times New Roman" w:hAnsi="Times New Roman"/>
          <w:sz w:val="24"/>
          <w:szCs w:val="24"/>
          <w:lang w:val="es-BO"/>
        </w:rPr>
        <w:t>enuncia desde su telefono movil.</w:t>
      </w:r>
    </w:p>
    <w:p w:rsidR="007A6740" w:rsidRDefault="007A6740" w:rsidP="006158DF">
      <w:pPr>
        <w:pStyle w:val="Prrafodelista"/>
        <w:numPr>
          <w:ilvl w:val="0"/>
          <w:numId w:val="3"/>
        </w:numPr>
        <w:rPr>
          <w:rFonts w:ascii="Times New Roman" w:hAnsi="Times New Roman"/>
          <w:sz w:val="24"/>
          <w:szCs w:val="24"/>
          <w:lang w:val="es-BO"/>
        </w:rPr>
      </w:pPr>
      <w:r>
        <w:rPr>
          <w:rFonts w:ascii="Times New Roman" w:hAnsi="Times New Roman"/>
          <w:sz w:val="24"/>
          <w:szCs w:val="24"/>
          <w:lang w:val="es-BO"/>
        </w:rPr>
        <w:t>Relizar todas las pruebas necesarias par</w:t>
      </w:r>
      <w:r w:rsidR="00A01D20">
        <w:rPr>
          <w:rFonts w:ascii="Times New Roman" w:hAnsi="Times New Roman"/>
          <w:sz w:val="24"/>
          <w:szCs w:val="24"/>
          <w:lang w:val="es-BO"/>
        </w:rPr>
        <w:t>a garantizar la funcionalidad y cumplimiento de los requerimientos del sistema</w:t>
      </w:r>
      <w:r w:rsidR="00F21B5E">
        <w:rPr>
          <w:rFonts w:ascii="Times New Roman" w:hAnsi="Times New Roman"/>
          <w:sz w:val="24"/>
          <w:szCs w:val="24"/>
          <w:lang w:val="es-BO"/>
        </w:rPr>
        <w:t xml:space="preserve"> y una mejor experiencia del usuario</w:t>
      </w:r>
      <w:r w:rsidR="00A01D20">
        <w:rPr>
          <w:rFonts w:ascii="Times New Roman" w:hAnsi="Times New Roman"/>
          <w:sz w:val="24"/>
          <w:szCs w:val="24"/>
          <w:lang w:val="es-BO"/>
        </w:rPr>
        <w:t>.</w:t>
      </w:r>
    </w:p>
    <w:p w:rsidR="000E572A" w:rsidRDefault="00072EED" w:rsidP="006158DF">
      <w:pPr>
        <w:pStyle w:val="Ttulo1"/>
        <w:numPr>
          <w:ilvl w:val="0"/>
          <w:numId w:val="2"/>
        </w:numPr>
      </w:pPr>
      <w:bookmarkStart w:id="7" w:name="_Toc429995016"/>
      <w:r>
        <w:t>METODOLOGIA</w:t>
      </w:r>
      <w:bookmarkEnd w:id="7"/>
      <w:r w:rsidR="000E572A">
        <w:t xml:space="preserve"> </w:t>
      </w:r>
    </w:p>
    <w:p w:rsidR="00327D6F" w:rsidRDefault="00327D6F" w:rsidP="00327D6F">
      <w:pPr>
        <w:ind w:left="360"/>
      </w:pPr>
    </w:p>
    <w:p w:rsidR="00327D6F" w:rsidRDefault="00327D6F" w:rsidP="00327D6F">
      <w:pPr>
        <w:spacing w:after="240"/>
        <w:ind w:left="360" w:firstLine="60"/>
        <w:jc w:val="both"/>
      </w:pPr>
      <w:r>
        <w:t>La metodología escogida para el proyecto es el Proceso Unificado de Desarrollo de Software (PUDS), debido a que es un conjunto de actividades necesarias para transformar los requisitos de un usuario en un sistema de software, el proceso unificado es más que un simple proceso; es un marco de trabajo genérico que puede utilizarse para una gran variedad de sistemas software,</w:t>
      </w:r>
    </w:p>
    <w:p w:rsidR="00327D6F" w:rsidRDefault="00327D6F" w:rsidP="00327D6F">
      <w:pPr>
        <w:spacing w:after="240"/>
        <w:ind w:left="360"/>
        <w:jc w:val="both"/>
      </w:pPr>
      <w:r>
        <w:t>Además, el proceso unificado está basado en componentes, lo cual quiere decir que el software que se desarrolla será un sistema de componentes interconectados. El proceso unificado utiliza el Lenguaje Unificado de Modelado UML para preparar todos los esquemas de un sistema software.</w:t>
      </w:r>
    </w:p>
    <w:p w:rsidR="00327D6F" w:rsidRDefault="00327D6F" w:rsidP="00327D6F">
      <w:pPr>
        <w:ind w:left="360"/>
      </w:pPr>
      <w:r>
        <w:t>Se implementara esta metodología dando mayor importancia en las fases que se indicaran a continuación:</w:t>
      </w:r>
    </w:p>
    <w:p w:rsidR="00750F68" w:rsidRDefault="00750F68" w:rsidP="00327D6F">
      <w:pPr>
        <w:ind w:left="360"/>
      </w:pPr>
    </w:p>
    <w:p w:rsidR="00750F68" w:rsidRDefault="00750F68" w:rsidP="00327D6F">
      <w:pPr>
        <w:ind w:left="360"/>
      </w:pPr>
    </w:p>
    <w:p w:rsidR="00750F68" w:rsidRPr="00327D6F" w:rsidRDefault="00750F68" w:rsidP="00327D6F">
      <w:pPr>
        <w:ind w:left="360"/>
      </w:pPr>
    </w:p>
    <w:p w:rsidR="000E572A" w:rsidRDefault="000E572A" w:rsidP="000E572A">
      <w:pPr>
        <w:pStyle w:val="Ttulo1"/>
        <w:numPr>
          <w:ilvl w:val="1"/>
          <w:numId w:val="2"/>
        </w:numPr>
        <w:rPr>
          <w:sz w:val="26"/>
          <w:szCs w:val="26"/>
        </w:rPr>
      </w:pPr>
      <w:bookmarkStart w:id="8" w:name="_Toc429995017"/>
      <w:r>
        <w:rPr>
          <w:sz w:val="26"/>
          <w:szCs w:val="26"/>
        </w:rPr>
        <w:lastRenderedPageBreak/>
        <w:t>INICIO</w:t>
      </w:r>
      <w:bookmarkEnd w:id="8"/>
    </w:p>
    <w:p w:rsidR="00327D6F" w:rsidRDefault="00327D6F" w:rsidP="00327D6F"/>
    <w:p w:rsidR="00362D17" w:rsidRDefault="00362D17" w:rsidP="00362D17">
      <w:pPr>
        <w:spacing w:after="240"/>
        <w:ind w:left="360"/>
        <w:jc w:val="both"/>
      </w:pPr>
      <w:r>
        <w:t xml:space="preserve">En la fase de inicio se tomara el tiempo necesario para recolectar la información necesaria acerca de las empresas que trabajan con este tipo </w:t>
      </w:r>
      <w:r w:rsidR="00322C2F">
        <w:t>de negocio (FELCC</w:t>
      </w:r>
      <w:r>
        <w:t xml:space="preserve">), se tratara de entender la mayoría del proceso de negocio. </w:t>
      </w:r>
    </w:p>
    <w:p w:rsidR="00362D17" w:rsidRDefault="00362D17" w:rsidP="00362D17">
      <w:pPr>
        <w:spacing w:after="240"/>
        <w:ind w:left="360"/>
        <w:jc w:val="both"/>
      </w:pPr>
      <w:r>
        <w:t>También se pondrá énfasis en el flujo de trabajo: Captura de Requisitos, se buscara definir los requisitos funcionales de manera puntual y sin ambigüedad, se detallara la mayoría de los requerimientos tomando en cuenta la prioridad, también se desarrollaran algunos prototipos.</w:t>
      </w:r>
    </w:p>
    <w:p w:rsidR="00362D17" w:rsidRDefault="00362D17" w:rsidP="00362D17">
      <w:pPr>
        <w:spacing w:after="240"/>
        <w:ind w:firstLine="360"/>
        <w:jc w:val="both"/>
      </w:pPr>
      <w:r>
        <w:rPr>
          <w:b/>
        </w:rPr>
        <w:t xml:space="preserve">Resultado esperado: </w:t>
      </w:r>
    </w:p>
    <w:p w:rsidR="00362D17" w:rsidRDefault="00362D17" w:rsidP="00362D17">
      <w:pPr>
        <w:numPr>
          <w:ilvl w:val="0"/>
          <w:numId w:val="18"/>
        </w:numPr>
        <w:spacing w:after="240" w:line="276" w:lineRule="auto"/>
        <w:jc w:val="both"/>
      </w:pPr>
      <w:r>
        <w:t>Requisitos funcionales y no funcionales.</w:t>
      </w:r>
    </w:p>
    <w:p w:rsidR="00362D17" w:rsidRDefault="00362D17" w:rsidP="00362D17">
      <w:pPr>
        <w:numPr>
          <w:ilvl w:val="0"/>
          <w:numId w:val="18"/>
        </w:numPr>
        <w:spacing w:after="240" w:line="276" w:lineRule="auto"/>
        <w:jc w:val="both"/>
      </w:pPr>
      <w:r>
        <w:t>Lista actores y casos de uso.</w:t>
      </w:r>
    </w:p>
    <w:p w:rsidR="00362D17" w:rsidRDefault="00362D17" w:rsidP="00362D17">
      <w:pPr>
        <w:numPr>
          <w:ilvl w:val="0"/>
          <w:numId w:val="18"/>
        </w:numPr>
        <w:spacing w:after="240" w:line="276" w:lineRule="auto"/>
        <w:jc w:val="both"/>
      </w:pPr>
      <w:r>
        <w:t>Detalle de casos de uso.</w:t>
      </w:r>
    </w:p>
    <w:p w:rsidR="00362D17" w:rsidRDefault="00362D17" w:rsidP="00362D17">
      <w:pPr>
        <w:numPr>
          <w:ilvl w:val="0"/>
          <w:numId w:val="18"/>
        </w:numPr>
        <w:spacing w:after="240" w:line="276" w:lineRule="auto"/>
        <w:jc w:val="both"/>
      </w:pPr>
      <w:r>
        <w:t>Prototipos de los casos de uso de mayor prioridad.</w:t>
      </w:r>
    </w:p>
    <w:p w:rsidR="00362D17" w:rsidRDefault="00362D17" w:rsidP="00362D17">
      <w:pPr>
        <w:numPr>
          <w:ilvl w:val="0"/>
          <w:numId w:val="18"/>
        </w:numPr>
        <w:spacing w:after="240" w:line="276" w:lineRule="auto"/>
        <w:jc w:val="both"/>
      </w:pPr>
      <w:r>
        <w:t>Realización de casos de uso de prioridad alta, vista de análisis.</w:t>
      </w:r>
    </w:p>
    <w:p w:rsidR="00327D6F" w:rsidRPr="00327D6F" w:rsidRDefault="00362D17" w:rsidP="00362D17">
      <w:pPr>
        <w:numPr>
          <w:ilvl w:val="0"/>
          <w:numId w:val="18"/>
        </w:numPr>
        <w:spacing w:after="240" w:line="276" w:lineRule="auto"/>
        <w:jc w:val="both"/>
      </w:pPr>
      <w:r>
        <w:t>Realización de casos de uso de prioridad alta, vista de diseño.</w:t>
      </w:r>
    </w:p>
    <w:p w:rsidR="000E572A" w:rsidRDefault="000E572A" w:rsidP="000E572A">
      <w:pPr>
        <w:pStyle w:val="Ttulo1"/>
        <w:numPr>
          <w:ilvl w:val="1"/>
          <w:numId w:val="2"/>
        </w:numPr>
        <w:rPr>
          <w:rStyle w:val="Ttulo2Car"/>
        </w:rPr>
      </w:pPr>
      <w:bookmarkStart w:id="9" w:name="_Toc429995018"/>
      <w:r>
        <w:rPr>
          <w:rStyle w:val="Ttulo2Car"/>
        </w:rPr>
        <w:t>ELABORACION</w:t>
      </w:r>
      <w:bookmarkEnd w:id="9"/>
    </w:p>
    <w:p w:rsidR="00322C2F" w:rsidRDefault="00322C2F" w:rsidP="00322C2F">
      <w:pPr>
        <w:ind w:left="360"/>
        <w:rPr>
          <w:rFonts w:eastAsiaTheme="majorEastAsia"/>
        </w:rPr>
      </w:pPr>
    </w:p>
    <w:p w:rsidR="00322C2F" w:rsidRDefault="00322C2F" w:rsidP="00322C2F">
      <w:pPr>
        <w:spacing w:after="240"/>
        <w:ind w:left="360" w:firstLine="60"/>
        <w:jc w:val="both"/>
      </w:pPr>
      <w:r>
        <w:t>En esta fase se nos centraremos en especificar todos los c</w:t>
      </w:r>
      <w:bookmarkStart w:id="10" w:name="_Toc371338366"/>
      <w:r>
        <w:t>asos de uso de manera puntual y sin ambigüedad, se detallara cada requerimiento de forma que no quede dudas sobre el proceso, también se terminaran los prototipos.</w:t>
      </w:r>
    </w:p>
    <w:p w:rsidR="00322C2F" w:rsidRDefault="00322C2F" w:rsidP="00322C2F">
      <w:pPr>
        <w:spacing w:after="240"/>
        <w:ind w:left="360"/>
        <w:jc w:val="both"/>
      </w:pPr>
      <w:r>
        <w:t>Se buscara empezar con el diseño del sistema, identificando los paquetes con todos sus requerimientos y sus dependencias, también se realizaran los esquemas de algunos casos de uso para ir conociendo la interacción que tendrá el sistema.</w:t>
      </w:r>
    </w:p>
    <w:bookmarkEnd w:id="10"/>
    <w:p w:rsidR="00322C2F" w:rsidRDefault="00322C2F" w:rsidP="00322C2F">
      <w:pPr>
        <w:spacing w:after="240"/>
        <w:ind w:firstLine="360"/>
        <w:jc w:val="both"/>
      </w:pPr>
      <w:r>
        <w:rPr>
          <w:b/>
        </w:rPr>
        <w:t xml:space="preserve">Resultado esperado: </w:t>
      </w:r>
    </w:p>
    <w:p w:rsidR="00322C2F" w:rsidRDefault="00322C2F" w:rsidP="00322C2F">
      <w:pPr>
        <w:numPr>
          <w:ilvl w:val="0"/>
          <w:numId w:val="19"/>
        </w:numPr>
        <w:spacing w:after="240" w:line="276" w:lineRule="auto"/>
        <w:jc w:val="both"/>
      </w:pPr>
      <w:r>
        <w:t>Detalle y prototipos de casos de uso (completado)</w:t>
      </w:r>
    </w:p>
    <w:p w:rsidR="00322C2F" w:rsidRDefault="00322C2F" w:rsidP="00322C2F">
      <w:pPr>
        <w:numPr>
          <w:ilvl w:val="0"/>
          <w:numId w:val="19"/>
        </w:numPr>
        <w:spacing w:after="240" w:line="276" w:lineRule="auto"/>
        <w:jc w:val="both"/>
      </w:pPr>
      <w:r>
        <w:t>Diagrama general de casos de uso.</w:t>
      </w:r>
    </w:p>
    <w:p w:rsidR="00322C2F" w:rsidRDefault="00322C2F" w:rsidP="00322C2F">
      <w:pPr>
        <w:numPr>
          <w:ilvl w:val="0"/>
          <w:numId w:val="19"/>
        </w:numPr>
        <w:spacing w:after="240" w:line="276" w:lineRule="auto"/>
        <w:jc w:val="both"/>
      </w:pPr>
      <w:r>
        <w:t>Especificación de la arquitectura (completada).</w:t>
      </w:r>
    </w:p>
    <w:p w:rsidR="00322C2F" w:rsidRDefault="00322C2F" w:rsidP="00322C2F">
      <w:pPr>
        <w:numPr>
          <w:ilvl w:val="0"/>
          <w:numId w:val="19"/>
        </w:numPr>
        <w:spacing w:after="240" w:line="276" w:lineRule="auto"/>
        <w:jc w:val="both"/>
      </w:pPr>
      <w:r>
        <w:t>Realización de los casos de uso vista de análisis (Diagrama de colaboración).</w:t>
      </w:r>
    </w:p>
    <w:p w:rsidR="00322C2F" w:rsidRDefault="00322C2F" w:rsidP="00322C2F">
      <w:pPr>
        <w:numPr>
          <w:ilvl w:val="0"/>
          <w:numId w:val="19"/>
        </w:numPr>
        <w:spacing w:after="240" w:line="276" w:lineRule="auto"/>
        <w:jc w:val="both"/>
      </w:pPr>
      <w:r>
        <w:t>Especificación de la arquitectura (Diagrama de paquetes).</w:t>
      </w:r>
    </w:p>
    <w:p w:rsidR="00322C2F" w:rsidRPr="00322C2F" w:rsidRDefault="00322C2F" w:rsidP="00322C2F">
      <w:pPr>
        <w:numPr>
          <w:ilvl w:val="0"/>
          <w:numId w:val="19"/>
        </w:numPr>
        <w:spacing w:after="240" w:line="276" w:lineRule="auto"/>
        <w:jc w:val="both"/>
      </w:pPr>
      <w:r>
        <w:lastRenderedPageBreak/>
        <w:t>Realización de caso de uso (prioridad media) vista de diseño (Diagrama de clases dinámicas y de secuencia).</w:t>
      </w:r>
    </w:p>
    <w:p w:rsidR="00072EED" w:rsidRPr="000E572A" w:rsidRDefault="000E572A" w:rsidP="000E572A">
      <w:pPr>
        <w:pStyle w:val="Ttulo1"/>
        <w:numPr>
          <w:ilvl w:val="1"/>
          <w:numId w:val="2"/>
        </w:numPr>
        <w:rPr>
          <w:rStyle w:val="Ttulo2Car"/>
        </w:rPr>
      </w:pPr>
      <w:bookmarkStart w:id="11" w:name="_Toc429995019"/>
      <w:r>
        <w:rPr>
          <w:rStyle w:val="Ttulo2Car"/>
        </w:rPr>
        <w:t>CONSTRUCCION</w:t>
      </w:r>
      <w:bookmarkEnd w:id="11"/>
    </w:p>
    <w:p w:rsidR="00655679" w:rsidRDefault="00655679" w:rsidP="00134F98">
      <w:pPr>
        <w:spacing w:after="240"/>
        <w:ind w:left="360" w:firstLine="60"/>
        <w:jc w:val="both"/>
      </w:pPr>
      <w:r>
        <w:t>El objetivo a seguir en esta fase será llevar al sistema a una operatividad inicial poniendo un énfasis total en el flujo de trabajo: Implementación y un cierto grado en prueba. Con el fin de poder evidenciar la funcionalidad del sistema.</w:t>
      </w:r>
    </w:p>
    <w:p w:rsidR="00655679" w:rsidRDefault="00655679" w:rsidP="00134F98">
      <w:pPr>
        <w:spacing w:after="240"/>
        <w:ind w:firstLine="360"/>
        <w:jc w:val="both"/>
      </w:pPr>
      <w:r>
        <w:rPr>
          <w:b/>
        </w:rPr>
        <w:t xml:space="preserve">Resultado esperado: </w:t>
      </w:r>
    </w:p>
    <w:p w:rsidR="00655679" w:rsidRDefault="00655679" w:rsidP="00655679">
      <w:pPr>
        <w:numPr>
          <w:ilvl w:val="0"/>
          <w:numId w:val="20"/>
        </w:numPr>
        <w:spacing w:after="240" w:line="276" w:lineRule="auto"/>
        <w:jc w:val="both"/>
      </w:pPr>
      <w:r>
        <w:t>Realización de casos de u</w:t>
      </w:r>
      <w:r w:rsidR="00F70FAF">
        <w:t>so vista de análisis (Terminado</w:t>
      </w:r>
      <w:r>
        <w:t>).</w:t>
      </w:r>
    </w:p>
    <w:p w:rsidR="00655679" w:rsidRDefault="00655679" w:rsidP="00655679">
      <w:pPr>
        <w:numPr>
          <w:ilvl w:val="0"/>
          <w:numId w:val="20"/>
        </w:numPr>
        <w:spacing w:after="240" w:line="276" w:lineRule="auto"/>
        <w:jc w:val="both"/>
      </w:pPr>
      <w:r>
        <w:t xml:space="preserve">Realización de caso de uso vista </w:t>
      </w:r>
      <w:r w:rsidR="00F70FAF">
        <w:t>de diseño (Termin</w:t>
      </w:r>
      <w:r>
        <w:t>ado).</w:t>
      </w:r>
    </w:p>
    <w:p w:rsidR="00655679" w:rsidRDefault="00655679" w:rsidP="00655679">
      <w:pPr>
        <w:numPr>
          <w:ilvl w:val="0"/>
          <w:numId w:val="20"/>
        </w:numPr>
        <w:spacing w:after="240" w:line="276" w:lineRule="auto"/>
        <w:jc w:val="both"/>
      </w:pPr>
      <w:r>
        <w:t>Implementación de los subsistemas bajo la arquitectura definida.</w:t>
      </w:r>
    </w:p>
    <w:p w:rsidR="00655679" w:rsidRDefault="00655679" w:rsidP="00655679">
      <w:pPr>
        <w:numPr>
          <w:ilvl w:val="0"/>
          <w:numId w:val="20"/>
        </w:numPr>
        <w:spacing w:after="240" w:line="276" w:lineRule="auto"/>
        <w:jc w:val="both"/>
      </w:pPr>
      <w:r>
        <w:t>Integración del sistema.</w:t>
      </w:r>
    </w:p>
    <w:p w:rsidR="00655679" w:rsidRDefault="00655679" w:rsidP="00655679">
      <w:pPr>
        <w:numPr>
          <w:ilvl w:val="0"/>
          <w:numId w:val="20"/>
        </w:numPr>
        <w:spacing w:after="240" w:line="276" w:lineRule="auto"/>
        <w:jc w:val="both"/>
      </w:pPr>
      <w:r>
        <w:t>Definición del plan de pruebas.</w:t>
      </w:r>
    </w:p>
    <w:p w:rsidR="00655679" w:rsidRDefault="00655679" w:rsidP="00655679">
      <w:pPr>
        <w:numPr>
          <w:ilvl w:val="0"/>
          <w:numId w:val="20"/>
        </w:numPr>
        <w:spacing w:after="240" w:line="276" w:lineRule="auto"/>
        <w:jc w:val="both"/>
      </w:pPr>
      <w:r>
        <w:t>Implementación del plan de pruebas.</w:t>
      </w:r>
    </w:p>
    <w:p w:rsidR="00C93C7C" w:rsidRDefault="00C93C7C" w:rsidP="00C80474">
      <w:pPr>
        <w:widowControl w:val="0"/>
        <w:autoSpaceDE w:val="0"/>
        <w:autoSpaceDN w:val="0"/>
        <w:adjustRightInd w:val="0"/>
        <w:spacing w:line="359" w:lineRule="auto"/>
        <w:ind w:right="220"/>
        <w:jc w:val="both"/>
        <w:rPr>
          <w:color w:val="000000"/>
        </w:rPr>
      </w:pPr>
    </w:p>
    <w:p w:rsidR="00C93C7C" w:rsidRDefault="00C93C7C" w:rsidP="00C93C7C">
      <w:pPr>
        <w:widowControl w:val="0"/>
        <w:autoSpaceDE w:val="0"/>
        <w:autoSpaceDN w:val="0"/>
        <w:adjustRightInd w:val="0"/>
        <w:spacing w:line="359" w:lineRule="auto"/>
        <w:ind w:left="1256" w:right="220"/>
        <w:jc w:val="both"/>
        <w:rPr>
          <w:color w:val="000000"/>
        </w:rPr>
      </w:pPr>
    </w:p>
    <w:p w:rsidR="00C93C7C" w:rsidRDefault="00C93C7C"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235DAA" w:rsidRDefault="00235DAA" w:rsidP="00C93C7C">
      <w:pPr>
        <w:widowControl w:val="0"/>
        <w:autoSpaceDE w:val="0"/>
        <w:autoSpaceDN w:val="0"/>
        <w:adjustRightInd w:val="0"/>
        <w:spacing w:line="359" w:lineRule="auto"/>
        <w:ind w:left="1256" w:right="220"/>
        <w:jc w:val="both"/>
        <w:rPr>
          <w:color w:val="000000"/>
        </w:rPr>
      </w:pPr>
    </w:p>
    <w:p w:rsidR="00C93C7C" w:rsidRPr="00C93C7C" w:rsidRDefault="00C93C7C" w:rsidP="00C93C7C">
      <w:pPr>
        <w:widowControl w:val="0"/>
        <w:autoSpaceDE w:val="0"/>
        <w:autoSpaceDN w:val="0"/>
        <w:adjustRightInd w:val="0"/>
        <w:spacing w:line="359" w:lineRule="auto"/>
        <w:ind w:left="1256" w:right="220"/>
        <w:jc w:val="both"/>
        <w:rPr>
          <w:color w:val="000000"/>
        </w:rPr>
      </w:pPr>
    </w:p>
    <w:p w:rsidR="002F3A53" w:rsidRDefault="002F3A53" w:rsidP="0089609E">
      <w:pPr>
        <w:rPr>
          <w:rFonts w:asciiTheme="majorHAnsi" w:hAnsiTheme="majorHAnsi" w:cs="Arial"/>
        </w:rPr>
      </w:pPr>
    </w:p>
    <w:p w:rsidR="00750F68" w:rsidRDefault="00750F68" w:rsidP="0089609E">
      <w:pPr>
        <w:rPr>
          <w:rFonts w:asciiTheme="majorHAnsi" w:hAnsiTheme="majorHAnsi" w:cs="Arial"/>
        </w:rPr>
      </w:pPr>
    </w:p>
    <w:p w:rsidR="00750F68" w:rsidRDefault="00750F68" w:rsidP="0089609E">
      <w:pPr>
        <w:rPr>
          <w:rFonts w:asciiTheme="majorHAnsi" w:hAnsiTheme="majorHAnsi" w:cs="Arial"/>
        </w:rPr>
      </w:pPr>
    </w:p>
    <w:p w:rsidR="00750F68" w:rsidRDefault="00750F68" w:rsidP="0089609E">
      <w:pPr>
        <w:rPr>
          <w:rFonts w:asciiTheme="majorHAnsi" w:hAnsiTheme="majorHAnsi" w:cs="Arial"/>
        </w:rPr>
      </w:pPr>
    </w:p>
    <w:p w:rsidR="00750F68" w:rsidRDefault="00750F68" w:rsidP="0089609E">
      <w:pPr>
        <w:rPr>
          <w:rFonts w:asciiTheme="majorHAnsi" w:hAnsiTheme="majorHAnsi" w:cs="Arial"/>
        </w:rPr>
      </w:pPr>
    </w:p>
    <w:p w:rsidR="00750F68" w:rsidRPr="00FB526F" w:rsidRDefault="00750F68" w:rsidP="00750F68">
      <w:pPr>
        <w:pStyle w:val="Ttulo1"/>
        <w:jc w:val="right"/>
        <w:rPr>
          <w:sz w:val="160"/>
          <w:szCs w:val="160"/>
        </w:rPr>
      </w:pPr>
      <w:bookmarkStart w:id="12" w:name="_Toc429995020"/>
      <w:r w:rsidRPr="00FB526F">
        <w:rPr>
          <w:sz w:val="160"/>
          <w:szCs w:val="160"/>
          <w:lang w:eastAsia="es-BO"/>
        </w:rPr>
        <mc:AlternateContent>
          <mc:Choice Requires="wps">
            <w:drawing>
              <wp:anchor distT="4294967292" distB="4294967292" distL="114300" distR="114300" simplePos="0" relativeHeight="251654144" behindDoc="0" locked="0" layoutInCell="1" allowOverlap="1" wp14:anchorId="488F66D8" wp14:editId="406936F3">
                <wp:simplePos x="0" y="0"/>
                <wp:positionH relativeFrom="column">
                  <wp:posOffset>0</wp:posOffset>
                </wp:positionH>
                <wp:positionV relativeFrom="paragraph">
                  <wp:posOffset>1192143</wp:posOffset>
                </wp:positionV>
                <wp:extent cx="6666865" cy="0"/>
                <wp:effectExtent l="0" t="19050" r="19685" b="19050"/>
                <wp:wrapNone/>
                <wp:docPr id="33"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956B5" id="Conector recto 12" o:spid="_x0000_s1026" style="position:absolute;z-index:25165414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A7veWrNAIAAGcEAAAOAAAAAAAAAAAAAAAA&#10;AC4CAABkcnMvZTJvRG9jLnhtbFBLAQItABQABgAIAAAAIQAInd3j3gAAAAkBAAAPAAAAAAAAAAAA&#10;AAAAAI4EAABkcnMvZG93bnJldi54bWxQSwUGAAAAAAQABADzAAAAmQUAAAAA&#10;" strokecolor="#2f5496 [2408]" strokeweight="3pt">
                <v:stroke linestyle="thinThin"/>
              </v:line>
            </w:pict>
          </mc:Fallback>
        </mc:AlternateContent>
      </w:r>
      <w:r w:rsidRPr="00FB526F">
        <w:rPr>
          <w:sz w:val="160"/>
          <w:szCs w:val="160"/>
        </w:rPr>
        <w:t>CAPITULO I</w:t>
      </w:r>
      <w:r>
        <w:rPr>
          <w:sz w:val="160"/>
          <w:szCs w:val="160"/>
        </w:rPr>
        <w:t>I</w:t>
      </w:r>
      <w:bookmarkEnd w:id="12"/>
    </w:p>
    <w:p w:rsidR="00750F68" w:rsidRDefault="003743A5" w:rsidP="00750F68">
      <w:pPr>
        <w:jc w:val="right"/>
        <w:rPr>
          <w:rFonts w:asciiTheme="majorHAnsi" w:hAnsiTheme="majorHAnsi" w:cs="Arial"/>
        </w:rPr>
      </w:pPr>
      <w:r>
        <w:rPr>
          <w:sz w:val="40"/>
          <w:szCs w:val="40"/>
        </w:rPr>
        <w:t>FELCC</w:t>
      </w: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0F7D38" w:rsidRDefault="000F7D38" w:rsidP="0089609E">
      <w:pPr>
        <w:rPr>
          <w:rFonts w:asciiTheme="majorHAnsi" w:hAnsiTheme="majorHAnsi" w:cs="Arial"/>
        </w:rPr>
      </w:pPr>
    </w:p>
    <w:p w:rsidR="00C93C7C" w:rsidRDefault="00C93C7C" w:rsidP="0089609E">
      <w:pPr>
        <w:rPr>
          <w:rFonts w:asciiTheme="majorHAnsi" w:hAnsiTheme="majorHAnsi" w:cs="Arial"/>
        </w:rPr>
      </w:pPr>
    </w:p>
    <w:p w:rsidR="00C93C7C" w:rsidRDefault="00C93C7C" w:rsidP="00C93C7C">
      <w:pPr>
        <w:pStyle w:val="Citadestacada"/>
        <w:rPr>
          <w:sz w:val="72"/>
          <w:szCs w:val="72"/>
        </w:rPr>
      </w:pPr>
      <w:r w:rsidRPr="00C93C7C">
        <w:rPr>
          <w:sz w:val="72"/>
          <w:szCs w:val="72"/>
        </w:rPr>
        <w:lastRenderedPageBreak/>
        <w:t>FELCC</w:t>
      </w:r>
    </w:p>
    <w:p w:rsidR="00C93C7C" w:rsidRPr="00C93C7C" w:rsidRDefault="00C93C7C" w:rsidP="005E4F3F"/>
    <w:p w:rsidR="000F7D38" w:rsidRDefault="00754D52" w:rsidP="006158DF">
      <w:pPr>
        <w:pStyle w:val="Ttulo1"/>
        <w:numPr>
          <w:ilvl w:val="0"/>
          <w:numId w:val="2"/>
        </w:numPr>
      </w:pPr>
      <w:r>
        <w:t>FUERZA ESPECIAL DE LUCHA CONTRA EL CRIMEN</w:t>
      </w:r>
    </w:p>
    <w:p w:rsidR="006329EB" w:rsidRDefault="006329EB" w:rsidP="006158DF">
      <w:pPr>
        <w:pStyle w:val="Ttulo2"/>
        <w:numPr>
          <w:ilvl w:val="1"/>
          <w:numId w:val="2"/>
        </w:numPr>
      </w:pPr>
      <w:bookmarkStart w:id="13" w:name="_Toc429995022"/>
      <w:r>
        <w:t>ANTECEDENTES</w:t>
      </w:r>
      <w:bookmarkEnd w:id="13"/>
    </w:p>
    <w:p w:rsidR="006329EB" w:rsidRDefault="006329EB" w:rsidP="006329EB">
      <w:pPr>
        <w:ind w:left="360"/>
      </w:pPr>
    </w:p>
    <w:p w:rsidR="006329EB" w:rsidRDefault="0096728B" w:rsidP="006329EB">
      <w:pPr>
        <w:ind w:left="360"/>
      </w:pPr>
      <w:r>
        <w:t xml:space="preserve">-La institucion de la FELCC </w:t>
      </w:r>
      <w:r w:rsidR="00805AEA">
        <w:t>a lo largo de estos años brindando su servicio a toda la poblacion y la ciudadania, el departamento de area operativa se encarga de coordinar las actividades operativas y difundir las politicas generales y especificas, relacionadas directamente con la administracion gerencial, para lo cual formula planes, ordenes, instrucciones y directivas en forma permanente para cada direccion departamental, en base a las estadisticas, necesidades, informes de analisis e inteligencia criminal.</w:t>
      </w:r>
    </w:p>
    <w:p w:rsidR="007D6695" w:rsidRDefault="007D6695" w:rsidP="006329EB">
      <w:pPr>
        <w:ind w:left="360"/>
      </w:pPr>
    </w:p>
    <w:p w:rsidR="007D6695" w:rsidRDefault="007D6695" w:rsidP="006329EB">
      <w:pPr>
        <w:ind w:left="360"/>
      </w:pPr>
      <w:r>
        <w:t>Por otra parte la institucion fue desarrollando su trabajo a lo largo de los años acorde a las necesidades de las personas, por lo cual se vio en la total plenitud de ir desarrollando y acoplando departamentos que eran de suma necesidad como el departamento de lucha contra el crimen organizado el cual cumple la funcion de la investigacion de delitos, correspondera contribuir con el mejoramiento del conocimiento de las conductas criminales a traves del desarrollo de metodos y tecnologias para contribuir el mantenimiento de la tranquilidad publica.</w:t>
      </w:r>
    </w:p>
    <w:p w:rsidR="006329EB" w:rsidRDefault="006329EB" w:rsidP="006329EB">
      <w:pPr>
        <w:ind w:left="360"/>
      </w:pPr>
    </w:p>
    <w:p w:rsidR="00582CE0" w:rsidRDefault="00582CE0" w:rsidP="006329EB">
      <w:pPr>
        <w:ind w:left="360"/>
      </w:pPr>
      <w:r>
        <w:t>En forma muy particular la FELCC en la jefatura departamental oper</w:t>
      </w:r>
      <w:r w:rsidR="00186257">
        <w:t>a</w:t>
      </w:r>
      <w:r>
        <w:t>tiva en Santa Cruz de la Sierra</w:t>
      </w:r>
      <w:r w:rsidR="00186257">
        <w:t xml:space="preserve"> constituye un pilar muy importante en la estructura politica del pais, siendo asi trabajar de manera muy eficaz ante los hechos delictivos que se suciten en el departamento.</w:t>
      </w:r>
    </w:p>
    <w:p w:rsidR="00582CE0" w:rsidRPr="006329EB" w:rsidRDefault="00582CE0" w:rsidP="006329EB">
      <w:pPr>
        <w:ind w:left="360"/>
      </w:pPr>
    </w:p>
    <w:p w:rsidR="00025A91" w:rsidRDefault="00025A91" w:rsidP="006158DF">
      <w:pPr>
        <w:pStyle w:val="Ttulo2"/>
        <w:numPr>
          <w:ilvl w:val="1"/>
          <w:numId w:val="2"/>
        </w:numPr>
      </w:pPr>
      <w:bookmarkStart w:id="14" w:name="_Toc429995023"/>
      <w:r>
        <w:t>MISION</w:t>
      </w:r>
      <w:bookmarkEnd w:id="14"/>
    </w:p>
    <w:p w:rsidR="00B55709" w:rsidRPr="00B55709" w:rsidRDefault="00B55709" w:rsidP="00B55709"/>
    <w:p w:rsidR="00025A91" w:rsidRDefault="00025A91" w:rsidP="00025A91">
      <w:pPr>
        <w:ind w:left="360"/>
      </w:pPr>
      <w:r>
        <w:t>-“La fuerza especial de lucha contra el crimen es el organismo especializado de la policia nacional, encargado de la prevencion e investigacion de delitos, identificacion y aprehencion de los presuntos responsables, busqueda, recoleccion y custodia de evidencias, el estudio, analisis tecnico cientifico de las pruebas materiales y evacuacion de dictamenes periciales; respetando los derechos humanos y en cumplimiento de las normas legales vigentes”</w:t>
      </w:r>
    </w:p>
    <w:p w:rsidR="00B55709" w:rsidRPr="00025A91" w:rsidRDefault="00B55709" w:rsidP="00025A91">
      <w:pPr>
        <w:ind w:left="360"/>
      </w:pPr>
    </w:p>
    <w:p w:rsidR="00D76A14" w:rsidRDefault="00D76A14" w:rsidP="006158DF">
      <w:pPr>
        <w:pStyle w:val="Ttulo2"/>
        <w:numPr>
          <w:ilvl w:val="1"/>
          <w:numId w:val="2"/>
        </w:numPr>
      </w:pPr>
      <w:bookmarkStart w:id="15" w:name="_Toc429995024"/>
      <w:r>
        <w:t>VISION</w:t>
      </w:r>
      <w:bookmarkEnd w:id="15"/>
    </w:p>
    <w:p w:rsidR="00D76A14" w:rsidRDefault="00D76A14" w:rsidP="00D76A14"/>
    <w:p w:rsidR="00D76A14" w:rsidRPr="00B55709" w:rsidRDefault="00D76A14" w:rsidP="00D76A14">
      <w:pPr>
        <w:ind w:left="360"/>
      </w:pPr>
      <w:r>
        <w:t>-“Constituirse en un organismo que garantice el cumplimiento de la ley, el desarrollo de investigaciones fiables e idoneas, con recursos humanos altamente calificados, aplicando tecnologia moderna; contribuya efectivamente a la administracion de justicia, y genere confianza y credibilidad de la sociedad”</w:t>
      </w:r>
    </w:p>
    <w:p w:rsidR="00D76A14" w:rsidRDefault="00D76A14" w:rsidP="00D76A14"/>
    <w:p w:rsidR="00D76A14" w:rsidRDefault="00D76A14" w:rsidP="00D76A14"/>
    <w:p w:rsidR="00C93C7C" w:rsidRPr="00D76A14" w:rsidRDefault="00C93C7C" w:rsidP="00D76A14"/>
    <w:p w:rsidR="002F74DB" w:rsidRDefault="002F74DB" w:rsidP="006158DF">
      <w:pPr>
        <w:pStyle w:val="Ttulo2"/>
        <w:numPr>
          <w:ilvl w:val="1"/>
          <w:numId w:val="2"/>
        </w:numPr>
      </w:pPr>
      <w:bookmarkStart w:id="16" w:name="_Toc429995025"/>
      <w:r>
        <w:t>FUNCIONES</w:t>
      </w:r>
      <w:bookmarkEnd w:id="16"/>
    </w:p>
    <w:p w:rsidR="002F74DB" w:rsidRDefault="002F74DB" w:rsidP="002F74DB">
      <w:pPr>
        <w:ind w:left="360"/>
      </w:pPr>
      <w:r>
        <w:t>A nivel general la Fuerza Especial de Lucha contra el Crimen es responsable de :</w:t>
      </w:r>
    </w:p>
    <w:p w:rsidR="002F74DB" w:rsidRDefault="002F74DB" w:rsidP="002F74DB">
      <w:pPr>
        <w:ind w:left="360"/>
      </w:pPr>
    </w:p>
    <w:p w:rsidR="002F74DB" w:rsidRDefault="002F74DB" w:rsidP="006158DF">
      <w:pPr>
        <w:pStyle w:val="Prrafodelista"/>
        <w:numPr>
          <w:ilvl w:val="0"/>
          <w:numId w:val="5"/>
        </w:numPr>
        <w:rPr>
          <w:lang w:val="es-BO"/>
        </w:rPr>
      </w:pPr>
      <w:r w:rsidRPr="002F74DB">
        <w:rPr>
          <w:lang w:val="es-BO"/>
        </w:rPr>
        <w:t>Elaborar politicas, estrategias y p</w:t>
      </w:r>
      <w:r>
        <w:rPr>
          <w:lang w:val="es-BO"/>
        </w:rPr>
        <w:t>lanes en el ambito de su mision y sus funciones para responder a las necesidades sociales.</w:t>
      </w:r>
    </w:p>
    <w:p w:rsidR="002F74DB" w:rsidRDefault="002F74DB" w:rsidP="006158DF">
      <w:pPr>
        <w:pStyle w:val="Prrafodelista"/>
        <w:numPr>
          <w:ilvl w:val="0"/>
          <w:numId w:val="5"/>
        </w:numPr>
        <w:rPr>
          <w:lang w:val="es-BO"/>
        </w:rPr>
      </w:pPr>
      <w:r>
        <w:rPr>
          <w:lang w:val="es-BO"/>
        </w:rPr>
        <w:t>Establecer y mantener canales de comunicación permanentemente con la sociedad para adecuar sus servicios en funcion a las necesidades de la poblacion.</w:t>
      </w:r>
    </w:p>
    <w:p w:rsidR="00CF62B9" w:rsidRDefault="00CF62B9" w:rsidP="006158DF">
      <w:pPr>
        <w:pStyle w:val="Prrafodelista"/>
        <w:numPr>
          <w:ilvl w:val="0"/>
          <w:numId w:val="5"/>
        </w:numPr>
        <w:rPr>
          <w:lang w:val="es-BO"/>
        </w:rPr>
      </w:pPr>
      <w:r>
        <w:rPr>
          <w:lang w:val="es-BO"/>
        </w:rPr>
        <w:t>Recolectar y procesar la informacion general sobre la actividad delictiva en el territorio nacional.</w:t>
      </w:r>
    </w:p>
    <w:p w:rsidR="00A10E04" w:rsidRDefault="00A10E04" w:rsidP="006158DF">
      <w:pPr>
        <w:pStyle w:val="Prrafodelista"/>
        <w:numPr>
          <w:ilvl w:val="0"/>
          <w:numId w:val="5"/>
        </w:numPr>
        <w:rPr>
          <w:lang w:val="es-BO"/>
        </w:rPr>
      </w:pPr>
      <w:r>
        <w:rPr>
          <w:lang w:val="es-BO"/>
        </w:rPr>
        <w:t>Respetar los derechos y libertades constitucionales de la persona en el macro de su actuacion.</w:t>
      </w:r>
    </w:p>
    <w:p w:rsidR="00A10E04" w:rsidRDefault="00A10E04" w:rsidP="006158DF">
      <w:pPr>
        <w:pStyle w:val="Prrafodelista"/>
        <w:numPr>
          <w:ilvl w:val="0"/>
          <w:numId w:val="5"/>
        </w:numPr>
        <w:rPr>
          <w:lang w:val="es-BO"/>
        </w:rPr>
      </w:pPr>
      <w:r>
        <w:rPr>
          <w:lang w:val="es-BO"/>
        </w:rPr>
        <w:t>Cumplir con todos los procedimientos en el ejercicio de sus funciones, de acuerdo a las funcionalidades establecidas en las disposiciones legales.</w:t>
      </w:r>
    </w:p>
    <w:p w:rsidR="00D26515" w:rsidRPr="002F74DB" w:rsidRDefault="00D26515" w:rsidP="006158DF">
      <w:pPr>
        <w:pStyle w:val="Prrafodelista"/>
        <w:numPr>
          <w:ilvl w:val="0"/>
          <w:numId w:val="5"/>
        </w:numPr>
        <w:rPr>
          <w:lang w:val="es-BO"/>
        </w:rPr>
      </w:pPr>
      <w:r>
        <w:rPr>
          <w:lang w:val="es-BO"/>
        </w:rPr>
        <w:t>Instruir para el cumplimiento estricto de la funcion investigativa del personal asignado a la Direccion Departamental de la FELCC enmarcandose en normas y reglamentos.</w:t>
      </w:r>
    </w:p>
    <w:p w:rsidR="006D2FB7" w:rsidRDefault="006D2FB7" w:rsidP="006158DF">
      <w:pPr>
        <w:pStyle w:val="Ttulo2"/>
        <w:numPr>
          <w:ilvl w:val="1"/>
          <w:numId w:val="2"/>
        </w:numPr>
      </w:pPr>
      <w:bookmarkStart w:id="17" w:name="_Toc429995026"/>
      <w:r>
        <w:t>ORGANIZACIÓN</w:t>
      </w:r>
      <w:bookmarkEnd w:id="17"/>
    </w:p>
    <w:p w:rsidR="00C83026" w:rsidRPr="00C83026" w:rsidRDefault="00C83026" w:rsidP="00C83026"/>
    <w:p w:rsidR="00156B10" w:rsidRDefault="00156B10" w:rsidP="00156B10">
      <w:pPr>
        <w:ind w:left="360"/>
      </w:pPr>
      <w:r>
        <w:t>La Fuerza Especial de Lucha Contra el Crimen es un organismo Operativo que ejerce funciones en todo el territorio nacional, el cual es dependiente del Comando General de la Policia Nacional, a traves de la Direccion Nacional de la Fuerza Especial de Lucha Contra el Crimen, en lo Administrativo, Operativo y Disciplinario.</w:t>
      </w:r>
    </w:p>
    <w:p w:rsidR="00156B10" w:rsidRPr="00C22BC3" w:rsidRDefault="00156B10" w:rsidP="00156B10">
      <w:pPr>
        <w:ind w:left="360"/>
      </w:pPr>
    </w:p>
    <w:p w:rsidR="00156B10" w:rsidRPr="005740A0" w:rsidRDefault="00156B10" w:rsidP="00156B10">
      <w:pPr>
        <w:ind w:left="360"/>
      </w:pPr>
      <w:r>
        <w:t>La institucion se encuentra organizada de la siguiente manera a nivel nacional para el estado plurinacional de Bolivia.Como se puede apreciar consta de diversos departamentos y divisiones internas.</w:t>
      </w:r>
    </w:p>
    <w:p w:rsidR="00156B10" w:rsidRPr="00156B10" w:rsidRDefault="00156B10" w:rsidP="00156B10">
      <w:pPr>
        <w:ind w:left="360"/>
      </w:pPr>
    </w:p>
    <w:p w:rsidR="00B52E86" w:rsidRDefault="00B52E86" w:rsidP="006158DF">
      <w:pPr>
        <w:pStyle w:val="Ttulo2"/>
        <w:numPr>
          <w:ilvl w:val="2"/>
          <w:numId w:val="2"/>
        </w:numPr>
      </w:pPr>
      <w:bookmarkStart w:id="18" w:name="_Toc429995027"/>
      <w:r>
        <w:t>DIRECCION NACIONAL DE LA FUERZA ESPECIAL DE LUCHA CONTRA EL CRIMEN</w:t>
      </w:r>
      <w:bookmarkEnd w:id="18"/>
    </w:p>
    <w:p w:rsidR="00364BB8" w:rsidRPr="00FC3AE0" w:rsidRDefault="00364BB8" w:rsidP="00FC3AE0">
      <w:pPr>
        <w:autoSpaceDE w:val="0"/>
        <w:autoSpaceDN w:val="0"/>
        <w:adjustRightInd w:val="0"/>
        <w:ind w:left="708"/>
        <w:rPr>
          <w:rFonts w:eastAsiaTheme="minorHAnsi"/>
          <w:noProof w:val="0"/>
          <w:lang w:val="es-ES" w:eastAsia="en-US"/>
        </w:rPr>
      </w:pPr>
      <w:r w:rsidRPr="00FC3AE0">
        <w:rPr>
          <w:rFonts w:eastAsiaTheme="minorHAnsi"/>
          <w:noProof w:val="0"/>
          <w:lang w:val="es-ES" w:eastAsia="en-US"/>
        </w:rPr>
        <w:t xml:space="preserve">La Dirección Nacional de la Fuerza Especial de Lucha Contra el Crimen, asume </w:t>
      </w:r>
      <w:proofErr w:type="spellStart"/>
      <w:r w:rsidRPr="00FC3AE0">
        <w:rPr>
          <w:rFonts w:eastAsiaTheme="minorHAnsi"/>
          <w:noProof w:val="0"/>
          <w:lang w:val="es-ES" w:eastAsia="en-US"/>
        </w:rPr>
        <w:t>demanera</w:t>
      </w:r>
      <w:proofErr w:type="spellEnd"/>
      <w:r w:rsidRPr="00FC3AE0">
        <w:rPr>
          <w:rFonts w:eastAsiaTheme="minorHAnsi"/>
          <w:noProof w:val="0"/>
          <w:lang w:val="es-ES" w:eastAsia="en-US"/>
        </w:rPr>
        <w:t xml:space="preserve"> directa o mediante las Direcciones Departamentales bajo su tuición, </w:t>
      </w:r>
      <w:proofErr w:type="spellStart"/>
      <w:r w:rsidRPr="00FC3AE0">
        <w:rPr>
          <w:rFonts w:eastAsiaTheme="minorHAnsi"/>
          <w:noProof w:val="0"/>
          <w:lang w:val="es-ES" w:eastAsia="en-US"/>
        </w:rPr>
        <w:t>laobligatoriedad</w:t>
      </w:r>
      <w:proofErr w:type="spellEnd"/>
      <w:r w:rsidRPr="00FC3AE0">
        <w:rPr>
          <w:rFonts w:eastAsiaTheme="minorHAnsi"/>
          <w:noProof w:val="0"/>
          <w:lang w:val="es-ES" w:eastAsia="en-US"/>
        </w:rPr>
        <w:t xml:space="preserve"> y el cumplimiento de los procedimientos establecidos por </w:t>
      </w:r>
      <w:proofErr w:type="spellStart"/>
      <w:r w:rsidRPr="00FC3AE0">
        <w:rPr>
          <w:rFonts w:eastAsiaTheme="minorHAnsi"/>
          <w:noProof w:val="0"/>
          <w:lang w:val="es-ES" w:eastAsia="en-US"/>
        </w:rPr>
        <w:t>leyreferidos</w:t>
      </w:r>
      <w:proofErr w:type="spellEnd"/>
      <w:r w:rsidRPr="00FC3AE0">
        <w:rPr>
          <w:rFonts w:eastAsiaTheme="minorHAnsi"/>
          <w:noProof w:val="0"/>
          <w:lang w:val="es-ES" w:eastAsia="en-US"/>
        </w:rPr>
        <w:t xml:space="preserve"> al campo de la investigación técnico y científico en todo el </w:t>
      </w:r>
      <w:proofErr w:type="spellStart"/>
      <w:r w:rsidRPr="00FC3AE0">
        <w:rPr>
          <w:rFonts w:eastAsiaTheme="minorHAnsi"/>
          <w:noProof w:val="0"/>
          <w:lang w:val="es-ES" w:eastAsia="en-US"/>
        </w:rPr>
        <w:t>territorionacional</w:t>
      </w:r>
      <w:proofErr w:type="spellEnd"/>
      <w:r w:rsidRPr="00FC3AE0">
        <w:rPr>
          <w:rFonts w:eastAsiaTheme="minorHAnsi"/>
          <w:noProof w:val="0"/>
          <w:lang w:val="es-ES" w:eastAsia="en-US"/>
        </w:rPr>
        <w:t>.</w:t>
      </w:r>
    </w:p>
    <w:p w:rsidR="00364BB8" w:rsidRPr="00FC3AE0" w:rsidRDefault="00364BB8" w:rsidP="00FC3AE0">
      <w:pPr>
        <w:autoSpaceDE w:val="0"/>
        <w:autoSpaceDN w:val="0"/>
        <w:adjustRightInd w:val="0"/>
        <w:ind w:firstLine="708"/>
        <w:rPr>
          <w:rFonts w:eastAsiaTheme="minorHAnsi"/>
          <w:noProof w:val="0"/>
          <w:lang w:val="es-ES" w:eastAsia="en-US"/>
        </w:rPr>
      </w:pPr>
      <w:r w:rsidRPr="00FC3AE0">
        <w:rPr>
          <w:rFonts w:eastAsiaTheme="minorHAnsi"/>
          <w:noProof w:val="0"/>
          <w:lang w:val="es-ES" w:eastAsia="en-US"/>
        </w:rPr>
        <w:t>La Dirección Nacional cuenta con las siguientes dependencias:</w:t>
      </w:r>
    </w:p>
    <w:p w:rsidR="00364BB8" w:rsidRPr="0045614D" w:rsidRDefault="00FC3AE0" w:rsidP="006158DF">
      <w:pPr>
        <w:pStyle w:val="Prrafodelista"/>
        <w:numPr>
          <w:ilvl w:val="0"/>
          <w:numId w:val="6"/>
        </w:numPr>
        <w:rPr>
          <w:lang w:val="es-ES"/>
        </w:rPr>
      </w:pPr>
      <w:r w:rsidRPr="0045614D">
        <w:rPr>
          <w:lang w:val="es-ES"/>
        </w:rPr>
        <w:t>Jefatura Nacional del Area Administrativa.</w:t>
      </w:r>
    </w:p>
    <w:p w:rsidR="0045614D" w:rsidRDefault="0045614D" w:rsidP="006158DF">
      <w:pPr>
        <w:pStyle w:val="Prrafodelista"/>
        <w:numPr>
          <w:ilvl w:val="0"/>
          <w:numId w:val="6"/>
        </w:numPr>
        <w:rPr>
          <w:lang w:val="es-ES"/>
        </w:rPr>
      </w:pPr>
      <w:r>
        <w:rPr>
          <w:lang w:val="es-ES"/>
        </w:rPr>
        <w:t>Jefatura Nacional del Area Operativa.</w:t>
      </w:r>
    </w:p>
    <w:p w:rsidR="00937506" w:rsidRDefault="00937506" w:rsidP="006158DF">
      <w:pPr>
        <w:pStyle w:val="Prrafodelista"/>
        <w:numPr>
          <w:ilvl w:val="0"/>
          <w:numId w:val="6"/>
        </w:numPr>
        <w:rPr>
          <w:lang w:val="es-ES"/>
        </w:rPr>
      </w:pPr>
      <w:r>
        <w:rPr>
          <w:lang w:val="es-ES"/>
        </w:rPr>
        <w:t>Direcciones Departamentales y Regionales.</w:t>
      </w:r>
    </w:p>
    <w:p w:rsidR="00C93C7C" w:rsidRDefault="00C93C7C" w:rsidP="00C93C7C">
      <w:pPr>
        <w:rPr>
          <w:lang w:val="es-ES"/>
        </w:rPr>
      </w:pPr>
    </w:p>
    <w:p w:rsidR="00C93C7C" w:rsidRDefault="00C93C7C" w:rsidP="00C93C7C">
      <w:pPr>
        <w:rPr>
          <w:lang w:val="es-ES"/>
        </w:rPr>
      </w:pPr>
    </w:p>
    <w:p w:rsidR="00510AB4" w:rsidRDefault="00510AB4" w:rsidP="00C93C7C">
      <w:pPr>
        <w:rPr>
          <w:lang w:val="es-ES"/>
        </w:rPr>
      </w:pPr>
    </w:p>
    <w:p w:rsidR="00510AB4" w:rsidRDefault="00510AB4" w:rsidP="00C93C7C">
      <w:pPr>
        <w:rPr>
          <w:lang w:val="es-ES"/>
        </w:rPr>
      </w:pPr>
      <w:r w:rsidRPr="00510AB4">
        <w:rPr>
          <w:lang w:eastAsia="es-BO"/>
        </w:rPr>
        <w:lastRenderedPageBreak/>
        <w:drawing>
          <wp:inline distT="0" distB="0" distL="0" distR="0" wp14:anchorId="713136CB" wp14:editId="080FF892">
            <wp:extent cx="6333490" cy="5503289"/>
            <wp:effectExtent l="19050" t="0" r="0" b="0"/>
            <wp:docPr id="2" name="Imagen 3" descr="C:\Users\pc18\Desktop\Imagenes\Imagenes\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18\Desktop\Imagenes\Imagenes\OG.PNG"/>
                    <pic:cNvPicPr>
                      <a:picLocks noChangeAspect="1" noChangeArrowheads="1"/>
                    </pic:cNvPicPr>
                  </pic:nvPicPr>
                  <pic:blipFill>
                    <a:blip r:embed="rId8"/>
                    <a:srcRect/>
                    <a:stretch>
                      <a:fillRect/>
                    </a:stretch>
                  </pic:blipFill>
                  <pic:spPr bwMode="auto">
                    <a:xfrm>
                      <a:off x="0" y="0"/>
                      <a:ext cx="6333490" cy="5503289"/>
                    </a:xfrm>
                    <a:prstGeom prst="rect">
                      <a:avLst/>
                    </a:prstGeom>
                    <a:noFill/>
                    <a:ln w="9525">
                      <a:noFill/>
                      <a:miter lim="800000"/>
                      <a:headEnd/>
                      <a:tailEnd/>
                    </a:ln>
                  </pic:spPr>
                </pic:pic>
              </a:graphicData>
            </a:graphic>
          </wp:inline>
        </w:drawing>
      </w:r>
    </w:p>
    <w:p w:rsidR="00510AB4" w:rsidRDefault="00510AB4" w:rsidP="00C93C7C">
      <w:pPr>
        <w:rPr>
          <w:lang w:val="es-ES"/>
        </w:rPr>
      </w:pPr>
    </w:p>
    <w:p w:rsidR="00510AB4" w:rsidRDefault="00510AB4" w:rsidP="00C93C7C">
      <w:pPr>
        <w:rPr>
          <w:lang w:val="es-ES"/>
        </w:rPr>
      </w:pPr>
    </w:p>
    <w:p w:rsidR="00510AB4" w:rsidRDefault="00510AB4" w:rsidP="00C93C7C">
      <w:pPr>
        <w:rPr>
          <w:lang w:val="es-ES"/>
        </w:rPr>
      </w:pPr>
    </w:p>
    <w:p w:rsidR="00510AB4" w:rsidRDefault="00510AB4" w:rsidP="00C93C7C">
      <w:pPr>
        <w:rPr>
          <w:lang w:val="es-ES"/>
        </w:rPr>
      </w:pPr>
    </w:p>
    <w:p w:rsidR="00510AB4" w:rsidRPr="00C93C7C" w:rsidRDefault="00510AB4" w:rsidP="00C93C7C">
      <w:pPr>
        <w:rPr>
          <w:lang w:val="es-ES"/>
        </w:rPr>
      </w:pPr>
    </w:p>
    <w:p w:rsidR="00B52E86" w:rsidRDefault="00B52E86" w:rsidP="006158DF">
      <w:pPr>
        <w:pStyle w:val="Ttulo2"/>
        <w:numPr>
          <w:ilvl w:val="2"/>
          <w:numId w:val="2"/>
        </w:numPr>
      </w:pPr>
      <w:bookmarkStart w:id="19" w:name="_Toc429995028"/>
      <w:r>
        <w:t>DEPARTAMENTO DEL AREA ADMINISTRATIVA</w:t>
      </w:r>
      <w:bookmarkEnd w:id="19"/>
    </w:p>
    <w:p w:rsidR="00510AB4" w:rsidRDefault="00510AB4" w:rsidP="00510AB4">
      <w:pPr>
        <w:ind w:left="708"/>
      </w:pPr>
    </w:p>
    <w:p w:rsidR="00510AB4" w:rsidRDefault="00510AB4" w:rsidP="00510AB4">
      <w:pPr>
        <w:ind w:left="708"/>
      </w:pPr>
      <w:r>
        <w:t>Es la dependencia en el ambito nacional que se encargara de coordinar las actividades administrativas y se encuentran organizadas de la siguiente manera:</w:t>
      </w:r>
    </w:p>
    <w:p w:rsidR="00510AB4" w:rsidRDefault="00510AB4" w:rsidP="00510AB4">
      <w:pPr>
        <w:ind w:left="708"/>
      </w:pPr>
      <w:r>
        <w:rPr>
          <w:lang w:eastAsia="es-BO"/>
        </w:rPr>
        <w:lastRenderedPageBreak/>
        <w:drawing>
          <wp:inline distT="0" distB="0" distL="0" distR="0" wp14:anchorId="67BF9F07" wp14:editId="3D44ACE7">
            <wp:extent cx="5695950" cy="5295900"/>
            <wp:effectExtent l="19050" t="0" r="0" b="0"/>
            <wp:docPr id="4" name="Imagen 4" descr="C:\Users\pc18\Desktop\Imagenes\Imagenes\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18\Desktop\Imagenes\Imagenes\Administracion.PNG"/>
                    <pic:cNvPicPr>
                      <a:picLocks noChangeAspect="1" noChangeArrowheads="1"/>
                    </pic:cNvPicPr>
                  </pic:nvPicPr>
                  <pic:blipFill>
                    <a:blip r:embed="rId9"/>
                    <a:srcRect/>
                    <a:stretch>
                      <a:fillRect/>
                    </a:stretch>
                  </pic:blipFill>
                  <pic:spPr bwMode="auto">
                    <a:xfrm>
                      <a:off x="0" y="0"/>
                      <a:ext cx="5695950" cy="5295900"/>
                    </a:xfrm>
                    <a:prstGeom prst="rect">
                      <a:avLst/>
                    </a:prstGeom>
                    <a:noFill/>
                    <a:ln w="9525">
                      <a:noFill/>
                      <a:miter lim="800000"/>
                      <a:headEnd/>
                      <a:tailEnd/>
                    </a:ln>
                  </pic:spPr>
                </pic:pic>
              </a:graphicData>
            </a:graphic>
          </wp:inline>
        </w:drawing>
      </w:r>
    </w:p>
    <w:p w:rsidR="00510AB4" w:rsidRDefault="00510AB4" w:rsidP="00510AB4">
      <w:pPr>
        <w:ind w:left="708"/>
      </w:pPr>
    </w:p>
    <w:p w:rsidR="00152C60" w:rsidRDefault="00152C60" w:rsidP="00510AB4">
      <w:pPr>
        <w:ind w:left="708"/>
      </w:pPr>
      <w:r>
        <w:t>Los aspectos mas a considerar y que se tomaran en cuenta para estudio son los siguiente que iremos detallando a continuacion:</w:t>
      </w:r>
    </w:p>
    <w:p w:rsidR="00C92B3C" w:rsidRDefault="00C92B3C" w:rsidP="00510AB4">
      <w:pPr>
        <w:ind w:left="708"/>
      </w:pPr>
    </w:p>
    <w:p w:rsidR="00152C60" w:rsidRDefault="00152C60" w:rsidP="006158DF">
      <w:pPr>
        <w:pStyle w:val="Prrafodelista"/>
        <w:numPr>
          <w:ilvl w:val="0"/>
          <w:numId w:val="7"/>
        </w:numPr>
        <w:rPr>
          <w:lang w:val="es-ES"/>
        </w:rPr>
      </w:pPr>
      <w:r w:rsidRPr="00152C60">
        <w:rPr>
          <w:lang w:val="es-ES"/>
        </w:rPr>
        <w:t>DEPARTAMENTO DE ANALISIS CRIMINAL E INTELIGENCIA</w:t>
      </w:r>
    </w:p>
    <w:p w:rsidR="00EF727F" w:rsidRDefault="00EF727F" w:rsidP="006158DF">
      <w:pPr>
        <w:pStyle w:val="Prrafodelista"/>
        <w:numPr>
          <w:ilvl w:val="1"/>
          <w:numId w:val="7"/>
        </w:numPr>
        <w:rPr>
          <w:lang w:val="es-ES"/>
        </w:rPr>
      </w:pPr>
      <w:r>
        <w:rPr>
          <w:lang w:val="es-ES"/>
        </w:rPr>
        <w:t>Division de Analisis y Recepcion de Denuncias</w:t>
      </w:r>
    </w:p>
    <w:p w:rsidR="00EF727F" w:rsidRDefault="00EF727F" w:rsidP="006158DF">
      <w:pPr>
        <w:pStyle w:val="Prrafodelista"/>
        <w:numPr>
          <w:ilvl w:val="1"/>
          <w:numId w:val="7"/>
        </w:numPr>
        <w:rPr>
          <w:lang w:val="es-ES"/>
        </w:rPr>
      </w:pPr>
      <w:r>
        <w:rPr>
          <w:lang w:val="es-ES"/>
        </w:rPr>
        <w:t>Division Inteligencia Criminal(Operativos)</w:t>
      </w:r>
    </w:p>
    <w:p w:rsidR="00EF727F" w:rsidRPr="00152C60" w:rsidRDefault="00EF727F" w:rsidP="006158DF">
      <w:pPr>
        <w:pStyle w:val="Prrafodelista"/>
        <w:numPr>
          <w:ilvl w:val="1"/>
          <w:numId w:val="7"/>
        </w:numPr>
        <w:rPr>
          <w:lang w:val="es-ES"/>
        </w:rPr>
      </w:pPr>
      <w:r>
        <w:rPr>
          <w:lang w:val="es-ES"/>
        </w:rPr>
        <w:t>Division de seguimientos  y control de Casos</w:t>
      </w:r>
    </w:p>
    <w:p w:rsidR="00152C60" w:rsidRDefault="00152C60" w:rsidP="006158DF">
      <w:pPr>
        <w:pStyle w:val="Prrafodelista"/>
        <w:numPr>
          <w:ilvl w:val="0"/>
          <w:numId w:val="7"/>
        </w:numPr>
        <w:rPr>
          <w:lang w:val="es-ES"/>
        </w:rPr>
      </w:pPr>
      <w:r>
        <w:rPr>
          <w:lang w:val="es-ES"/>
        </w:rPr>
        <w:t>DEPARTAMENTO DE PLANEACION POLICIAL</w:t>
      </w:r>
    </w:p>
    <w:p w:rsidR="00EF727F" w:rsidRDefault="00EF727F" w:rsidP="006158DF">
      <w:pPr>
        <w:pStyle w:val="Prrafodelista"/>
        <w:numPr>
          <w:ilvl w:val="1"/>
          <w:numId w:val="7"/>
        </w:numPr>
        <w:rPr>
          <w:lang w:val="es-ES"/>
        </w:rPr>
      </w:pPr>
      <w:r>
        <w:rPr>
          <w:lang w:val="es-ES"/>
        </w:rPr>
        <w:t>Division de Planeacion</w:t>
      </w:r>
    </w:p>
    <w:p w:rsidR="00EF727F" w:rsidRDefault="00EF727F" w:rsidP="006158DF">
      <w:pPr>
        <w:pStyle w:val="Prrafodelista"/>
        <w:numPr>
          <w:ilvl w:val="1"/>
          <w:numId w:val="7"/>
        </w:numPr>
        <w:rPr>
          <w:lang w:val="es-ES"/>
        </w:rPr>
      </w:pPr>
      <w:r>
        <w:rPr>
          <w:lang w:val="es-ES"/>
        </w:rPr>
        <w:t>Division de Documentacion y control de Informacion.</w:t>
      </w:r>
    </w:p>
    <w:p w:rsidR="00EF727F" w:rsidRDefault="00EF727F" w:rsidP="006158DF">
      <w:pPr>
        <w:pStyle w:val="Prrafodelista"/>
        <w:numPr>
          <w:ilvl w:val="0"/>
          <w:numId w:val="7"/>
        </w:numPr>
        <w:rPr>
          <w:lang w:val="es-ES"/>
        </w:rPr>
      </w:pPr>
      <w:r>
        <w:rPr>
          <w:lang w:val="es-ES"/>
        </w:rPr>
        <w:t>DEPARTAMENTO DE SERVICIOS ADMINISTRATIVOS</w:t>
      </w:r>
    </w:p>
    <w:p w:rsidR="00E87382" w:rsidRDefault="00E87382" w:rsidP="006158DF">
      <w:pPr>
        <w:pStyle w:val="Prrafodelista"/>
        <w:numPr>
          <w:ilvl w:val="1"/>
          <w:numId w:val="7"/>
        </w:numPr>
        <w:rPr>
          <w:lang w:val="es-ES"/>
        </w:rPr>
      </w:pPr>
      <w:r>
        <w:rPr>
          <w:lang w:val="es-ES"/>
        </w:rPr>
        <w:t>Division de Servicios</w:t>
      </w:r>
    </w:p>
    <w:p w:rsidR="00E87382" w:rsidRPr="00152C60" w:rsidRDefault="00E87382" w:rsidP="006158DF">
      <w:pPr>
        <w:pStyle w:val="Prrafodelista"/>
        <w:numPr>
          <w:ilvl w:val="1"/>
          <w:numId w:val="7"/>
        </w:numPr>
        <w:rPr>
          <w:lang w:val="es-ES"/>
        </w:rPr>
      </w:pPr>
      <w:r>
        <w:rPr>
          <w:lang w:val="es-ES"/>
        </w:rPr>
        <w:t>Division de Recursos Humanos</w:t>
      </w:r>
    </w:p>
    <w:p w:rsidR="00152C60" w:rsidRPr="00510AB4" w:rsidRDefault="00152C60" w:rsidP="00510AB4">
      <w:pPr>
        <w:ind w:left="708"/>
      </w:pPr>
    </w:p>
    <w:p w:rsidR="002F74DB" w:rsidRDefault="00B52E86" w:rsidP="006158DF">
      <w:pPr>
        <w:pStyle w:val="Ttulo2"/>
        <w:numPr>
          <w:ilvl w:val="2"/>
          <w:numId w:val="2"/>
        </w:numPr>
      </w:pPr>
      <w:bookmarkStart w:id="20" w:name="_Toc429995029"/>
      <w:r>
        <w:t>DEPARTAMENTO DEL AREA OPERATIVA</w:t>
      </w:r>
      <w:bookmarkEnd w:id="20"/>
    </w:p>
    <w:p w:rsidR="005740A0" w:rsidRDefault="005740A0" w:rsidP="005740A0"/>
    <w:p w:rsidR="005740A0" w:rsidRDefault="007623A6" w:rsidP="007623A6">
      <w:pPr>
        <w:ind w:left="708"/>
      </w:pPr>
      <w:r>
        <w:t>La jefatura departamental del Area Operativa se encuentra organizada de la siguiente forma a traves del siguiente organigrama:</w:t>
      </w:r>
    </w:p>
    <w:p w:rsidR="007623A6" w:rsidRDefault="007623A6" w:rsidP="007623A6">
      <w:pPr>
        <w:ind w:left="708"/>
      </w:pPr>
    </w:p>
    <w:p w:rsidR="007623A6" w:rsidRPr="005740A0" w:rsidRDefault="007623A6" w:rsidP="007623A6">
      <w:pPr>
        <w:ind w:left="708"/>
      </w:pPr>
      <w:r>
        <w:rPr>
          <w:lang w:eastAsia="es-BO"/>
        </w:rPr>
        <w:drawing>
          <wp:inline distT="0" distB="0" distL="0" distR="0" wp14:anchorId="0EAA0033" wp14:editId="2AD655AF">
            <wp:extent cx="5781675" cy="4733925"/>
            <wp:effectExtent l="0" t="0" r="0" b="0"/>
            <wp:docPr id="5" name="Imagen 5" descr="C:\Users\pc18\Desktop\Imagenes\Imagenes\Opera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18\Desktop\Imagenes\Imagenes\Operativos.PNG"/>
                    <pic:cNvPicPr>
                      <a:picLocks noChangeAspect="1" noChangeArrowheads="1"/>
                    </pic:cNvPicPr>
                  </pic:nvPicPr>
                  <pic:blipFill>
                    <a:blip r:embed="rId10"/>
                    <a:srcRect/>
                    <a:stretch>
                      <a:fillRect/>
                    </a:stretch>
                  </pic:blipFill>
                  <pic:spPr bwMode="auto">
                    <a:xfrm>
                      <a:off x="0" y="0"/>
                      <a:ext cx="5782177" cy="4734336"/>
                    </a:xfrm>
                    <a:prstGeom prst="rect">
                      <a:avLst/>
                    </a:prstGeom>
                    <a:noFill/>
                    <a:ln w="9525">
                      <a:noFill/>
                      <a:miter lim="800000"/>
                      <a:headEnd/>
                      <a:tailEnd/>
                    </a:ln>
                  </pic:spPr>
                </pic:pic>
              </a:graphicData>
            </a:graphic>
          </wp:inline>
        </w:drawing>
      </w:r>
    </w:p>
    <w:p w:rsidR="00B55709" w:rsidRDefault="00B55709" w:rsidP="00B55709">
      <w:pPr>
        <w:ind w:left="360"/>
      </w:pPr>
    </w:p>
    <w:p w:rsidR="00C22BC3" w:rsidRDefault="007623A6" w:rsidP="00B55709">
      <w:pPr>
        <w:ind w:left="360"/>
      </w:pPr>
      <w:r>
        <w:t>En los cuales tomaremos mas enfasis en los casos de estudio</w:t>
      </w:r>
    </w:p>
    <w:p w:rsidR="003C7CD0" w:rsidRDefault="003C7CD0" w:rsidP="00B55709">
      <w:pPr>
        <w:ind w:left="360"/>
      </w:pPr>
    </w:p>
    <w:p w:rsidR="003C7CD0" w:rsidRDefault="003C7CD0" w:rsidP="006158DF">
      <w:pPr>
        <w:pStyle w:val="Prrafodelista"/>
        <w:numPr>
          <w:ilvl w:val="0"/>
          <w:numId w:val="8"/>
        </w:numPr>
        <w:rPr>
          <w:lang w:val="es-ES"/>
        </w:rPr>
      </w:pPr>
      <w:r w:rsidRPr="003C7CD0">
        <w:rPr>
          <w:lang w:val="es-ES"/>
        </w:rPr>
        <w:t>DEPARTAMENTO CONTROL DE LOS DELITOS COMUNES</w:t>
      </w:r>
    </w:p>
    <w:p w:rsidR="003C7CD0" w:rsidRDefault="003C7CD0" w:rsidP="006158DF">
      <w:pPr>
        <w:pStyle w:val="Prrafodelista"/>
        <w:numPr>
          <w:ilvl w:val="1"/>
          <w:numId w:val="8"/>
        </w:numPr>
        <w:rPr>
          <w:lang w:val="es-ES"/>
        </w:rPr>
      </w:pPr>
      <w:r>
        <w:rPr>
          <w:lang w:val="es-ES"/>
        </w:rPr>
        <w:t>Division de Investigacion de Delitos Contra la Propiedad</w:t>
      </w:r>
    </w:p>
    <w:p w:rsidR="003C7CD0" w:rsidRDefault="003C7CD0" w:rsidP="006158DF">
      <w:pPr>
        <w:pStyle w:val="Prrafodelista"/>
        <w:numPr>
          <w:ilvl w:val="1"/>
          <w:numId w:val="8"/>
        </w:numPr>
        <w:rPr>
          <w:lang w:val="es-ES"/>
        </w:rPr>
      </w:pPr>
      <w:r>
        <w:rPr>
          <w:lang w:val="es-ES"/>
        </w:rPr>
        <w:t>Division de Investigacion investigacion de homicidios</w:t>
      </w:r>
    </w:p>
    <w:p w:rsidR="003C7CD0" w:rsidRPr="003C7CD0" w:rsidRDefault="003C7CD0" w:rsidP="006158DF">
      <w:pPr>
        <w:pStyle w:val="Prrafodelista"/>
        <w:numPr>
          <w:ilvl w:val="1"/>
          <w:numId w:val="8"/>
        </w:numPr>
        <w:rPr>
          <w:lang w:val="es-ES"/>
        </w:rPr>
      </w:pPr>
      <w:r>
        <w:rPr>
          <w:lang w:val="es-ES"/>
        </w:rPr>
        <w:t xml:space="preserve">Division de Investigacion de delitos contra las personas </w:t>
      </w:r>
    </w:p>
    <w:p w:rsidR="003C7CD0" w:rsidRDefault="003C7CD0" w:rsidP="006158DF">
      <w:pPr>
        <w:pStyle w:val="Prrafodelista"/>
        <w:numPr>
          <w:ilvl w:val="0"/>
          <w:numId w:val="8"/>
        </w:numPr>
        <w:rPr>
          <w:lang w:val="es-ES"/>
        </w:rPr>
      </w:pPr>
      <w:r>
        <w:rPr>
          <w:lang w:val="es-ES"/>
        </w:rPr>
        <w:t>DEPARTAMENTO DEL CRIMEN ORGANIZADO</w:t>
      </w:r>
    </w:p>
    <w:p w:rsidR="003C7CD0" w:rsidRDefault="003C7CD0" w:rsidP="006158DF">
      <w:pPr>
        <w:pStyle w:val="Prrafodelista"/>
        <w:numPr>
          <w:ilvl w:val="1"/>
          <w:numId w:val="8"/>
        </w:numPr>
        <w:rPr>
          <w:lang w:val="es-ES"/>
        </w:rPr>
      </w:pPr>
      <w:r>
        <w:rPr>
          <w:lang w:val="es-ES"/>
        </w:rPr>
        <w:t>Division de Investigacion de Delitos contra la Fe Publica</w:t>
      </w:r>
    </w:p>
    <w:p w:rsidR="003C7CD0" w:rsidRDefault="003C7CD0" w:rsidP="003C7CD0">
      <w:pPr>
        <w:rPr>
          <w:lang w:val="es-ES"/>
        </w:rPr>
      </w:pPr>
      <w:r>
        <w:rPr>
          <w:lang w:val="es-ES"/>
        </w:rPr>
        <w:t>Como se pudo Apreciar estos son los puntos que se tomaran en consideracion de la intitucion para el caso de estudio a desarrollar para el desarr</w:t>
      </w:r>
      <w:r w:rsidR="00740C28">
        <w:rPr>
          <w:lang w:val="es-ES"/>
        </w:rPr>
        <w:t>ollo del sistema de informacion.</w:t>
      </w:r>
    </w:p>
    <w:p w:rsidR="005E4F3F" w:rsidRPr="005E4F3F" w:rsidRDefault="005E4F3F" w:rsidP="005E4F3F">
      <w:pPr>
        <w:pStyle w:val="Ttulo1"/>
        <w:numPr>
          <w:ilvl w:val="1"/>
          <w:numId w:val="31"/>
        </w:numPr>
        <w:rPr>
          <w:sz w:val="26"/>
          <w:szCs w:val="26"/>
          <w:lang w:val="es-ES"/>
        </w:rPr>
      </w:pPr>
      <w:r w:rsidRPr="005E4F3F">
        <w:rPr>
          <w:sz w:val="36"/>
          <w:lang w:val="es-ES"/>
        </w:rPr>
        <w:lastRenderedPageBreak/>
        <w:t>PROCESOS DE LA FELCC</w:t>
      </w:r>
      <w:r>
        <w:rPr>
          <w:sz w:val="36"/>
          <w:lang w:val="es-ES"/>
        </w:rPr>
        <w:t xml:space="preserve"> </w:t>
      </w:r>
    </w:p>
    <w:p w:rsidR="005E4F3F" w:rsidRDefault="005E4F3F" w:rsidP="005E4F3F">
      <w:pPr>
        <w:pStyle w:val="Ttulo2"/>
        <w:numPr>
          <w:ilvl w:val="2"/>
          <w:numId w:val="31"/>
        </w:numPr>
        <w:ind w:left="993"/>
        <w:rPr>
          <w:rStyle w:val="Ttulo2Car"/>
          <w:lang w:val="es-ES"/>
        </w:rPr>
      </w:pPr>
      <w:r>
        <w:rPr>
          <w:rStyle w:val="Ttulo2Car"/>
          <w:lang w:val="es-ES"/>
        </w:rPr>
        <w:t>SENTAR UNA DENUNCIA</w:t>
      </w:r>
    </w:p>
    <w:p w:rsidR="005E4F3F" w:rsidRDefault="005E4F3F" w:rsidP="005E4F3F">
      <w:pPr>
        <w:rPr>
          <w:rFonts w:eastAsiaTheme="majorEastAsia"/>
          <w:lang w:val="es-ES"/>
        </w:rPr>
      </w:pPr>
    </w:p>
    <w:p w:rsidR="005E4F3F" w:rsidRDefault="005E4F3F" w:rsidP="005E4F3F">
      <w:pPr>
        <w:rPr>
          <w:rFonts w:eastAsiaTheme="majorEastAsia"/>
          <w:lang w:val="es-ES"/>
        </w:rPr>
      </w:pPr>
      <w:r w:rsidRPr="003F5535">
        <w:rPr>
          <w:lang w:eastAsia="es-BO"/>
        </w:rPr>
        <w:drawing>
          <wp:inline distT="0" distB="0" distL="0" distR="0" wp14:anchorId="45F3E989" wp14:editId="3953021D">
            <wp:extent cx="6014691" cy="6554481"/>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3934" cy="6597246"/>
                    </a:xfrm>
                    <a:prstGeom prst="rect">
                      <a:avLst/>
                    </a:prstGeom>
                    <a:noFill/>
                    <a:ln>
                      <a:noFill/>
                    </a:ln>
                  </pic:spPr>
                </pic:pic>
              </a:graphicData>
            </a:graphic>
          </wp:inline>
        </w:drawing>
      </w:r>
    </w:p>
    <w:p w:rsidR="005E4F3F" w:rsidRPr="005E4F3F" w:rsidRDefault="005E4F3F" w:rsidP="005E4F3F">
      <w:pPr>
        <w:spacing w:after="160" w:line="259" w:lineRule="auto"/>
        <w:rPr>
          <w:rFonts w:eastAsiaTheme="majorEastAsia"/>
          <w:lang w:val="es-ES"/>
        </w:rPr>
      </w:pPr>
      <w:r>
        <w:rPr>
          <w:rFonts w:eastAsiaTheme="majorEastAsia"/>
          <w:lang w:val="es-ES"/>
        </w:rPr>
        <w:br w:type="page"/>
      </w:r>
    </w:p>
    <w:p w:rsidR="005E4F3F" w:rsidRDefault="005E4F3F" w:rsidP="005E4F3F">
      <w:pPr>
        <w:pStyle w:val="Ttulo2"/>
        <w:numPr>
          <w:ilvl w:val="2"/>
          <w:numId w:val="31"/>
        </w:numPr>
        <w:ind w:left="993"/>
        <w:rPr>
          <w:rStyle w:val="Ttulo2Car"/>
          <w:lang w:val="es-ES"/>
        </w:rPr>
      </w:pPr>
      <w:r>
        <w:rPr>
          <w:rStyle w:val="Ttulo2Car"/>
          <w:lang w:val="es-ES"/>
        </w:rPr>
        <w:lastRenderedPageBreak/>
        <w:t>PROCESO DE UNA DENUNCIA</w:t>
      </w:r>
    </w:p>
    <w:p w:rsidR="00C56F8D" w:rsidRDefault="00C56F8D" w:rsidP="00C56F8D">
      <w:pPr>
        <w:rPr>
          <w:rFonts w:eastAsiaTheme="majorEastAsia"/>
          <w:lang w:val="es-ES"/>
        </w:rPr>
      </w:pPr>
    </w:p>
    <w:p w:rsidR="00C56F8D" w:rsidRDefault="00C56F8D" w:rsidP="00C56F8D">
      <w:pPr>
        <w:rPr>
          <w:rFonts w:eastAsiaTheme="majorEastAsia"/>
          <w:lang w:val="es-ES"/>
        </w:rPr>
      </w:pPr>
      <w:r w:rsidRPr="00C56F8D">
        <w:rPr>
          <w:rFonts w:eastAsiaTheme="majorEastAsia"/>
          <w:lang w:eastAsia="es-BO"/>
        </w:rPr>
        <w:drawing>
          <wp:inline distT="0" distB="0" distL="0" distR="0">
            <wp:extent cx="6333349" cy="64008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948" cy="6404438"/>
                    </a:xfrm>
                    <a:prstGeom prst="rect">
                      <a:avLst/>
                    </a:prstGeom>
                    <a:noFill/>
                    <a:ln>
                      <a:noFill/>
                    </a:ln>
                  </pic:spPr>
                </pic:pic>
              </a:graphicData>
            </a:graphic>
          </wp:inline>
        </w:drawing>
      </w:r>
    </w:p>
    <w:p w:rsidR="00C80B3F" w:rsidRPr="00C56F8D" w:rsidRDefault="00C80B3F" w:rsidP="00C80B3F">
      <w:pPr>
        <w:spacing w:after="160" w:line="259" w:lineRule="auto"/>
        <w:rPr>
          <w:rFonts w:eastAsiaTheme="majorEastAsia"/>
          <w:lang w:val="es-ES"/>
        </w:rPr>
      </w:pPr>
      <w:r>
        <w:rPr>
          <w:rFonts w:eastAsiaTheme="majorEastAsia"/>
          <w:lang w:val="es-ES"/>
        </w:rPr>
        <w:br w:type="page"/>
      </w:r>
    </w:p>
    <w:p w:rsidR="003F5535" w:rsidRDefault="00C80B3F" w:rsidP="005E4F3F">
      <w:pPr>
        <w:pStyle w:val="Ttulo2"/>
        <w:numPr>
          <w:ilvl w:val="2"/>
          <w:numId w:val="31"/>
        </w:numPr>
        <w:ind w:left="993"/>
        <w:rPr>
          <w:rStyle w:val="Ttulo2Car"/>
          <w:lang w:val="es-ES"/>
        </w:rPr>
      </w:pPr>
      <w:r>
        <w:rPr>
          <w:rStyle w:val="Ttulo2Car"/>
          <w:lang w:val="es-ES"/>
        </w:rPr>
        <w:lastRenderedPageBreak/>
        <w:t>PRONTUARIO DELICTIVO</w:t>
      </w:r>
    </w:p>
    <w:p w:rsidR="005E4F3F" w:rsidRPr="005E4F3F" w:rsidRDefault="00C83548" w:rsidP="005E4F3F">
      <w:pPr>
        <w:rPr>
          <w:rFonts w:eastAsiaTheme="majorEastAsia"/>
          <w:lang w:val="es-ES"/>
        </w:rPr>
      </w:pPr>
      <w:r w:rsidRPr="00C83548">
        <w:rPr>
          <w:rFonts w:eastAsiaTheme="majorEastAsia"/>
          <w:lang w:eastAsia="es-BO"/>
        </w:rPr>
        <w:drawing>
          <wp:inline distT="0" distB="0" distL="0" distR="0">
            <wp:extent cx="6332220" cy="724604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9056" cy="7253867"/>
                    </a:xfrm>
                    <a:prstGeom prst="rect">
                      <a:avLst/>
                    </a:prstGeom>
                    <a:noFill/>
                    <a:ln>
                      <a:noFill/>
                    </a:ln>
                  </pic:spPr>
                </pic:pic>
              </a:graphicData>
            </a:graphic>
          </wp:inline>
        </w:drawing>
      </w:r>
    </w:p>
    <w:p w:rsidR="005E4F3F" w:rsidRPr="005E4F3F" w:rsidRDefault="005E4F3F" w:rsidP="005E4F3F">
      <w:pPr>
        <w:rPr>
          <w:lang w:val="es-ES"/>
        </w:rPr>
      </w:pPr>
    </w:p>
    <w:p w:rsidR="003F5535" w:rsidRDefault="003F5535" w:rsidP="003C7CD0">
      <w:pPr>
        <w:rPr>
          <w:lang w:val="es-ES"/>
        </w:rPr>
      </w:pPr>
    </w:p>
    <w:p w:rsidR="003F5535" w:rsidRDefault="003F5535" w:rsidP="003C7CD0">
      <w:pPr>
        <w:rPr>
          <w:lang w:val="es-ES"/>
        </w:rPr>
      </w:pPr>
    </w:p>
    <w:p w:rsidR="003F5535" w:rsidRDefault="003F5535"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8335F" w:rsidRDefault="0068335F" w:rsidP="003C7CD0">
      <w:pPr>
        <w:rPr>
          <w:lang w:val="es-ES"/>
        </w:rPr>
      </w:pPr>
    </w:p>
    <w:p w:rsidR="00617044" w:rsidRDefault="00617044" w:rsidP="00617044">
      <w:pPr>
        <w:pStyle w:val="Ttulo1"/>
        <w:jc w:val="right"/>
        <w:rPr>
          <w:sz w:val="160"/>
          <w:szCs w:val="160"/>
        </w:rPr>
      </w:pPr>
    </w:p>
    <w:p w:rsidR="00617044" w:rsidRDefault="00617044" w:rsidP="00617044">
      <w:pPr>
        <w:pStyle w:val="Ttulo1"/>
        <w:jc w:val="right"/>
        <w:rPr>
          <w:sz w:val="160"/>
          <w:szCs w:val="160"/>
        </w:rPr>
      </w:pPr>
    </w:p>
    <w:p w:rsidR="00617044" w:rsidRPr="00FB526F" w:rsidRDefault="00617044" w:rsidP="00617044">
      <w:pPr>
        <w:pStyle w:val="Ttulo1"/>
        <w:jc w:val="right"/>
        <w:rPr>
          <w:sz w:val="160"/>
          <w:szCs w:val="160"/>
        </w:rPr>
      </w:pPr>
      <w:bookmarkStart w:id="21" w:name="_Toc429995030"/>
      <w:r w:rsidRPr="00FB526F">
        <w:rPr>
          <w:sz w:val="160"/>
          <w:szCs w:val="160"/>
          <w:lang w:eastAsia="es-BO"/>
        </w:rPr>
        <mc:AlternateContent>
          <mc:Choice Requires="wps">
            <w:drawing>
              <wp:anchor distT="4294967292" distB="4294967292" distL="114300" distR="114300" simplePos="0" relativeHeight="251668480" behindDoc="0" locked="0" layoutInCell="1" allowOverlap="1" wp14:anchorId="06F58832" wp14:editId="1476997E">
                <wp:simplePos x="0" y="0"/>
                <wp:positionH relativeFrom="column">
                  <wp:posOffset>0</wp:posOffset>
                </wp:positionH>
                <wp:positionV relativeFrom="paragraph">
                  <wp:posOffset>1192143</wp:posOffset>
                </wp:positionV>
                <wp:extent cx="6666865" cy="0"/>
                <wp:effectExtent l="0" t="19050" r="19685" b="19050"/>
                <wp:wrapNone/>
                <wp:docPr id="34"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9F9F6" id="Conector recto 12" o:spid="_x0000_s1026" style="position:absolute;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" strokecolor="#2f5496 [2408]" strokeweight="3pt">
                <v:stroke linestyle="thinThin"/>
              </v:line>
            </w:pict>
          </mc:Fallback>
        </mc:AlternateContent>
      </w:r>
      <w:r w:rsidRPr="00FB526F">
        <w:rPr>
          <w:sz w:val="160"/>
          <w:szCs w:val="160"/>
        </w:rPr>
        <w:t>CAPITULO I</w:t>
      </w:r>
      <w:r>
        <w:rPr>
          <w:sz w:val="160"/>
          <w:szCs w:val="160"/>
        </w:rPr>
        <w:t>II</w:t>
      </w:r>
      <w:bookmarkEnd w:id="21"/>
    </w:p>
    <w:p w:rsidR="00617044" w:rsidRDefault="00B049F5" w:rsidP="00617044">
      <w:pPr>
        <w:jc w:val="right"/>
        <w:rPr>
          <w:rFonts w:asciiTheme="majorHAnsi" w:hAnsiTheme="majorHAnsi" w:cs="Arial"/>
        </w:rPr>
      </w:pPr>
      <w:r>
        <w:rPr>
          <w:sz w:val="40"/>
          <w:szCs w:val="40"/>
        </w:rPr>
        <w:t>APLICACIÓN WEB CON ALERTAS MOVILES</w:t>
      </w: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68335F" w:rsidP="0068335F">
      <w:pPr>
        <w:rPr>
          <w:lang w:val="es-ES"/>
        </w:rPr>
      </w:pPr>
    </w:p>
    <w:p w:rsidR="0068335F" w:rsidRDefault="00C83548" w:rsidP="0068335F">
      <w:pPr>
        <w:pStyle w:val="Citadestacada"/>
        <w:rPr>
          <w:sz w:val="40"/>
          <w:szCs w:val="40"/>
          <w:lang w:val="es-ES"/>
        </w:rPr>
      </w:pPr>
      <w:r>
        <w:rPr>
          <w:sz w:val="40"/>
          <w:szCs w:val="40"/>
          <w:lang w:val="es-ES"/>
        </w:rPr>
        <w:lastRenderedPageBreak/>
        <w:t>APLICACIÓN WEB CON ALERTAS MOVILES</w:t>
      </w:r>
    </w:p>
    <w:p w:rsidR="00B41A54" w:rsidRDefault="00B41A54" w:rsidP="005E4F3F">
      <w:pPr>
        <w:pStyle w:val="Ttulo1"/>
        <w:numPr>
          <w:ilvl w:val="0"/>
          <w:numId w:val="30"/>
        </w:numPr>
        <w:rPr>
          <w:lang w:val="es-ES"/>
        </w:rPr>
      </w:pPr>
      <w:bookmarkStart w:id="22" w:name="_Toc429995031"/>
      <w:r>
        <w:rPr>
          <w:lang w:val="es-ES"/>
        </w:rPr>
        <w:t>SISTEMA WEB DE HECHOS DELICTIVOS CON CLIENTE MOVIL</w:t>
      </w:r>
      <w:bookmarkEnd w:id="22"/>
    </w:p>
    <w:p w:rsidR="00B41A54" w:rsidRDefault="00B41A54" w:rsidP="005E4F3F">
      <w:pPr>
        <w:pStyle w:val="Ttulo1"/>
        <w:numPr>
          <w:ilvl w:val="1"/>
          <w:numId w:val="30"/>
        </w:numPr>
        <w:ind w:left="567"/>
        <w:rPr>
          <w:rStyle w:val="Ttulo2Car"/>
        </w:rPr>
      </w:pPr>
      <w:bookmarkStart w:id="23" w:name="_Toc429995032"/>
      <w:r>
        <w:rPr>
          <w:rStyle w:val="Ttulo2Car"/>
        </w:rPr>
        <w:t>GEOLOCALIZACION</w:t>
      </w:r>
      <w:bookmarkEnd w:id="23"/>
    </w:p>
    <w:p w:rsidR="00065B83" w:rsidRDefault="00065B83" w:rsidP="00065B83">
      <w:pPr>
        <w:rPr>
          <w:rFonts w:eastAsiaTheme="majorEastAsia"/>
        </w:rPr>
      </w:pPr>
    </w:p>
    <w:p w:rsidR="00E06B07" w:rsidRDefault="00E06B07" w:rsidP="009243E8">
      <w:pPr>
        <w:spacing w:line="276" w:lineRule="auto"/>
        <w:ind w:left="135"/>
        <w:rPr>
          <w:noProof w:val="0"/>
          <w:lang w:eastAsia="es-BO"/>
        </w:rPr>
      </w:pPr>
      <w:r>
        <w:t>La geolocalización ha sido objeto en los últimos años de un intenso debate acerca de sus ventajas y peligros. Supone una mejora para determinadas aplicaciones, sobre todo de ocio y turísticas, pero también supone ceder privacidad de los movimientos de los usuarios de dispositivos móviles a servicios que la pueden utilizar con fines propios y dudosos.</w:t>
      </w:r>
      <w:r>
        <w:br/>
      </w:r>
    </w:p>
    <w:p w:rsidR="009243E8" w:rsidRPr="009243E8" w:rsidRDefault="009243E8" w:rsidP="009243E8">
      <w:pPr>
        <w:tabs>
          <w:tab w:val="left" w:pos="3375"/>
        </w:tabs>
        <w:ind w:left="135"/>
        <w:rPr>
          <w:b/>
          <w:noProof w:val="0"/>
          <w:lang w:eastAsia="es-BO"/>
        </w:rPr>
      </w:pPr>
      <w:r w:rsidRPr="009243E8">
        <w:rPr>
          <w:b/>
          <w:noProof w:val="0"/>
          <w:lang w:eastAsia="es-BO"/>
        </w:rPr>
        <w:t>VENTAJAS</w:t>
      </w:r>
      <w:r>
        <w:rPr>
          <w:b/>
          <w:noProof w:val="0"/>
          <w:lang w:eastAsia="es-BO"/>
        </w:rPr>
        <w:tab/>
      </w:r>
    </w:p>
    <w:p w:rsidR="00065B83" w:rsidRDefault="00065B83" w:rsidP="00065B83">
      <w:pPr>
        <w:ind w:left="135"/>
        <w:rPr>
          <w:rFonts w:eastAsiaTheme="majorEastAsia"/>
        </w:rPr>
      </w:pPr>
    </w:p>
    <w:p w:rsidR="009243E8" w:rsidRPr="00E42698" w:rsidRDefault="009243E8" w:rsidP="00B42851">
      <w:pPr>
        <w:pStyle w:val="NormalWeb"/>
        <w:spacing w:line="276" w:lineRule="auto"/>
        <w:ind w:left="135"/>
        <w:rPr>
          <w:noProof w:val="0"/>
        </w:rPr>
      </w:pPr>
      <w:r>
        <w:t>La ventaja más obvia de la geolocalización es la mejora de eficiencia absoluta en cualquier servicio. Si buscamos un determinado servicio en Google, ya sea desde el móvil o desde el ordenador, es más fácil que el buscador nos ayude si conoce nuestra posición. Nos dará entonces datos relativos a locales cercanos y evitará otros demasiado alejados. Lo mismo sucede si buscamos una determinada calle: si el servicio de mapas sabe dónde estamos, nos podrá indicar la forma más rápida de llegar. A la ventaja en la eficiencia de búsquedas se suma información adicional de interés, sobre todo cuando estamos de turismoA esta ventaja en la eficiencia de búsquedas se suma información adicional de interés, sobre todo cuando estamos de turismo. El turista es a menudo el usuario más necesitado de información práctica y de ocio. Si a ello le añade indicaciones sobre el mapa, ya que en principio desconoce las calles, la geolocalización puede mejorar mucho su experiencia de usuario. En esta premisa se basan Foursquare y otros servicios para conocer ciudades con el móvil. En este sentido, nuestro smartphone puede ser una auténtica guía práctica, interactiva y en tiempo real que nos informe de actividades, museos, locales de ocio, etc., a medida que nos movemos.</w:t>
      </w:r>
      <w:r w:rsidR="00955CB6" w:rsidRPr="00955CB6">
        <w:rPr>
          <w:b/>
        </w:rPr>
        <w:t xml:space="preserve"> </w:t>
      </w:r>
      <w:sdt>
        <w:sdtPr>
          <w:id w:val="-1990091918"/>
          <w:citation/>
        </w:sdtPr>
        <w:sdtContent>
          <w:r w:rsidR="00F1393F" w:rsidRPr="00F1393F">
            <w:fldChar w:fldCharType="begin"/>
          </w:r>
          <w:r w:rsidR="00F1393F" w:rsidRPr="00F1393F">
            <w:rPr>
              <w:lang w:val="en-US"/>
            </w:rPr>
            <w:instrText xml:space="preserve"> CITATION Con15 \l 1033 </w:instrText>
          </w:r>
          <w:r w:rsidR="00F1393F" w:rsidRPr="00F1393F">
            <w:fldChar w:fldCharType="separate"/>
          </w:r>
          <w:r w:rsidR="00F1393F" w:rsidRPr="00F1393F">
            <w:t>(</w:t>
          </w:r>
          <w:r w:rsidR="00F1393F" w:rsidRPr="00F1393F">
            <w:rPr>
              <w:b/>
            </w:rPr>
            <w:t>Consumer</w:t>
          </w:r>
          <w:r w:rsidR="00F1393F" w:rsidRPr="00F1393F">
            <w:t>, 2015)</w:t>
          </w:r>
          <w:r w:rsidR="00F1393F" w:rsidRPr="00F1393F">
            <w:fldChar w:fldCharType="end"/>
          </w:r>
        </w:sdtContent>
      </w:sdt>
      <w:r>
        <w:br/>
      </w:r>
      <w:r>
        <w:br/>
      </w:r>
      <w:r w:rsidRPr="00E42698">
        <w:rPr>
          <w:bCs/>
        </w:rPr>
        <w:t>Geolocalización</w:t>
      </w:r>
      <w:r w:rsidRPr="00E42698">
        <w:t xml:space="preserve"> es la palabra en español para el término </w:t>
      </w:r>
      <w:r w:rsidRPr="00E42698">
        <w:rPr>
          <w:bCs/>
          <w:i/>
          <w:iCs/>
        </w:rPr>
        <w:t>geolocation</w:t>
      </w:r>
      <w:r w:rsidRPr="00E42698">
        <w:t>, que se refiere a la localización geográfica de un dispositivo, como puede ser un dispositivo móvil o una computadora con conexión a Internet. Es comúnmente usado por páginas de Internet que ofrecen opciones basándose en el país o la ciudad en que teóricamente te encuentras. Un ejemplo muy común es el de páginas de cadenas de televisión que bloquean o que permiten que puedas ver transmisiones en vivo basándose en tu geolocalización.</w:t>
      </w:r>
    </w:p>
    <w:p w:rsidR="00B41A54" w:rsidRDefault="009243E8" w:rsidP="00B42851">
      <w:pPr>
        <w:pStyle w:val="NormalWeb"/>
        <w:spacing w:line="276" w:lineRule="auto"/>
        <w:ind w:left="135"/>
      </w:pPr>
      <w:r w:rsidRPr="00E42698">
        <w:t xml:space="preserve">Un truco muy común para engañar a páginas que usan geolocalización es el usar servicios de </w:t>
      </w:r>
      <w:hyperlink r:id="rId14" w:history="1">
        <w:r w:rsidRPr="00E42698">
          <w:rPr>
            <w:rStyle w:val="Hipervnculo"/>
            <w:bCs/>
            <w:color w:val="auto"/>
            <w:u w:val="none"/>
          </w:rPr>
          <w:t>VPN</w:t>
        </w:r>
      </w:hyperlink>
      <w:r w:rsidRPr="00E42698">
        <w:t xml:space="preserve">, que direccionan toda tu navegación en Internet a través de un servidor localizado en algún otro país, mismo que seleccionas al momento de contratar el servicio. Antes de lanzarte a buscar y contratar un servicio de este tipo, considera que siguen en aumento los proveedores de servicios que toman en </w:t>
      </w:r>
      <w:r w:rsidRPr="00E42698">
        <w:lastRenderedPageBreak/>
        <w:t xml:space="preserve">serio la geolocalización, y que tienen mecanismos para detectar y bloquear contenido transmitido por VPN, además de que el </w:t>
      </w:r>
      <w:hyperlink r:id="rId15" w:history="1">
        <w:r w:rsidRPr="00E42698">
          <w:rPr>
            <w:rStyle w:val="Hipervnculo"/>
            <w:color w:val="auto"/>
            <w:u w:val="none"/>
          </w:rPr>
          <w:t>ancho de banda</w:t>
        </w:r>
      </w:hyperlink>
      <w:r w:rsidRPr="00E42698">
        <w:t xml:space="preserve"> que tengas disponible juega un rol clave en la calidad de contenido que puedas ver, sobre todo para </w:t>
      </w:r>
      <w:hyperlink r:id="rId16" w:history="1">
        <w:r w:rsidRPr="00E42698">
          <w:rPr>
            <w:rStyle w:val="Hipervnculo"/>
            <w:i/>
            <w:iCs/>
            <w:color w:val="auto"/>
            <w:u w:val="none"/>
          </w:rPr>
          <w:t>streaming</w:t>
        </w:r>
      </w:hyperlink>
      <w:r w:rsidRPr="00E42698">
        <w:t>.</w:t>
      </w:r>
      <w:r w:rsidR="00F96984" w:rsidRPr="00F96984">
        <w:rPr>
          <w:b/>
          <w:bCs/>
        </w:rPr>
        <w:t xml:space="preserve"> </w:t>
      </w:r>
      <w:sdt>
        <w:sdtPr>
          <w:rPr>
            <w:b/>
            <w:bCs/>
          </w:rPr>
          <w:id w:val="1577700862"/>
          <w:citation/>
        </w:sdtPr>
        <w:sdtContent>
          <w:r w:rsidR="00F1393F" w:rsidRPr="00F1393F">
            <w:rPr>
              <w:b/>
              <w:bCs/>
            </w:rPr>
            <w:fldChar w:fldCharType="begin"/>
          </w:r>
          <w:r w:rsidR="00F1393F" w:rsidRPr="00F1393F">
            <w:rPr>
              <w:b/>
              <w:bCs/>
              <w:lang w:val="en-US"/>
            </w:rPr>
            <w:instrText xml:space="preserve"> CITATION Cas15 \l 1033 </w:instrText>
          </w:r>
          <w:r w:rsidR="00F1393F" w:rsidRPr="00F1393F">
            <w:rPr>
              <w:b/>
              <w:bCs/>
            </w:rPr>
            <w:fldChar w:fldCharType="separate"/>
          </w:r>
          <w:r w:rsidR="00F1393F" w:rsidRPr="00F1393F">
            <w:rPr>
              <w:b/>
              <w:lang w:val="en-US"/>
            </w:rPr>
            <w:t>(Castro, 2015)</w:t>
          </w:r>
          <w:r w:rsidR="00F1393F" w:rsidRPr="00F1393F">
            <w:rPr>
              <w:b/>
              <w:bCs/>
            </w:rPr>
            <w:fldChar w:fldCharType="end"/>
          </w:r>
        </w:sdtContent>
      </w:sdt>
    </w:p>
    <w:p w:rsidR="00400764" w:rsidRDefault="00400764" w:rsidP="005E4F3F">
      <w:pPr>
        <w:pStyle w:val="Ttulo1"/>
        <w:numPr>
          <w:ilvl w:val="1"/>
          <w:numId w:val="30"/>
        </w:numPr>
        <w:ind w:left="567"/>
        <w:rPr>
          <w:rStyle w:val="Ttulo2Car"/>
        </w:rPr>
      </w:pPr>
      <w:bookmarkStart w:id="24" w:name="_Toc429995033"/>
      <w:r>
        <w:rPr>
          <w:rStyle w:val="Ttulo2Car"/>
        </w:rPr>
        <w:t>API DE GOOGLE MAPS PARA ANDROID</w:t>
      </w:r>
      <w:bookmarkEnd w:id="24"/>
    </w:p>
    <w:p w:rsidR="00400764" w:rsidRPr="00E85AE0" w:rsidRDefault="00400764" w:rsidP="00400764">
      <w:pPr>
        <w:pStyle w:val="NormalWeb"/>
        <w:spacing w:line="276" w:lineRule="auto"/>
        <w:ind w:left="135"/>
        <w:rPr>
          <w:b/>
        </w:rPr>
      </w:pPr>
      <w:r>
        <w:t xml:space="preserve">Podemos añadir mapas basandonos en Google Maps, Con la API de Google Maps, esta se encarga de la autorizacion a los servidores de Google Maps, la descarga de de datos visualizaccion del mapa, tambien podemos agregar marcadores, pologonos y superposiciones de un mapa y cambiar la vista del usuario de un mapa de la zona en particular. Estos objrertos proporcionan informacion adicional para ubicaciones de mapa y permite la interaccion del usuario con el mapa. </w:t>
      </w:r>
    </w:p>
    <w:p w:rsidR="00400764" w:rsidRPr="00400764" w:rsidRDefault="00400764" w:rsidP="00400764">
      <w:pPr>
        <w:pStyle w:val="NormalWeb"/>
        <w:spacing w:before="240" w:beforeAutospacing="0" w:after="240" w:afterAutospacing="0" w:line="276" w:lineRule="auto"/>
        <w:ind w:left="135"/>
      </w:pPr>
      <w:r w:rsidRPr="00400764">
        <w:t>Una aplicación puede crear un</w:t>
      </w:r>
      <w:r w:rsidRPr="00400764">
        <w:rPr>
          <w:rStyle w:val="apple-converted-space"/>
        </w:rPr>
        <w:t> </w:t>
      </w:r>
      <w:r w:rsidRPr="00400764">
        <w:rPr>
          <w:rStyle w:val="nfasis"/>
          <w:i w:val="0"/>
        </w:rPr>
        <w:t>informe del sitio</w:t>
      </w:r>
      <w:r w:rsidRPr="00400764">
        <w:rPr>
          <w:rStyle w:val="apple-converted-space"/>
        </w:rPr>
        <w:t> </w:t>
      </w:r>
      <w:r w:rsidRPr="00400764">
        <w:t>a fin de indicar que el dispositivo se encuentra actualmente en un sitio en particular. Al informar los sitios que los usuarios han confirmado, puedes ayudar a Google a construir un modelo local del mundo. Solo debes informar que un dispositivo está en un sitio si estás seguro de que el usuario se encuentra en el sitio, al momento de informarlo.</w:t>
      </w:r>
    </w:p>
    <w:p w:rsidR="00400764" w:rsidRPr="00400764" w:rsidRDefault="00400764" w:rsidP="00400764">
      <w:pPr>
        <w:pStyle w:val="NormalWeb"/>
        <w:spacing w:before="240" w:beforeAutospacing="0" w:after="240" w:afterAutospacing="0" w:line="276" w:lineRule="auto"/>
        <w:ind w:left="135"/>
      </w:pPr>
      <w:r w:rsidRPr="00400764">
        <w:t>Para indicar que un dispositivo se encuentra en un sitio determinado, llama a</w:t>
      </w:r>
      <w:hyperlink r:id="rId17" w:history="1">
        <w:r w:rsidRPr="00400764">
          <w:rPr>
            <w:rStyle w:val="CdigoHTML"/>
            <w:rFonts w:ascii="Times New Roman" w:hAnsi="Times New Roman" w:cs="Times New Roman"/>
            <w:sz w:val="24"/>
            <w:szCs w:val="24"/>
            <w:shd w:val="clear" w:color="auto" w:fill="F7F7F7"/>
          </w:rPr>
          <w:t>PlaceDetectionApi.reportDeviceAtPlace()</w:t>
        </w:r>
      </w:hyperlink>
      <w:r w:rsidRPr="00400764">
        <w:rPr>
          <w:rStyle w:val="apple-converted-space"/>
        </w:rPr>
        <w:t> </w:t>
      </w:r>
      <w:r w:rsidRPr="00400764">
        <w:t>y pasa un objeto</w:t>
      </w:r>
      <w:r w:rsidRPr="00400764">
        <w:rPr>
          <w:rStyle w:val="apple-converted-space"/>
        </w:rPr>
        <w:t> </w:t>
      </w:r>
      <w:hyperlink r:id="rId18" w:history="1">
        <w:r w:rsidRPr="00400764">
          <w:rPr>
            <w:rStyle w:val="CdigoHTML"/>
            <w:rFonts w:ascii="Times New Roman" w:hAnsi="Times New Roman" w:cs="Times New Roman"/>
            <w:sz w:val="24"/>
            <w:szCs w:val="24"/>
            <w:shd w:val="clear" w:color="auto" w:fill="F7F7F7"/>
          </w:rPr>
          <w:t>PlaceReport</w:t>
        </w:r>
      </w:hyperlink>
      <w:r w:rsidRPr="00400764">
        <w:t>que incluya la siguiente información:</w:t>
      </w:r>
    </w:p>
    <w:p w:rsidR="00400764" w:rsidRPr="000B2CFB" w:rsidRDefault="00400764" w:rsidP="00400764">
      <w:pPr>
        <w:pStyle w:val="Prrafodelista"/>
        <w:numPr>
          <w:ilvl w:val="0"/>
          <w:numId w:val="17"/>
        </w:numPr>
        <w:spacing w:before="120" w:after="120"/>
        <w:rPr>
          <w:rFonts w:ascii="Times New Roman" w:hAnsi="Times New Roman"/>
          <w:sz w:val="24"/>
          <w:szCs w:val="24"/>
          <w:lang w:val="es-ES"/>
        </w:rPr>
      </w:pPr>
      <w:r w:rsidRPr="000B2CFB">
        <w:rPr>
          <w:rFonts w:ascii="Times New Roman" w:hAnsi="Times New Roman"/>
          <w:sz w:val="24"/>
          <w:szCs w:val="24"/>
          <w:lang w:val="es-ES"/>
        </w:rPr>
        <w:t>El</w:t>
      </w:r>
      <w:r w:rsidRPr="000B2CFB">
        <w:rPr>
          <w:rStyle w:val="apple-converted-space"/>
          <w:rFonts w:ascii="Times New Roman" w:hAnsi="Times New Roman"/>
          <w:sz w:val="24"/>
          <w:szCs w:val="24"/>
          <w:lang w:val="es-ES"/>
        </w:rPr>
        <w:t> </w:t>
      </w:r>
      <w:r w:rsidRPr="000B2CFB">
        <w:rPr>
          <w:rStyle w:val="CdigoHTML"/>
          <w:rFonts w:ascii="Times New Roman" w:eastAsia="Calibri" w:hAnsi="Times New Roman" w:cs="Times New Roman"/>
          <w:sz w:val="24"/>
          <w:szCs w:val="24"/>
          <w:shd w:val="clear" w:color="auto" w:fill="F7F7F7"/>
          <w:lang w:val="es-ES"/>
        </w:rPr>
        <w:t>placeId</w:t>
      </w:r>
      <w:r w:rsidRPr="000B2CFB">
        <w:rPr>
          <w:rStyle w:val="apple-converted-space"/>
          <w:rFonts w:ascii="Times New Roman" w:hAnsi="Times New Roman"/>
          <w:sz w:val="24"/>
          <w:szCs w:val="24"/>
          <w:lang w:val="es-ES"/>
        </w:rPr>
        <w:t> </w:t>
      </w:r>
      <w:r w:rsidRPr="000B2CFB">
        <w:rPr>
          <w:rFonts w:ascii="Times New Roman" w:hAnsi="Times New Roman"/>
          <w:sz w:val="24"/>
          <w:szCs w:val="24"/>
          <w:lang w:val="es-ES"/>
        </w:rPr>
        <w:t>del sitio que informas. Puedes llamar a</w:t>
      </w:r>
      <w:r w:rsidRPr="000B2CFB">
        <w:rPr>
          <w:rStyle w:val="apple-converted-space"/>
          <w:rFonts w:ascii="Times New Roman" w:hAnsi="Times New Roman"/>
          <w:sz w:val="24"/>
          <w:szCs w:val="24"/>
          <w:lang w:val="es-ES"/>
        </w:rPr>
        <w:t> </w:t>
      </w:r>
      <w:hyperlink r:id="rId19" w:anchor="getId()" w:history="1">
        <w:r w:rsidRPr="000B2CFB">
          <w:rPr>
            <w:rStyle w:val="CdigoHTML"/>
            <w:rFonts w:ascii="Times New Roman" w:eastAsia="Calibri" w:hAnsi="Times New Roman" w:cs="Times New Roman"/>
            <w:sz w:val="24"/>
            <w:szCs w:val="24"/>
            <w:shd w:val="clear" w:color="auto" w:fill="F7F7F7"/>
            <w:lang w:val="es-ES"/>
          </w:rPr>
          <w:t>Place.getId()</w:t>
        </w:r>
      </w:hyperlink>
      <w:r w:rsidRPr="000B2CFB">
        <w:rPr>
          <w:rStyle w:val="apple-converted-space"/>
          <w:rFonts w:ascii="Times New Roman" w:hAnsi="Times New Roman"/>
          <w:sz w:val="24"/>
          <w:szCs w:val="24"/>
          <w:lang w:val="es-ES"/>
        </w:rPr>
        <w:t> </w:t>
      </w:r>
      <w:r w:rsidRPr="000B2CFB">
        <w:rPr>
          <w:rFonts w:ascii="Times New Roman" w:hAnsi="Times New Roman"/>
          <w:sz w:val="24"/>
          <w:szCs w:val="24"/>
          <w:lang w:val="es-ES"/>
        </w:rPr>
        <w:t>para recuperar este id. del sitio. Para obtener más información sobre los id. del sitio, consulta la</w:t>
      </w:r>
      <w:hyperlink r:id="rId20" w:history="1">
        <w:r w:rsidRPr="000B2CFB">
          <w:rPr>
            <w:rStyle w:val="Hipervnculo"/>
            <w:rFonts w:ascii="Times New Roman" w:hAnsi="Times New Roman"/>
            <w:color w:val="auto"/>
            <w:sz w:val="24"/>
            <w:szCs w:val="24"/>
            <w:u w:val="none"/>
            <w:lang w:val="es-ES"/>
          </w:rPr>
          <w:t>información general sobre id. del sitio</w:t>
        </w:r>
      </w:hyperlink>
      <w:r w:rsidRPr="000B2CFB">
        <w:rPr>
          <w:rFonts w:ascii="Times New Roman" w:hAnsi="Times New Roman"/>
          <w:sz w:val="24"/>
          <w:szCs w:val="24"/>
          <w:lang w:val="es-ES"/>
        </w:rPr>
        <w:t>.</w:t>
      </w:r>
    </w:p>
    <w:p w:rsidR="00400764" w:rsidRPr="000B2CFB" w:rsidRDefault="00400764" w:rsidP="00400764">
      <w:pPr>
        <w:pStyle w:val="Prrafodelista"/>
        <w:numPr>
          <w:ilvl w:val="0"/>
          <w:numId w:val="17"/>
        </w:numPr>
        <w:spacing w:before="120" w:after="120"/>
        <w:rPr>
          <w:rFonts w:ascii="Times New Roman" w:hAnsi="Times New Roman"/>
          <w:sz w:val="24"/>
          <w:szCs w:val="24"/>
          <w:lang w:val="es-ES"/>
        </w:rPr>
      </w:pPr>
      <w:r w:rsidRPr="000B2CFB">
        <w:rPr>
          <w:rFonts w:ascii="Times New Roman" w:hAnsi="Times New Roman"/>
          <w:sz w:val="24"/>
          <w:szCs w:val="24"/>
          <w:lang w:val="es-ES"/>
        </w:rPr>
        <w:t>Una</w:t>
      </w:r>
      <w:r w:rsidRPr="000B2CFB">
        <w:rPr>
          <w:rStyle w:val="apple-converted-space"/>
          <w:rFonts w:ascii="Times New Roman" w:hAnsi="Times New Roman"/>
          <w:sz w:val="24"/>
          <w:szCs w:val="24"/>
          <w:lang w:val="es-ES"/>
        </w:rPr>
        <w:t> </w:t>
      </w:r>
      <w:r w:rsidRPr="000B2CFB">
        <w:rPr>
          <w:rStyle w:val="CdigoHTML"/>
          <w:rFonts w:ascii="Times New Roman" w:eastAsia="Calibri" w:hAnsi="Times New Roman" w:cs="Times New Roman"/>
          <w:sz w:val="24"/>
          <w:szCs w:val="24"/>
          <w:shd w:val="clear" w:color="auto" w:fill="F7F7F7"/>
          <w:lang w:val="es-ES"/>
        </w:rPr>
        <w:t>tag</w:t>
      </w:r>
      <w:r w:rsidRPr="000B2CFB">
        <w:rPr>
          <w:rStyle w:val="apple-converted-space"/>
          <w:rFonts w:ascii="Times New Roman" w:hAnsi="Times New Roman"/>
          <w:sz w:val="24"/>
          <w:szCs w:val="24"/>
          <w:lang w:val="es-ES"/>
        </w:rPr>
        <w:t> </w:t>
      </w:r>
      <w:r w:rsidRPr="000B2CFB">
        <w:rPr>
          <w:rFonts w:ascii="Times New Roman" w:hAnsi="Times New Roman"/>
          <w:sz w:val="24"/>
          <w:szCs w:val="24"/>
          <w:lang w:val="es-ES"/>
        </w:rPr>
        <w:t>específica de la aplicación que define el contexto del informe del sitio. Se puede esperar que una aplicación típica tenga de 1 a 5 etiquetas, que correspondan a los flujos de protección de la diferencia en la aplicación. Por ejemplo, supongamos que tu aplicación incluye tres flujos: hacer la reseña de un sitio, agregar un sitio y compartir un sitio. Debes definir tres códigos de</w:t>
      </w:r>
      <w:r w:rsidRPr="000B2CFB">
        <w:rPr>
          <w:rStyle w:val="apple-converted-space"/>
          <w:rFonts w:ascii="Times New Roman" w:hAnsi="Times New Roman"/>
          <w:sz w:val="24"/>
          <w:szCs w:val="24"/>
          <w:lang w:val="es-ES"/>
        </w:rPr>
        <w:t> </w:t>
      </w:r>
      <w:r w:rsidRPr="000B2CFB">
        <w:rPr>
          <w:rStyle w:val="CdigoHTML"/>
          <w:rFonts w:ascii="Times New Roman" w:eastAsia="Calibri" w:hAnsi="Times New Roman" w:cs="Times New Roman"/>
          <w:sz w:val="24"/>
          <w:szCs w:val="24"/>
          <w:shd w:val="clear" w:color="auto" w:fill="F7F7F7"/>
          <w:lang w:val="es-ES"/>
        </w:rPr>
        <w:t>tag</w:t>
      </w:r>
      <w:r w:rsidRPr="000B2CFB">
        <w:rPr>
          <w:rFonts w:ascii="Times New Roman" w:hAnsi="Times New Roman"/>
          <w:sz w:val="24"/>
          <w:szCs w:val="24"/>
          <w:lang w:val="es-ES"/>
        </w:rPr>
        <w:t>, uno para cada flujo. Nota: No existen etiquetas predefinidas. El valor de las etiquetas dentro de tu aplicación solo depende de ti. Las etiquetas proporcionan una manera útil de identificar los informes del sitio de cada tipo de llamada que realiza tu aplicación.</w:t>
      </w:r>
    </w:p>
    <w:p w:rsidR="00400764" w:rsidRPr="00400764" w:rsidRDefault="00400764" w:rsidP="00400764">
      <w:pPr>
        <w:pStyle w:val="NormalWeb"/>
        <w:spacing w:before="240" w:beforeAutospacing="0" w:after="240" w:afterAutospacing="0" w:line="276" w:lineRule="auto"/>
      </w:pPr>
      <w:r w:rsidRPr="00400764">
        <w:t>Informar la ubicación de un dispositivo es similar a una protección. No es posible recuperar el informe más tarde y dicho informe no está vinculado a la cuenta del usuario.</w:t>
      </w:r>
      <w:r w:rsidR="00520ABF" w:rsidRPr="00520ABF">
        <w:rPr>
          <w:b/>
        </w:rPr>
        <w:t xml:space="preserve"> </w:t>
      </w:r>
      <w:sdt>
        <w:sdtPr>
          <w:rPr>
            <w:b/>
          </w:rPr>
          <w:id w:val="-1289896124"/>
          <w:citation/>
        </w:sdtPr>
        <w:sdtContent>
          <w:r w:rsidR="00F1393F" w:rsidRPr="00F1393F">
            <w:rPr>
              <w:b/>
            </w:rPr>
            <w:fldChar w:fldCharType="begin"/>
          </w:r>
          <w:r w:rsidR="00F1393F" w:rsidRPr="00F1393F">
            <w:rPr>
              <w:b/>
              <w:lang w:val="en-US"/>
            </w:rPr>
            <w:instrText xml:space="preserve"> CITATION Goo15 \l 1033 </w:instrText>
          </w:r>
          <w:r w:rsidR="00F1393F" w:rsidRPr="00F1393F">
            <w:rPr>
              <w:b/>
            </w:rPr>
            <w:fldChar w:fldCharType="separate"/>
          </w:r>
          <w:r w:rsidR="00F1393F" w:rsidRPr="00F1393F">
            <w:rPr>
              <w:b/>
              <w:lang w:val="en-US"/>
            </w:rPr>
            <w:t>(Developers, 2015)</w:t>
          </w:r>
          <w:r w:rsidR="00F1393F" w:rsidRPr="00F1393F">
            <w:rPr>
              <w:b/>
            </w:rPr>
            <w:fldChar w:fldCharType="end"/>
          </w:r>
        </w:sdtContent>
      </w:sdt>
    </w:p>
    <w:p w:rsidR="00400764" w:rsidRDefault="00400764" w:rsidP="00400764">
      <w:pPr>
        <w:pStyle w:val="Ttulo1"/>
        <w:ind w:left="135"/>
        <w:rPr>
          <w:rStyle w:val="Ttulo2Car"/>
        </w:rPr>
      </w:pPr>
    </w:p>
    <w:p w:rsidR="00B41A54" w:rsidRDefault="00065B83" w:rsidP="005E4F3F">
      <w:pPr>
        <w:pStyle w:val="Ttulo1"/>
        <w:numPr>
          <w:ilvl w:val="1"/>
          <w:numId w:val="30"/>
        </w:numPr>
        <w:ind w:left="567"/>
        <w:rPr>
          <w:rStyle w:val="Ttulo2Car"/>
        </w:rPr>
      </w:pPr>
      <w:bookmarkStart w:id="25" w:name="_Toc429995034"/>
      <w:r>
        <w:rPr>
          <w:rStyle w:val="Ttulo2Car"/>
        </w:rPr>
        <w:t>INTELIGENCIA CRIMINAL</w:t>
      </w:r>
      <w:bookmarkEnd w:id="25"/>
    </w:p>
    <w:p w:rsidR="00065B83" w:rsidRDefault="00065B83" w:rsidP="00065B83">
      <w:pPr>
        <w:rPr>
          <w:rFonts w:eastAsiaTheme="majorEastAsia"/>
        </w:rPr>
      </w:pPr>
    </w:p>
    <w:p w:rsidR="00065B83" w:rsidRDefault="00E95045" w:rsidP="00065B83">
      <w:pPr>
        <w:ind w:left="135"/>
        <w:rPr>
          <w:rFonts w:eastAsiaTheme="majorEastAsia"/>
        </w:rPr>
      </w:pPr>
      <w:sdt>
        <w:sdtPr>
          <w:rPr>
            <w:rFonts w:eastAsiaTheme="majorEastAsia"/>
          </w:rPr>
          <w:id w:val="-1556003058"/>
          <w:citation/>
        </w:sdtPr>
        <w:sdtEndPr>
          <w:rPr>
            <w:b/>
          </w:rPr>
        </w:sdtEndPr>
        <w:sdtContent>
          <w:r w:rsidRPr="00E95045">
            <w:rPr>
              <w:rFonts w:eastAsiaTheme="majorEastAsia"/>
              <w:b/>
            </w:rPr>
            <w:fldChar w:fldCharType="begin"/>
          </w:r>
          <w:r w:rsidRPr="00E95045">
            <w:rPr>
              <w:rFonts w:eastAsiaTheme="majorEastAsia"/>
              <w:b/>
            </w:rPr>
            <w:instrText xml:space="preserve"> CITATION Pei15 \l 1033 </w:instrText>
          </w:r>
          <w:r w:rsidRPr="00E95045">
            <w:rPr>
              <w:rFonts w:eastAsiaTheme="majorEastAsia"/>
              <w:b/>
            </w:rPr>
            <w:fldChar w:fldCharType="separate"/>
          </w:r>
          <w:r w:rsidRPr="00E95045">
            <w:rPr>
              <w:rFonts w:eastAsiaTheme="majorEastAsia"/>
              <w:b/>
            </w:rPr>
            <w:t>(Peiro, 2015)</w:t>
          </w:r>
          <w:r w:rsidRPr="00E95045">
            <w:rPr>
              <w:rFonts w:eastAsiaTheme="majorEastAsia"/>
              <w:b/>
            </w:rPr>
            <w:fldChar w:fldCharType="end"/>
          </w:r>
        </w:sdtContent>
      </w:sdt>
      <w:r>
        <w:rPr>
          <w:rFonts w:eastAsiaTheme="majorEastAsia"/>
          <w:b/>
        </w:rPr>
        <w:t xml:space="preserve"> </w:t>
      </w:r>
      <w:r w:rsidR="00AE5317">
        <w:rPr>
          <w:rFonts w:eastAsiaTheme="majorEastAsia"/>
        </w:rPr>
        <w:t xml:space="preserve">Define que: </w:t>
      </w:r>
      <w:r w:rsidR="007F17E2">
        <w:rPr>
          <w:rFonts w:eastAsiaTheme="majorEastAsia"/>
        </w:rPr>
        <w:t>“La inteligencia criminal es la herramienta fundamental para combatir la delincuencia”</w:t>
      </w:r>
      <w:r w:rsidR="00A20EBD">
        <w:rPr>
          <w:rFonts w:eastAsiaTheme="majorEastAsia"/>
        </w:rPr>
        <w:t>.</w:t>
      </w:r>
    </w:p>
    <w:p w:rsidR="00B51EDD" w:rsidRDefault="00B51EDD" w:rsidP="00065B83">
      <w:pPr>
        <w:ind w:left="135"/>
        <w:rPr>
          <w:rFonts w:eastAsiaTheme="majorEastAsia"/>
        </w:rPr>
      </w:pPr>
    </w:p>
    <w:p w:rsidR="00B51EDD" w:rsidRPr="00B51EDD" w:rsidRDefault="00B51EDD" w:rsidP="00B51EDD">
      <w:pPr>
        <w:pStyle w:val="NormalWeb"/>
        <w:ind w:left="135"/>
        <w:jc w:val="both"/>
        <w:rPr>
          <w:noProof w:val="0"/>
        </w:rPr>
      </w:pPr>
      <w:r w:rsidRPr="00B51EDD">
        <w:rPr>
          <w:noProof w:val="0"/>
        </w:rPr>
        <w:lastRenderedPageBreak/>
        <w:t>La Dirección de Análisis Criminal e Inteligencia, ha mostrado algunos de los métodos que se utilizan para reducir a los delincuentes en los diferentes operativos que realizan.</w:t>
      </w:r>
    </w:p>
    <w:p w:rsidR="00B51EDD" w:rsidRPr="00B51EDD" w:rsidRDefault="00B51EDD" w:rsidP="00B51EDD">
      <w:pPr>
        <w:spacing w:before="100" w:beforeAutospacing="1" w:after="100" w:afterAutospacing="1"/>
        <w:ind w:left="135"/>
        <w:jc w:val="both"/>
        <w:rPr>
          <w:noProof w:val="0"/>
          <w:lang w:eastAsia="es-BO"/>
        </w:rPr>
      </w:pPr>
      <w:r w:rsidRPr="00B51EDD">
        <w:rPr>
          <w:noProof w:val="0"/>
          <w:lang w:eastAsia="es-BO"/>
        </w:rPr>
        <w:t>Al Día ingresó a la fase de entrenamiento del departamento de análisis criminal e inteligencia de la Fuerza Especial de Lucha Contra el Crimen, allí se encuentran policías de diferentes grados, pero solamente los más preparados pueden sobrevivir al examen final.</w:t>
      </w:r>
    </w:p>
    <w:p w:rsidR="00B51EDD" w:rsidRPr="00B51EDD" w:rsidRDefault="00B51EDD" w:rsidP="00B51EDD">
      <w:pPr>
        <w:spacing w:before="100" w:beforeAutospacing="1" w:after="100" w:afterAutospacing="1"/>
        <w:ind w:left="135"/>
        <w:jc w:val="both"/>
        <w:rPr>
          <w:noProof w:val="0"/>
          <w:lang w:eastAsia="es-BO"/>
        </w:rPr>
      </w:pPr>
      <w:r w:rsidRPr="00B51EDD">
        <w:rPr>
          <w:noProof w:val="0"/>
          <w:lang w:eastAsia="es-BO"/>
        </w:rPr>
        <w:t>Los postulantes se someten a diferentes pruebas, una de ellas es la técnica y mecánica del arresto, la otra es incursiones, luego tienen un módulo del análisis de inteligencia criminal.</w:t>
      </w:r>
    </w:p>
    <w:p w:rsidR="00B51EDD" w:rsidRPr="00B51EDD" w:rsidRDefault="00B51EDD" w:rsidP="00B51EDD">
      <w:pPr>
        <w:spacing w:before="100" w:beforeAutospacing="1" w:after="100" w:afterAutospacing="1"/>
        <w:ind w:left="135"/>
        <w:jc w:val="both"/>
        <w:rPr>
          <w:noProof w:val="0"/>
          <w:lang w:eastAsia="es-BO"/>
        </w:rPr>
      </w:pPr>
      <w:r w:rsidRPr="00B51EDD">
        <w:rPr>
          <w:noProof w:val="0"/>
          <w:lang w:eastAsia="es-BO"/>
        </w:rPr>
        <w:t>La reacción en un momento de crisis puede determinar el grado de peligrosidad de un delincuente, para ello se utilizan varios mecanismos, desde el traslado, hasta cómo asegurarse que los delincuentes queden completamente inmóviles.</w:t>
      </w:r>
    </w:p>
    <w:p w:rsidR="00B51EDD" w:rsidRPr="00B51EDD" w:rsidRDefault="00B51EDD" w:rsidP="00B51EDD">
      <w:pPr>
        <w:spacing w:before="100" w:beforeAutospacing="1" w:after="100" w:afterAutospacing="1"/>
        <w:ind w:left="135"/>
        <w:jc w:val="both"/>
        <w:rPr>
          <w:noProof w:val="0"/>
          <w:lang w:eastAsia="es-BO"/>
        </w:rPr>
      </w:pPr>
      <w:r w:rsidRPr="00B51EDD">
        <w:rPr>
          <w:noProof w:val="0"/>
          <w:lang w:eastAsia="es-BO"/>
        </w:rPr>
        <w:t>El personal de La Dirección de Análisis Criminal e Inteligencia, está completamente preparado para la intervención de todo tipo de escenarios, ya sean calles, avenidas, edificios o lugares donde los delincuentes pretenden reinar.</w:t>
      </w:r>
      <w:r w:rsidR="000D501B" w:rsidRPr="000D501B">
        <w:rPr>
          <w:rFonts w:eastAsiaTheme="majorEastAsia"/>
          <w:b/>
        </w:rPr>
        <w:t xml:space="preserve"> </w:t>
      </w:r>
      <w:sdt>
        <w:sdtPr>
          <w:rPr>
            <w:rFonts w:eastAsiaTheme="majorEastAsia"/>
            <w:b/>
          </w:rPr>
          <w:id w:val="-221755443"/>
          <w:citation/>
        </w:sdtPr>
        <w:sdtContent>
          <w:r w:rsidR="00F1393F" w:rsidRPr="00F1393F">
            <w:rPr>
              <w:rFonts w:eastAsiaTheme="majorEastAsia"/>
              <w:b/>
            </w:rPr>
            <w:fldChar w:fldCharType="begin"/>
          </w:r>
          <w:r w:rsidR="00F1393F" w:rsidRPr="00F1393F">
            <w:rPr>
              <w:rFonts w:eastAsiaTheme="majorEastAsia"/>
              <w:b/>
              <w:lang w:val="en-US"/>
            </w:rPr>
            <w:instrText xml:space="preserve"> CITATION Vid14 \l 1033 </w:instrText>
          </w:r>
          <w:r w:rsidR="00F1393F" w:rsidRPr="00F1393F">
            <w:rPr>
              <w:rFonts w:eastAsiaTheme="majorEastAsia"/>
              <w:b/>
            </w:rPr>
            <w:fldChar w:fldCharType="separate"/>
          </w:r>
          <w:r w:rsidR="00F1393F" w:rsidRPr="00F1393F">
            <w:rPr>
              <w:rFonts w:eastAsiaTheme="majorEastAsia"/>
              <w:b/>
              <w:lang w:val="en-US"/>
            </w:rPr>
            <w:t>(VideoBolivia, 2014)</w:t>
          </w:r>
          <w:r w:rsidR="00F1393F" w:rsidRPr="00F1393F">
            <w:rPr>
              <w:rFonts w:eastAsiaTheme="majorEastAsia"/>
              <w:b/>
            </w:rPr>
            <w:fldChar w:fldCharType="end"/>
          </w:r>
        </w:sdtContent>
      </w:sdt>
    </w:p>
    <w:p w:rsidR="00B51EDD" w:rsidRPr="00065B83" w:rsidRDefault="00B51EDD" w:rsidP="00065B83">
      <w:pPr>
        <w:ind w:left="135"/>
        <w:rPr>
          <w:rFonts w:eastAsiaTheme="majorEastAsia"/>
        </w:rPr>
      </w:pPr>
    </w:p>
    <w:p w:rsidR="00BE7C9E" w:rsidRDefault="00986C33" w:rsidP="005E4F3F">
      <w:pPr>
        <w:pStyle w:val="Ttulo1"/>
        <w:numPr>
          <w:ilvl w:val="1"/>
          <w:numId w:val="30"/>
        </w:numPr>
        <w:ind w:left="567"/>
        <w:rPr>
          <w:rStyle w:val="Ttulo2Car"/>
        </w:rPr>
      </w:pPr>
      <w:bookmarkStart w:id="26" w:name="_Toc429995035"/>
      <w:r>
        <w:rPr>
          <w:rStyle w:val="Ttulo2Car"/>
        </w:rPr>
        <w:t>ALGORITMO DIJKSTRA</w:t>
      </w:r>
    </w:p>
    <w:p w:rsidR="002C2C42" w:rsidRDefault="002C2C42" w:rsidP="002C2C42">
      <w:pPr>
        <w:ind w:left="135"/>
        <w:rPr>
          <w:rFonts w:eastAsiaTheme="majorEastAsia"/>
        </w:rPr>
      </w:pPr>
    </w:p>
    <w:p w:rsidR="002C2C42" w:rsidRPr="002C2C42" w:rsidRDefault="002C2C42" w:rsidP="002C2C42">
      <w:pPr>
        <w:spacing w:line="276" w:lineRule="auto"/>
        <w:ind w:left="135"/>
        <w:rPr>
          <w:rFonts w:eastAsiaTheme="majorEastAsia"/>
        </w:rPr>
      </w:pPr>
      <w:r w:rsidRPr="002C2C42">
        <w:rPr>
          <w:b/>
          <w:bCs/>
        </w:rPr>
        <w:t>Algoritmo de Dijkstra.</w:t>
      </w:r>
      <w:r w:rsidRPr="002C2C42">
        <w:t xml:space="preserve"> También llamado algoritmo de caminos mínimos, es un algoritmo para la determinación del camino más corto dado un vértice origen al resto de vértices en un </w:t>
      </w:r>
      <w:hyperlink r:id="rId21" w:tooltip="Grafo" w:history="1">
        <w:r w:rsidRPr="002C2C42">
          <w:rPr>
            <w:rStyle w:val="Hipervnculo"/>
            <w:color w:val="auto"/>
            <w:u w:val="none"/>
          </w:rPr>
          <w:t>grafo</w:t>
        </w:r>
      </w:hyperlink>
      <w:r w:rsidRPr="002C2C42">
        <w:t xml:space="preserve"> con pesos en cada </w:t>
      </w:r>
      <w:hyperlink r:id="rId22" w:tooltip="Arista (la página no existe)" w:history="1">
        <w:r w:rsidRPr="002C2C42">
          <w:rPr>
            <w:rStyle w:val="Hipervnculo"/>
            <w:color w:val="auto"/>
            <w:u w:val="none"/>
          </w:rPr>
          <w:t>arista</w:t>
        </w:r>
      </w:hyperlink>
      <w:r w:rsidRPr="002C2C42">
        <w:t xml:space="preserve">. Su nombre se refiere a </w:t>
      </w:r>
      <w:hyperlink r:id="rId23" w:tooltip="Edsger Dijkstra" w:history="1">
        <w:r w:rsidRPr="002C2C42">
          <w:rPr>
            <w:rStyle w:val="Hipervnculo"/>
            <w:color w:val="auto"/>
            <w:u w:val="none"/>
          </w:rPr>
          <w:t>Edsger Dijkstra</w:t>
        </w:r>
      </w:hyperlink>
      <w:r w:rsidRPr="002C2C42">
        <w:t xml:space="preserve">, quien lo describió por primera vez en </w:t>
      </w:r>
      <w:hyperlink r:id="rId24" w:tooltip="1959" w:history="1">
        <w:r w:rsidRPr="002C2C42">
          <w:rPr>
            <w:rStyle w:val="Hipervnculo"/>
            <w:color w:val="auto"/>
            <w:u w:val="none"/>
          </w:rPr>
          <w:t>1959</w:t>
        </w:r>
      </w:hyperlink>
      <w:r w:rsidRPr="002C2C42">
        <w:t>.</w:t>
      </w:r>
    </w:p>
    <w:p w:rsidR="002C2C42" w:rsidRDefault="002C2C42" w:rsidP="002C2C42">
      <w:pPr>
        <w:pStyle w:val="Ttulo2"/>
        <w:spacing w:line="276" w:lineRule="auto"/>
        <w:ind w:firstLine="135"/>
        <w:rPr>
          <w:rStyle w:val="mw-headline"/>
          <w:b/>
          <w:color w:val="auto"/>
        </w:rPr>
      </w:pPr>
    </w:p>
    <w:p w:rsidR="002C2C42" w:rsidRPr="002C2C42" w:rsidRDefault="002C2C42" w:rsidP="002C2C42">
      <w:pPr>
        <w:spacing w:line="276" w:lineRule="auto"/>
        <w:rPr>
          <w:noProof w:val="0"/>
          <w:sz w:val="36"/>
          <w:szCs w:val="36"/>
          <w:lang w:eastAsia="es-BO"/>
        </w:rPr>
      </w:pPr>
      <w:r w:rsidRPr="002C2C42">
        <w:rPr>
          <w:rStyle w:val="mw-headline"/>
          <w:b/>
        </w:rPr>
        <w:t>Aplicaciones</w:t>
      </w:r>
    </w:p>
    <w:p w:rsidR="002C2C42" w:rsidRDefault="002C2C42" w:rsidP="002C2C42">
      <w:pPr>
        <w:pStyle w:val="NormalWeb"/>
        <w:spacing w:line="276" w:lineRule="auto"/>
        <w:ind w:left="135"/>
      </w:pPr>
      <w:r>
        <w:t xml:space="preserve">En múltiples aplicaciones donde se aplican los grafos, es necesario conocer el camino de menor costo entre dos vértices dados: </w:t>
      </w:r>
    </w:p>
    <w:p w:rsidR="002C2C42" w:rsidRDefault="002C2C42" w:rsidP="002C2C42">
      <w:pPr>
        <w:numPr>
          <w:ilvl w:val="0"/>
          <w:numId w:val="32"/>
        </w:numPr>
        <w:spacing w:before="100" w:beforeAutospacing="1" w:after="100" w:afterAutospacing="1" w:line="276" w:lineRule="auto"/>
      </w:pPr>
      <w:r>
        <w:t xml:space="preserve">Distribución de productos a una red de establecimientos comerciales. </w:t>
      </w:r>
    </w:p>
    <w:p w:rsidR="002C2C42" w:rsidRDefault="002C2C42" w:rsidP="002C2C42">
      <w:pPr>
        <w:numPr>
          <w:ilvl w:val="0"/>
          <w:numId w:val="32"/>
        </w:numPr>
        <w:spacing w:before="100" w:beforeAutospacing="1" w:after="100" w:afterAutospacing="1" w:line="276" w:lineRule="auto"/>
      </w:pPr>
      <w:r>
        <w:t xml:space="preserve">Distribución de correos postales. </w:t>
      </w:r>
    </w:p>
    <w:p w:rsidR="002C2C42" w:rsidRDefault="002C2C42" w:rsidP="002C2C42">
      <w:pPr>
        <w:numPr>
          <w:ilvl w:val="0"/>
          <w:numId w:val="32"/>
        </w:numPr>
        <w:spacing w:before="100" w:beforeAutospacing="1" w:after="100" w:afterAutospacing="1" w:line="276" w:lineRule="auto"/>
      </w:pPr>
      <w:r>
        <w:t xml:space="preserve">Sea G = (V, A) un grafo dirigido ponderado. </w:t>
      </w:r>
    </w:p>
    <w:p w:rsidR="002C2C42" w:rsidRPr="002C2C42" w:rsidRDefault="002C2C42" w:rsidP="002C2C42">
      <w:pPr>
        <w:pStyle w:val="NormalWeb"/>
        <w:spacing w:line="276" w:lineRule="auto"/>
        <w:ind w:left="360"/>
      </w:pPr>
      <w:r w:rsidRPr="002C2C42">
        <w:t xml:space="preserve">El problema del camino más corto de un vértice a otro consiste en determinar el camino de menor costo, desde un vértice u a otro vértice v. El costo de un camino es la suma de los costos (pesos) de los arcos que lo conforman. </w:t>
      </w:r>
    </w:p>
    <w:p w:rsidR="002C2C42" w:rsidRPr="002C2C42" w:rsidRDefault="002C2C42" w:rsidP="002C2C42">
      <w:pPr>
        <w:spacing w:line="276" w:lineRule="auto"/>
      </w:pPr>
      <w:r w:rsidRPr="002C2C42">
        <w:rPr>
          <w:rStyle w:val="mw-headline"/>
          <w:b/>
        </w:rPr>
        <w:t>Características del algoritmo</w:t>
      </w:r>
    </w:p>
    <w:p w:rsidR="002C2C42" w:rsidRPr="002C2C42" w:rsidRDefault="002C2C42" w:rsidP="002C2C42">
      <w:pPr>
        <w:numPr>
          <w:ilvl w:val="0"/>
          <w:numId w:val="33"/>
        </w:numPr>
        <w:tabs>
          <w:tab w:val="clear" w:pos="720"/>
          <w:tab w:val="num" w:pos="1080"/>
        </w:tabs>
        <w:spacing w:before="100" w:beforeAutospacing="1" w:after="100" w:afterAutospacing="1" w:line="276" w:lineRule="auto"/>
        <w:ind w:left="1080"/>
      </w:pPr>
      <w:r w:rsidRPr="002C2C42">
        <w:t xml:space="preserve">Es un algoritmo greddy. </w:t>
      </w:r>
    </w:p>
    <w:p w:rsidR="002C2C42" w:rsidRPr="002C2C42" w:rsidRDefault="002C2C42" w:rsidP="002C2C42">
      <w:pPr>
        <w:numPr>
          <w:ilvl w:val="0"/>
          <w:numId w:val="33"/>
        </w:numPr>
        <w:tabs>
          <w:tab w:val="clear" w:pos="720"/>
          <w:tab w:val="num" w:pos="1080"/>
        </w:tabs>
        <w:spacing w:before="100" w:beforeAutospacing="1" w:after="100" w:afterAutospacing="1" w:line="276" w:lineRule="auto"/>
        <w:ind w:left="1080"/>
      </w:pPr>
      <w:r w:rsidRPr="002C2C42">
        <w:lastRenderedPageBreak/>
        <w:t xml:space="preserve">Trabaja por etapas, y toma en cada etapa la mejor solución sin considerar consecuencias futuras. </w:t>
      </w:r>
    </w:p>
    <w:p w:rsidR="002C2C42" w:rsidRPr="002C2C42" w:rsidRDefault="002C2C42" w:rsidP="002C2C42">
      <w:pPr>
        <w:numPr>
          <w:ilvl w:val="0"/>
          <w:numId w:val="33"/>
        </w:numPr>
        <w:tabs>
          <w:tab w:val="clear" w:pos="720"/>
          <w:tab w:val="num" w:pos="1080"/>
        </w:tabs>
        <w:spacing w:before="100" w:beforeAutospacing="1" w:after="100" w:afterAutospacing="1" w:line="276" w:lineRule="auto"/>
        <w:ind w:left="1080"/>
      </w:pPr>
      <w:r w:rsidRPr="002C2C42">
        <w:t xml:space="preserve">El óptimo encontrado en una etapa puede modificarse posteriormente si surge una solución mejor. </w:t>
      </w:r>
    </w:p>
    <w:p w:rsidR="002C2C42" w:rsidRDefault="002C2C42" w:rsidP="002C2C42">
      <w:pPr>
        <w:spacing w:line="276" w:lineRule="auto"/>
        <w:rPr>
          <w:rStyle w:val="mw-headline"/>
          <w:b/>
        </w:rPr>
      </w:pPr>
      <w:r w:rsidRPr="002C2C42">
        <w:rPr>
          <w:rStyle w:val="mw-headline"/>
          <w:b/>
        </w:rPr>
        <w:t>Pasos del algoritmo</w:t>
      </w:r>
    </w:p>
    <w:p w:rsidR="002C2C42" w:rsidRPr="002C2C42" w:rsidRDefault="002C2C42" w:rsidP="002C2C42">
      <w:pPr>
        <w:spacing w:line="276" w:lineRule="auto"/>
      </w:pPr>
    </w:p>
    <w:p w:rsidR="002C2C42" w:rsidRPr="002C2C42" w:rsidRDefault="002C2C42" w:rsidP="002C2C42">
      <w:pPr>
        <w:spacing w:line="276" w:lineRule="auto"/>
      </w:pPr>
      <w:r w:rsidRPr="002C2C42">
        <w:t xml:space="preserve">Algoritmo de Dijkstra. Inicialización. </w:t>
      </w:r>
    </w:p>
    <w:p w:rsidR="002C2C42" w:rsidRP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V un conjunto de vértices de un grafo. </w:t>
      </w:r>
    </w:p>
    <w:p w:rsidR="002C2C42" w:rsidRP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C una matriz de costos de las aristas del grafo, donde en C[u,v] se almacena el costo de la arista entre u y v. </w:t>
      </w:r>
    </w:p>
    <w:p w:rsidR="002C2C42" w:rsidRP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S un conjunto que contendrá los vértices para los cuales ya se tiene determinado el camino mínimo. </w:t>
      </w:r>
    </w:p>
    <w:p w:rsidR="002C2C42" w:rsidRP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D un arreglo unidimensional tal que D[v] es el costo del camino mínimo del vértice origen al vértice v. </w:t>
      </w:r>
    </w:p>
    <w:p w:rsidR="002C2C42" w:rsidRP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P un arreglo unidimensional tal que P[v] es el vértice predecesor de v en el camino mínimo que se tiene construido. </w:t>
      </w:r>
    </w:p>
    <w:p w:rsidR="002C2C42" w:rsidRDefault="002C2C42" w:rsidP="002C2C42">
      <w:pPr>
        <w:numPr>
          <w:ilvl w:val="0"/>
          <w:numId w:val="34"/>
        </w:numPr>
        <w:tabs>
          <w:tab w:val="clear" w:pos="720"/>
          <w:tab w:val="num" w:pos="1080"/>
        </w:tabs>
        <w:spacing w:before="100" w:beforeAutospacing="1" w:after="100" w:afterAutospacing="1" w:line="276" w:lineRule="auto"/>
        <w:ind w:left="1080"/>
      </w:pPr>
      <w:r w:rsidRPr="002C2C42">
        <w:t xml:space="preserve">Sea vinicial el vértice origen. Recordar que el Algoritmo Dijkstra determina los caminos mínimos que existen partiendo de un vértice origen al resto de los vértices. </w:t>
      </w:r>
    </w:p>
    <w:p w:rsidR="002C2C42" w:rsidRPr="00763572" w:rsidRDefault="002C2C42" w:rsidP="00763572">
      <w:pPr>
        <w:spacing w:before="100" w:beforeAutospacing="1" w:after="100" w:afterAutospacing="1" w:line="276" w:lineRule="auto"/>
        <w:ind w:left="135"/>
      </w:pPr>
      <w:r>
        <w:t>Este algoritmo es utilizado por google maps para la determinacion de la ruta mas optima</w:t>
      </w:r>
      <w:r w:rsidR="000D7FEA">
        <w:t xml:space="preserve"> para determinar la ruta mas corta para llegar a un punto.</w:t>
      </w:r>
      <w:sdt>
        <w:sdtPr>
          <w:rPr>
            <w:b/>
          </w:rPr>
          <w:id w:val="212014756"/>
          <w:citation/>
        </w:sdtPr>
        <w:sdtContent>
          <w:r w:rsidR="00763572" w:rsidRPr="00763572">
            <w:rPr>
              <w:b/>
            </w:rPr>
            <w:fldChar w:fldCharType="begin"/>
          </w:r>
          <w:r w:rsidR="00763572" w:rsidRPr="00763572">
            <w:rPr>
              <w:b/>
            </w:rPr>
            <w:instrText xml:space="preserve"> CITATION Ecu15 \l 1033 </w:instrText>
          </w:r>
          <w:r w:rsidR="00763572" w:rsidRPr="00763572">
            <w:rPr>
              <w:b/>
            </w:rPr>
            <w:fldChar w:fldCharType="separate"/>
          </w:r>
          <w:r w:rsidR="00763572" w:rsidRPr="00763572">
            <w:rPr>
              <w:b/>
            </w:rPr>
            <w:t xml:space="preserve"> </w:t>
          </w:r>
          <w:r w:rsidR="00763572" w:rsidRPr="00763572">
            <w:rPr>
              <w:b/>
              <w:lang w:val="en-US"/>
            </w:rPr>
            <w:t>(EcuRed, 2015)</w:t>
          </w:r>
          <w:r w:rsidR="00763572" w:rsidRPr="00763572">
            <w:rPr>
              <w:b/>
            </w:rPr>
            <w:fldChar w:fldCharType="end"/>
          </w:r>
        </w:sdtContent>
      </w:sdt>
    </w:p>
    <w:p w:rsidR="00BE7C9E" w:rsidRDefault="00BE7C9E" w:rsidP="005E4F3F">
      <w:pPr>
        <w:pStyle w:val="Ttulo1"/>
        <w:numPr>
          <w:ilvl w:val="1"/>
          <w:numId w:val="30"/>
        </w:numPr>
        <w:ind w:left="567"/>
        <w:rPr>
          <w:rStyle w:val="Ttulo2Car"/>
        </w:rPr>
      </w:pPr>
    </w:p>
    <w:p w:rsidR="00BE7C9E" w:rsidRDefault="00BE7C9E" w:rsidP="005E4F3F">
      <w:pPr>
        <w:pStyle w:val="Ttulo1"/>
        <w:numPr>
          <w:ilvl w:val="1"/>
          <w:numId w:val="30"/>
        </w:numPr>
        <w:ind w:left="567"/>
        <w:rPr>
          <w:rStyle w:val="Ttulo2Car"/>
        </w:rPr>
      </w:pPr>
    </w:p>
    <w:p w:rsidR="00B41A54" w:rsidRDefault="00400764" w:rsidP="005E4F3F">
      <w:pPr>
        <w:pStyle w:val="Ttulo1"/>
        <w:numPr>
          <w:ilvl w:val="1"/>
          <w:numId w:val="30"/>
        </w:numPr>
        <w:ind w:left="567"/>
        <w:rPr>
          <w:rStyle w:val="Ttulo2Car"/>
        </w:rPr>
      </w:pPr>
      <w:r>
        <w:rPr>
          <w:rStyle w:val="Ttulo2Car"/>
        </w:rPr>
        <w:t>WEB SERVICE</w:t>
      </w:r>
      <w:r w:rsidR="00E16379">
        <w:rPr>
          <w:rStyle w:val="Ttulo2Car"/>
        </w:rPr>
        <w:t xml:space="preserve"> CON ANDROID</w:t>
      </w:r>
      <w:bookmarkEnd w:id="26"/>
    </w:p>
    <w:p w:rsidR="00400764" w:rsidRDefault="00400764" w:rsidP="00400764">
      <w:pPr>
        <w:rPr>
          <w:rFonts w:eastAsiaTheme="majorEastAsia"/>
        </w:rPr>
      </w:pPr>
    </w:p>
    <w:p w:rsidR="00400764" w:rsidRPr="00400764" w:rsidRDefault="00400764" w:rsidP="00E16379">
      <w:pPr>
        <w:shd w:val="clear" w:color="auto" w:fill="FFFFFF"/>
        <w:spacing w:after="384" w:line="276" w:lineRule="auto"/>
        <w:ind w:left="135"/>
        <w:jc w:val="both"/>
        <w:textAlignment w:val="baseline"/>
        <w:rPr>
          <w:noProof w:val="0"/>
          <w:lang w:val="es-ES"/>
        </w:rPr>
      </w:pPr>
      <w:r w:rsidRPr="00400764">
        <w:rPr>
          <w:noProof w:val="0"/>
          <w:lang w:val="es-ES"/>
        </w:rPr>
        <w:t xml:space="preserve">Un Web </w:t>
      </w:r>
      <w:proofErr w:type="spellStart"/>
      <w:r w:rsidRPr="00400764">
        <w:rPr>
          <w:noProof w:val="0"/>
          <w:lang w:val="es-ES"/>
        </w:rPr>
        <w:t>Service</w:t>
      </w:r>
      <w:proofErr w:type="spellEnd"/>
      <w:r w:rsidRPr="00400764">
        <w:rPr>
          <w:noProof w:val="0"/>
          <w:lang w:val="es-ES"/>
        </w:rPr>
        <w:t xml:space="preserve"> o Servicio Web es un aplicativo que facilita la interoperabilidad entre varios sistemas independientemente del </w:t>
      </w:r>
      <w:proofErr w:type="spellStart"/>
      <w:r w:rsidRPr="00400764">
        <w:rPr>
          <w:noProof w:val="0"/>
          <w:lang w:val="es-ES"/>
        </w:rPr>
        <w:t>del</w:t>
      </w:r>
      <w:proofErr w:type="spellEnd"/>
      <w:r w:rsidRPr="00400764">
        <w:rPr>
          <w:noProof w:val="0"/>
          <w:lang w:val="es-ES"/>
        </w:rPr>
        <w:t xml:space="preserve"> lenguaje de programación o plataforma en que fueron desarrollados. Este debe tener una interfaz basada en un formato estándar entendible por las maquinas como lo es XML o JSON.</w:t>
      </w:r>
    </w:p>
    <w:p w:rsidR="00400764" w:rsidRPr="00400764" w:rsidRDefault="00400764" w:rsidP="00E16379">
      <w:pPr>
        <w:shd w:val="clear" w:color="auto" w:fill="FFFFFF"/>
        <w:spacing w:line="276" w:lineRule="auto"/>
        <w:ind w:firstLine="135"/>
        <w:jc w:val="both"/>
        <w:textAlignment w:val="baseline"/>
        <w:rPr>
          <w:noProof w:val="0"/>
          <w:lang w:val="es-ES"/>
        </w:rPr>
      </w:pPr>
      <w:r w:rsidRPr="00400764">
        <w:rPr>
          <w:iCs/>
          <w:noProof w:val="0"/>
          <w:bdr w:val="none" w:sz="0" w:space="0" w:color="auto" w:frame="1"/>
          <w:lang w:val="es-ES"/>
        </w:rPr>
        <w:t>Por ejemplo…</w:t>
      </w:r>
    </w:p>
    <w:p w:rsidR="00400764" w:rsidRPr="00400764" w:rsidRDefault="00400764" w:rsidP="00E16379">
      <w:pPr>
        <w:shd w:val="clear" w:color="auto" w:fill="FFFFFF"/>
        <w:spacing w:after="384" w:line="276" w:lineRule="auto"/>
        <w:ind w:left="135"/>
        <w:jc w:val="both"/>
        <w:textAlignment w:val="baseline"/>
        <w:rPr>
          <w:noProof w:val="0"/>
          <w:lang w:val="es-ES"/>
        </w:rPr>
      </w:pPr>
      <w:r w:rsidRPr="00400764">
        <w:rPr>
          <w:noProof w:val="0"/>
          <w:lang w:val="es-ES"/>
        </w:rPr>
        <w:t>Facebook es un aplicativo web construido con una determinada arquitectura y lenguajes de programación basados en el protocolo HTTP. Sin embargo podemos usar esta red social en nuestro dispositivo Android.</w:t>
      </w:r>
    </w:p>
    <w:p w:rsidR="00400764" w:rsidRPr="00400764" w:rsidRDefault="00400764" w:rsidP="00E16379">
      <w:pPr>
        <w:shd w:val="clear" w:color="auto" w:fill="FFFFFF"/>
        <w:spacing w:line="276" w:lineRule="auto"/>
        <w:ind w:firstLine="135"/>
        <w:jc w:val="both"/>
        <w:textAlignment w:val="baseline"/>
        <w:rPr>
          <w:noProof w:val="0"/>
          <w:lang w:val="es-ES"/>
        </w:rPr>
      </w:pPr>
      <w:r w:rsidRPr="00400764">
        <w:rPr>
          <w:iCs/>
          <w:noProof w:val="0"/>
          <w:bdr w:val="none" w:sz="0" w:space="0" w:color="auto" w:frame="1"/>
          <w:lang w:val="es-ES"/>
        </w:rPr>
        <w:t>¿Cómo es posible esto, si la aplicación Android está construida con lenguaje Java?</w:t>
      </w:r>
    </w:p>
    <w:p w:rsidR="00400764" w:rsidRPr="00400764" w:rsidRDefault="00400764" w:rsidP="00E16379">
      <w:pPr>
        <w:shd w:val="clear" w:color="auto" w:fill="FFFFFF"/>
        <w:spacing w:after="384" w:line="276" w:lineRule="auto"/>
        <w:ind w:left="135"/>
        <w:jc w:val="both"/>
        <w:textAlignment w:val="baseline"/>
        <w:rPr>
          <w:noProof w:val="0"/>
          <w:lang w:val="es-ES"/>
        </w:rPr>
      </w:pPr>
      <w:r w:rsidRPr="00400764">
        <w:rPr>
          <w:noProof w:val="0"/>
          <w:lang w:val="es-ES"/>
        </w:rPr>
        <w:lastRenderedPageBreak/>
        <w:t xml:space="preserve">A través de un Web </w:t>
      </w:r>
      <w:proofErr w:type="spellStart"/>
      <w:r w:rsidRPr="00400764">
        <w:rPr>
          <w:noProof w:val="0"/>
          <w:lang w:val="es-ES"/>
        </w:rPr>
        <w:t>Service</w:t>
      </w:r>
      <w:proofErr w:type="spellEnd"/>
      <w:r w:rsidRPr="00400764">
        <w:rPr>
          <w:noProof w:val="0"/>
          <w:lang w:val="es-ES"/>
        </w:rPr>
        <w:t xml:space="preserve"> construido para gestionar todas aquellas operaciones sobre una base de datos alojada en los servidores de Facebook. Quiere decir que ambos aplicativos usan como puente la web para acceder a un solo repositorio de datos.</w:t>
      </w:r>
    </w:p>
    <w:p w:rsidR="00400764" w:rsidRDefault="00400764" w:rsidP="00E16379">
      <w:pPr>
        <w:shd w:val="clear" w:color="auto" w:fill="FFFFFF"/>
        <w:spacing w:after="384" w:line="276" w:lineRule="auto"/>
        <w:ind w:left="135"/>
        <w:jc w:val="both"/>
        <w:textAlignment w:val="baseline"/>
        <w:rPr>
          <w:b/>
          <w:noProof w:val="0"/>
        </w:rPr>
      </w:pPr>
      <w:r w:rsidRPr="00400764">
        <w:rPr>
          <w:noProof w:val="0"/>
          <w:lang w:val="es-ES"/>
        </w:rPr>
        <w:t xml:space="preserve">Como ves, un Web </w:t>
      </w:r>
      <w:proofErr w:type="spellStart"/>
      <w:r w:rsidRPr="00400764">
        <w:rPr>
          <w:noProof w:val="0"/>
          <w:lang w:val="es-ES"/>
        </w:rPr>
        <w:t>Service</w:t>
      </w:r>
      <w:proofErr w:type="spellEnd"/>
      <w:r w:rsidRPr="00400764">
        <w:rPr>
          <w:noProof w:val="0"/>
          <w:lang w:val="es-ES"/>
        </w:rPr>
        <w:t xml:space="preserve"> se crea con funcionalidades que permitan obtener datos actualizados en tiempo real. El hecho de que sea dinámico incorpora el uso de un lenguaje web para la gestión HTTP que en este caso será </w:t>
      </w:r>
      <w:proofErr w:type="spellStart"/>
      <w:r w:rsidRPr="00400764">
        <w:rPr>
          <w:noProof w:val="0"/>
          <w:lang w:val="es-ES"/>
        </w:rPr>
        <w:t>Php</w:t>
      </w:r>
      <w:proofErr w:type="spellEnd"/>
      <w:r w:rsidRPr="00400764">
        <w:rPr>
          <w:noProof w:val="0"/>
          <w:lang w:val="es-ES"/>
        </w:rPr>
        <w:t>.</w:t>
      </w:r>
      <w:sdt>
        <w:sdtPr>
          <w:rPr>
            <w:b/>
            <w:noProof w:val="0"/>
            <w:lang w:val="es-ES"/>
          </w:rPr>
          <w:id w:val="-448318620"/>
          <w:citation/>
        </w:sdtPr>
        <w:sdtContent>
          <w:r w:rsidR="00F1393F" w:rsidRPr="00F1393F">
            <w:rPr>
              <w:b/>
              <w:noProof w:val="0"/>
              <w:lang w:val="es-ES"/>
            </w:rPr>
            <w:fldChar w:fldCharType="begin"/>
          </w:r>
          <w:r w:rsidR="00F1393F" w:rsidRPr="00F1393F">
            <w:rPr>
              <w:b/>
              <w:noProof w:val="0"/>
            </w:rPr>
            <w:instrText xml:space="preserve"> CITATION Rev \l 1033 </w:instrText>
          </w:r>
          <w:r w:rsidR="00F1393F" w:rsidRPr="00F1393F">
            <w:rPr>
              <w:b/>
              <w:noProof w:val="0"/>
              <w:lang w:val="es-ES"/>
            </w:rPr>
            <w:fldChar w:fldCharType="separate"/>
          </w:r>
          <w:r w:rsidR="00F1393F" w:rsidRPr="00F1393F">
            <w:rPr>
              <w:b/>
            </w:rPr>
            <w:t xml:space="preserve"> </w:t>
          </w:r>
          <w:r w:rsidR="00F1393F" w:rsidRPr="00F1393F">
            <w:rPr>
              <w:b/>
              <w:lang w:val="en-US"/>
            </w:rPr>
            <w:t>(Revelo, 2015)</w:t>
          </w:r>
          <w:r w:rsidR="00F1393F" w:rsidRPr="00F1393F">
            <w:rPr>
              <w:b/>
              <w:noProof w:val="0"/>
              <w:lang w:val="es-ES"/>
            </w:rPr>
            <w:fldChar w:fldCharType="end"/>
          </w:r>
        </w:sdtContent>
      </w:sdt>
    </w:p>
    <w:p w:rsidR="00BE7C9E" w:rsidRDefault="00BE7C9E" w:rsidP="00E16379">
      <w:pPr>
        <w:shd w:val="clear" w:color="auto" w:fill="FFFFFF"/>
        <w:spacing w:after="384" w:line="276" w:lineRule="auto"/>
        <w:ind w:left="135"/>
        <w:jc w:val="both"/>
        <w:textAlignment w:val="baseline"/>
        <w:rPr>
          <w:b/>
          <w:noProof w:val="0"/>
        </w:rPr>
      </w:pPr>
    </w:p>
    <w:p w:rsidR="00BE7C9E" w:rsidRPr="00400764" w:rsidRDefault="00BE7C9E" w:rsidP="00E16379">
      <w:pPr>
        <w:shd w:val="clear" w:color="auto" w:fill="FFFFFF"/>
        <w:spacing w:after="384" w:line="276" w:lineRule="auto"/>
        <w:ind w:left="135"/>
        <w:jc w:val="both"/>
        <w:textAlignment w:val="baseline"/>
        <w:rPr>
          <w:noProof w:val="0"/>
          <w:lang w:val="es-ES"/>
        </w:rPr>
      </w:pPr>
    </w:p>
    <w:p w:rsidR="00400764" w:rsidRPr="00400764" w:rsidRDefault="00400764" w:rsidP="00400764">
      <w:pPr>
        <w:ind w:left="135"/>
        <w:rPr>
          <w:rFonts w:eastAsiaTheme="majorEastAsia"/>
          <w:lang w:val="es-ES"/>
        </w:rPr>
      </w:pPr>
    </w:p>
    <w:p w:rsidR="00B41A54" w:rsidRDefault="00B41A54"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153CEA" w:rsidRDefault="00153CEA" w:rsidP="00153CEA"/>
    <w:p w:rsidR="00617044" w:rsidRDefault="00617044" w:rsidP="00153CEA"/>
    <w:p w:rsidR="00617044" w:rsidRDefault="00617044" w:rsidP="00153CEA"/>
    <w:p w:rsidR="00617044" w:rsidRDefault="00617044" w:rsidP="00153CEA"/>
    <w:p w:rsidR="00617044" w:rsidRDefault="00617044" w:rsidP="00153CEA"/>
    <w:p w:rsidR="00617044" w:rsidRPr="00FB526F" w:rsidRDefault="00617044" w:rsidP="00617044">
      <w:pPr>
        <w:pStyle w:val="Ttulo1"/>
        <w:jc w:val="right"/>
        <w:rPr>
          <w:sz w:val="160"/>
          <w:szCs w:val="160"/>
        </w:rPr>
      </w:pPr>
      <w:bookmarkStart w:id="27" w:name="_Toc429995036"/>
      <w:r w:rsidRPr="00FB526F">
        <w:rPr>
          <w:sz w:val="160"/>
          <w:szCs w:val="160"/>
          <w:lang w:eastAsia="es-BO"/>
        </w:rPr>
        <mc:AlternateContent>
          <mc:Choice Requires="wps">
            <w:drawing>
              <wp:anchor distT="4294967292" distB="4294967292" distL="114300" distR="114300" simplePos="0" relativeHeight="251660288" behindDoc="0" locked="0" layoutInCell="1" allowOverlap="1" wp14:anchorId="3FFC6B55" wp14:editId="51AE630F">
                <wp:simplePos x="0" y="0"/>
                <wp:positionH relativeFrom="column">
                  <wp:posOffset>0</wp:posOffset>
                </wp:positionH>
                <wp:positionV relativeFrom="paragraph">
                  <wp:posOffset>1192143</wp:posOffset>
                </wp:positionV>
                <wp:extent cx="6666865" cy="0"/>
                <wp:effectExtent l="0" t="19050" r="19685" b="19050"/>
                <wp:wrapNone/>
                <wp:docPr id="35"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6865" cy="0"/>
                        </a:xfrm>
                        <a:prstGeom prst="line">
                          <a:avLst/>
                        </a:prstGeom>
                        <a:noFill/>
                        <a:ln w="38100" cmpd="dbl">
                          <a:solidFill>
                            <a:schemeClr val="accent5">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F2AAB" id="Conector recto 1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93.85pt" to="524.9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" strokecolor="#2f5496 [2408]" strokeweight="3pt">
                <v:stroke linestyle="thinThin"/>
              </v:line>
            </w:pict>
          </mc:Fallback>
        </mc:AlternateContent>
      </w:r>
      <w:r w:rsidRPr="00FB526F">
        <w:rPr>
          <w:sz w:val="160"/>
          <w:szCs w:val="160"/>
        </w:rPr>
        <w:t>CAPITULO I</w:t>
      </w:r>
      <w:r>
        <w:rPr>
          <w:sz w:val="160"/>
          <w:szCs w:val="160"/>
        </w:rPr>
        <w:t>V</w:t>
      </w:r>
      <w:bookmarkEnd w:id="27"/>
    </w:p>
    <w:p w:rsidR="00617044" w:rsidRDefault="00617044" w:rsidP="00617044">
      <w:pPr>
        <w:jc w:val="right"/>
        <w:rPr>
          <w:rFonts w:asciiTheme="majorHAnsi" w:hAnsiTheme="majorHAnsi" w:cs="Arial"/>
        </w:rPr>
      </w:pPr>
      <w:r>
        <w:rPr>
          <w:sz w:val="40"/>
          <w:szCs w:val="40"/>
        </w:rPr>
        <w:t>CAPTURA DE REQUISITOS</w:t>
      </w:r>
    </w:p>
    <w:p w:rsidR="00617044" w:rsidRDefault="00617044" w:rsidP="00153CEA"/>
    <w:p w:rsidR="00153CEA" w:rsidRDefault="00153CEA" w:rsidP="00153CEA"/>
    <w:p w:rsidR="00153CEA" w:rsidRPr="00153CEA" w:rsidRDefault="00153CEA" w:rsidP="006C0487">
      <w:pPr>
        <w:pStyle w:val="Citadestacada"/>
        <w:ind w:left="0"/>
        <w:rPr>
          <w:sz w:val="52"/>
        </w:rPr>
      </w:pPr>
      <w:r w:rsidRPr="00153CEA">
        <w:rPr>
          <w:sz w:val="52"/>
        </w:rPr>
        <w:lastRenderedPageBreak/>
        <w:t>CAPTURA DE REQUISITOS</w:t>
      </w:r>
    </w:p>
    <w:p w:rsidR="00153CEA" w:rsidRDefault="00153CEA" w:rsidP="00153CEA"/>
    <w:p w:rsidR="006C0487" w:rsidRPr="006C0487" w:rsidRDefault="00153CEA" w:rsidP="006C0487">
      <w:pPr>
        <w:pStyle w:val="Ttulo1"/>
        <w:numPr>
          <w:ilvl w:val="0"/>
          <w:numId w:val="28"/>
        </w:numPr>
        <w:rPr>
          <w:sz w:val="26"/>
          <w:szCs w:val="26"/>
        </w:rPr>
      </w:pPr>
      <w:bookmarkStart w:id="28" w:name="_Toc429995037"/>
      <w:r>
        <w:t>IDENTIFICACION DE ACTORES Y CASOS DE USO</w:t>
      </w:r>
      <w:bookmarkEnd w:id="28"/>
      <w:r w:rsidR="006C0487">
        <w:t xml:space="preserve"> </w:t>
      </w:r>
    </w:p>
    <w:p w:rsidR="006C0487" w:rsidRPr="006C0487" w:rsidRDefault="006C0487" w:rsidP="006C0487">
      <w:pPr>
        <w:pStyle w:val="Ttulo1"/>
        <w:numPr>
          <w:ilvl w:val="1"/>
          <w:numId w:val="28"/>
        </w:numPr>
        <w:rPr>
          <w:rStyle w:val="Ttulo2Car"/>
        </w:rPr>
      </w:pPr>
      <w:r w:rsidRPr="006C0487">
        <w:rPr>
          <w:rStyle w:val="Ttulo2Car"/>
        </w:rPr>
        <w:t>ACTORES</w:t>
      </w:r>
    </w:p>
    <w:p w:rsidR="00153CEA" w:rsidRDefault="00153CEA" w:rsidP="00153CEA">
      <w:bookmarkStart w:id="29" w:name="_GoBack"/>
      <w:bookmarkEnd w:id="29"/>
    </w:p>
    <w:p w:rsidR="00153CEA" w:rsidRDefault="00153CEA" w:rsidP="00153CEA">
      <w:pPr>
        <w:ind w:left="708"/>
      </w:pPr>
      <w:r>
        <w:rPr>
          <w:b/>
        </w:rPr>
        <w:t>Administrador.-</w:t>
      </w:r>
      <w:r>
        <w:t>Es la persona encarga en un principio en toda la institucion con la autoridad suficiente para gestionar los datos en la institucion ya que para lo descrito anteriormente se requerira de su contraseña para realizar algunas acciones.</w:t>
      </w:r>
    </w:p>
    <w:p w:rsidR="00153CEA" w:rsidRDefault="00153CEA" w:rsidP="00153CEA">
      <w:pPr>
        <w:ind w:left="360"/>
      </w:pPr>
    </w:p>
    <w:p w:rsidR="00153CEA" w:rsidRDefault="00153CEA" w:rsidP="00153CEA">
      <w:pPr>
        <w:ind w:left="708"/>
      </w:pPr>
      <w:r>
        <w:rPr>
          <w:b/>
        </w:rPr>
        <w:t>Usuario.-</w:t>
      </w:r>
      <w:r>
        <w:t>Son las personas encargadas de gestionar los datos y la informacion que se necesitan y ser requieran en la institucion.</w:t>
      </w:r>
    </w:p>
    <w:p w:rsidR="00153CEA" w:rsidRDefault="00153CEA" w:rsidP="00153CEA"/>
    <w:p w:rsidR="00153CEA" w:rsidRDefault="00153CEA" w:rsidP="00153CEA">
      <w:pPr>
        <w:ind w:left="708"/>
      </w:pPr>
      <w:r w:rsidRPr="00087F00">
        <w:rPr>
          <w:b/>
        </w:rPr>
        <w:t>Agente.-</w:t>
      </w:r>
      <w:r>
        <w:rPr>
          <w:b/>
        </w:rPr>
        <w:t xml:space="preserve"> </w:t>
      </w:r>
      <w:r>
        <w:t>Son las personas encargadas de atender todos los casos realizados por las denuncias asi de esa manera ellos tambien son los que pertenecen a los distintos grupos especiales, que luego se les asignan los operativos.</w:t>
      </w:r>
    </w:p>
    <w:p w:rsidR="00153CEA" w:rsidRDefault="00153CEA" w:rsidP="00153CEA">
      <w:pPr>
        <w:ind w:left="360"/>
      </w:pPr>
    </w:p>
    <w:p w:rsidR="00153CEA" w:rsidRDefault="00153CEA" w:rsidP="00153CEA">
      <w:pPr>
        <w:ind w:left="708"/>
      </w:pPr>
      <w:r>
        <w:rPr>
          <w:b/>
        </w:rPr>
        <w:t>Oficial.-</w:t>
      </w:r>
      <w:r>
        <w:t>Es la persona encargada de dara la validez necesaria para que la persona que solicita su certificado de antecedentes lo pueda tener, solo ellos tienen la autoridad y el visto bueno para que se proceda a otorgar dicho certificado.</w:t>
      </w:r>
    </w:p>
    <w:p w:rsidR="00153CEA" w:rsidRDefault="00153CEA" w:rsidP="00153CEA">
      <w:pPr>
        <w:ind w:left="360"/>
      </w:pPr>
    </w:p>
    <w:p w:rsidR="00153CEA" w:rsidRDefault="00153CEA" w:rsidP="00153CEA">
      <w:pPr>
        <w:ind w:left="708"/>
      </w:pPr>
      <w:r>
        <w:rPr>
          <w:b/>
        </w:rPr>
        <w:t>Servidor.-</w:t>
      </w:r>
      <w:r>
        <w:t>Sera el encargado de asignar a los agentes y oficiales para sus respectivas tareas dependiedo si estan disponibles y otro tipo de aspecto a considerar.</w:t>
      </w:r>
    </w:p>
    <w:p w:rsidR="00153CEA" w:rsidRDefault="00153CEA" w:rsidP="00153CEA">
      <w:pPr>
        <w:ind w:left="360"/>
      </w:pPr>
    </w:p>
    <w:p w:rsidR="00153CEA" w:rsidRDefault="00153CEA" w:rsidP="00153CEA">
      <w:pPr>
        <w:ind w:left="708"/>
      </w:pPr>
    </w:p>
    <w:p w:rsidR="00153CEA" w:rsidRPr="00EF2178" w:rsidRDefault="00153CEA" w:rsidP="00153CEA"/>
    <w:p w:rsidR="00153CEA" w:rsidRDefault="00153CEA" w:rsidP="00153CEA">
      <w:pPr>
        <w:pStyle w:val="Ttulo2"/>
        <w:numPr>
          <w:ilvl w:val="2"/>
          <w:numId w:val="22"/>
        </w:numPr>
      </w:pPr>
      <w:bookmarkStart w:id="30" w:name="_Toc429995039"/>
      <w:r>
        <w:t>CASOS DE USO(NUMERARLOS)</w:t>
      </w:r>
      <w:bookmarkEnd w:id="30"/>
    </w:p>
    <w:p w:rsidR="00153CEA" w:rsidRDefault="00153CEA" w:rsidP="00153CEA"/>
    <w:p w:rsidR="00153CEA" w:rsidRDefault="00153CEA" w:rsidP="00153CEA">
      <w:pPr>
        <w:ind w:left="708"/>
      </w:pPr>
      <w:r>
        <w:t>Los siguientes casos de uso identificados son los que se deben desarrollar en el transcurso del desarrollo del software los cuales detallaremos a continuacion.</w:t>
      </w:r>
    </w:p>
    <w:p w:rsidR="00153CEA" w:rsidRDefault="00153CEA" w:rsidP="00153CEA">
      <w:pPr>
        <w:ind w:left="360"/>
      </w:pPr>
      <w:r>
        <w:tab/>
      </w:r>
      <w:r>
        <w:tab/>
      </w:r>
      <w:r>
        <w:tab/>
      </w:r>
    </w:p>
    <w:p w:rsidR="00153CEA" w:rsidRDefault="00153CEA" w:rsidP="00153CEA">
      <w:pPr>
        <w:ind w:left="360"/>
      </w:pPr>
      <w:r>
        <w:tab/>
      </w:r>
      <w:r>
        <w:tab/>
      </w:r>
      <w:r>
        <w:tab/>
        <w:t>CU1.-Gestionar Usuario</w:t>
      </w:r>
    </w:p>
    <w:p w:rsidR="00153CEA" w:rsidRDefault="00153CEA" w:rsidP="00153CEA">
      <w:pPr>
        <w:ind w:left="360"/>
      </w:pPr>
    </w:p>
    <w:p w:rsidR="00153CEA" w:rsidRDefault="00153CEA" w:rsidP="00153CEA">
      <w:pPr>
        <w:ind w:left="360"/>
      </w:pPr>
      <w:r>
        <w:tab/>
      </w:r>
      <w:r>
        <w:tab/>
      </w:r>
      <w:r>
        <w:tab/>
        <w:t>CU2.-Gestionar Grupo</w:t>
      </w:r>
    </w:p>
    <w:p w:rsidR="00153CEA" w:rsidRDefault="00153CEA" w:rsidP="00153CEA">
      <w:pPr>
        <w:ind w:left="360"/>
      </w:pPr>
    </w:p>
    <w:p w:rsidR="00153CEA" w:rsidRDefault="00153CEA" w:rsidP="00153CEA">
      <w:r>
        <w:tab/>
      </w:r>
      <w:r>
        <w:tab/>
      </w:r>
      <w:r>
        <w:tab/>
        <w:t>CU3.-Gestionar Solicitud</w:t>
      </w:r>
    </w:p>
    <w:p w:rsidR="00153CEA" w:rsidRDefault="00153CEA" w:rsidP="00153CEA"/>
    <w:p w:rsidR="00153CEA" w:rsidRDefault="00153CEA" w:rsidP="00153CEA">
      <w:r>
        <w:tab/>
      </w:r>
      <w:r>
        <w:tab/>
      </w:r>
      <w:r>
        <w:tab/>
        <w:t>CU4.-Asignar Oficial</w:t>
      </w:r>
    </w:p>
    <w:p w:rsidR="00153CEA" w:rsidRDefault="00153CEA" w:rsidP="00153CEA"/>
    <w:p w:rsidR="00153CEA" w:rsidRDefault="00153CEA" w:rsidP="00153CEA">
      <w:r>
        <w:tab/>
      </w:r>
      <w:r>
        <w:tab/>
      </w:r>
      <w:r>
        <w:tab/>
        <w:t>CU5.-Gestionar Certificado</w:t>
      </w:r>
    </w:p>
    <w:p w:rsidR="00153CEA" w:rsidRDefault="00153CEA" w:rsidP="00153CEA"/>
    <w:p w:rsidR="00153CEA" w:rsidRDefault="00153CEA" w:rsidP="00153CEA">
      <w:r>
        <w:tab/>
      </w:r>
      <w:r>
        <w:tab/>
      </w:r>
      <w:r>
        <w:tab/>
        <w:t>CU6.-Gestionar Denuncia</w:t>
      </w:r>
    </w:p>
    <w:p w:rsidR="00153CEA" w:rsidRDefault="00153CEA" w:rsidP="00153CEA"/>
    <w:p w:rsidR="00153CEA" w:rsidRDefault="00153CEA" w:rsidP="00153CEA">
      <w:r>
        <w:tab/>
      </w:r>
      <w:r>
        <w:tab/>
      </w:r>
      <w:r>
        <w:tab/>
        <w:t>CU7.-Gestionar Denunciante</w:t>
      </w:r>
    </w:p>
    <w:p w:rsidR="00153CEA" w:rsidRDefault="00153CEA" w:rsidP="00153CEA"/>
    <w:p w:rsidR="00153CEA" w:rsidRDefault="00153CEA" w:rsidP="00153CEA">
      <w:r>
        <w:tab/>
      </w:r>
      <w:r>
        <w:tab/>
      </w:r>
      <w:r>
        <w:tab/>
        <w:t>CU8.-Gestionar Oficina</w:t>
      </w:r>
    </w:p>
    <w:p w:rsidR="00153CEA" w:rsidRDefault="00153CEA" w:rsidP="00153CEA"/>
    <w:p w:rsidR="00153CEA" w:rsidRDefault="00153CEA" w:rsidP="00153CEA">
      <w:r>
        <w:tab/>
      </w:r>
      <w:r>
        <w:tab/>
      </w:r>
      <w:r>
        <w:tab/>
        <w:t>CU9.-Asignar Agente</w:t>
      </w:r>
    </w:p>
    <w:p w:rsidR="00153CEA" w:rsidRDefault="00153CEA" w:rsidP="00153CEA"/>
    <w:p w:rsidR="00153CEA" w:rsidRDefault="00153CEA" w:rsidP="00153CEA">
      <w:r>
        <w:tab/>
      </w:r>
      <w:r>
        <w:tab/>
      </w:r>
      <w:r>
        <w:tab/>
        <w:t>CU10.-Gestionar Delincuente</w:t>
      </w:r>
    </w:p>
    <w:p w:rsidR="00153CEA" w:rsidRDefault="00153CEA" w:rsidP="00153CEA"/>
    <w:p w:rsidR="00153CEA" w:rsidRDefault="00153CEA" w:rsidP="00153CEA">
      <w:r>
        <w:tab/>
      </w:r>
      <w:r>
        <w:tab/>
      </w:r>
      <w:r>
        <w:tab/>
        <w:t>CU11.-Gestionar Operativos</w:t>
      </w:r>
    </w:p>
    <w:p w:rsidR="00153CEA" w:rsidRDefault="00153CEA" w:rsidP="00153CEA"/>
    <w:p w:rsidR="00153CEA" w:rsidRDefault="00153CEA" w:rsidP="00153CEA">
      <w:r>
        <w:tab/>
      </w:r>
      <w:r>
        <w:tab/>
      </w:r>
      <w:r>
        <w:tab/>
        <w:t>CU12.-Gestionar Grupos Especiales</w:t>
      </w:r>
    </w:p>
    <w:p w:rsidR="00153CEA" w:rsidRDefault="00153CEA" w:rsidP="00153CEA"/>
    <w:p w:rsidR="00153CEA" w:rsidRDefault="00153CEA" w:rsidP="00153CEA">
      <w:r>
        <w:tab/>
      </w:r>
      <w:r>
        <w:tab/>
      </w:r>
      <w:r>
        <w:tab/>
        <w:t>CU13.-Gestionar Motorizado</w:t>
      </w:r>
    </w:p>
    <w:p w:rsidR="00153CEA" w:rsidRDefault="00153CEA" w:rsidP="00153CEA"/>
    <w:p w:rsidR="00153CEA" w:rsidRDefault="00153CEA" w:rsidP="00153CEA">
      <w:r>
        <w:tab/>
      </w:r>
      <w:r>
        <w:tab/>
      </w:r>
      <w:r>
        <w:tab/>
        <w:t>CU14.-Administracion de Salida y Entrada de Grupo</w:t>
      </w:r>
    </w:p>
    <w:p w:rsidR="00153CEA" w:rsidRDefault="00153CEA" w:rsidP="00153CEA"/>
    <w:p w:rsidR="00153CEA" w:rsidRDefault="00153CEA" w:rsidP="00153CEA">
      <w:r>
        <w:tab/>
      </w:r>
      <w:r>
        <w:tab/>
      </w:r>
      <w:r>
        <w:tab/>
        <w:t>CU15.-Generar Reportes</w:t>
      </w: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Pr="00EF2178" w:rsidRDefault="00153CEA" w:rsidP="00153CEA"/>
    <w:p w:rsidR="00153CEA" w:rsidRDefault="00153CEA" w:rsidP="00153CEA">
      <w:pPr>
        <w:pStyle w:val="Ttulo2"/>
        <w:numPr>
          <w:ilvl w:val="1"/>
          <w:numId w:val="22"/>
        </w:numPr>
      </w:pPr>
      <w:bookmarkStart w:id="31" w:name="_Toc429995040"/>
      <w:r>
        <w:t>PRIORIZACION DE CASOS DE USO(TABLA)</w:t>
      </w:r>
      <w:bookmarkEnd w:id="31"/>
    </w:p>
    <w:p w:rsidR="00153CEA" w:rsidRDefault="00153CEA" w:rsidP="00153CEA"/>
    <w:tbl>
      <w:tblPr>
        <w:tblW w:w="0" w:type="auto"/>
        <w:tblInd w:w="153" w:type="dxa"/>
        <w:tblLayout w:type="fixed"/>
        <w:tblCellMar>
          <w:left w:w="0" w:type="dxa"/>
          <w:right w:w="0" w:type="dxa"/>
        </w:tblCellMar>
        <w:tblLook w:val="0000" w:firstRow="0" w:lastRow="0" w:firstColumn="0" w:lastColumn="0" w:noHBand="0" w:noVBand="0"/>
      </w:tblPr>
      <w:tblGrid>
        <w:gridCol w:w="696"/>
        <w:gridCol w:w="6457"/>
        <w:gridCol w:w="1604"/>
      </w:tblGrid>
      <w:tr w:rsidR="00153CEA" w:rsidRPr="006661C7" w:rsidTr="00BD5B67">
        <w:trPr>
          <w:trHeight w:hRule="exact" w:val="791"/>
        </w:trPr>
        <w:tc>
          <w:tcPr>
            <w:tcW w:w="696" w:type="dxa"/>
            <w:tcBorders>
              <w:top w:val="single" w:sz="8" w:space="0" w:color="4AACC5"/>
              <w:left w:val="single" w:sz="8" w:space="0" w:color="4AACC5"/>
              <w:bottom w:val="single" w:sz="2" w:space="0" w:color="D2EAF0"/>
              <w:right w:val="single" w:sz="8" w:space="0" w:color="4AACC5"/>
            </w:tcBorders>
            <w:shd w:val="clear" w:color="auto" w:fill="2E74B5" w:themeFill="accent1" w:themeFillShade="BF"/>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97"/>
            </w:pPr>
            <w:r w:rsidRPr="006661C7">
              <w:rPr>
                <w:b/>
                <w:bCs/>
              </w:rPr>
              <w:t>N</w:t>
            </w:r>
            <w:r w:rsidRPr="006661C7">
              <w:rPr>
                <w:b/>
                <w:bCs/>
                <w:spacing w:val="-1"/>
              </w:rPr>
              <w:t>r</w:t>
            </w:r>
            <w:r w:rsidRPr="006661C7">
              <w:rPr>
                <w:b/>
                <w:bCs/>
              </w:rPr>
              <w:t>o.</w:t>
            </w:r>
          </w:p>
        </w:tc>
        <w:tc>
          <w:tcPr>
            <w:tcW w:w="6457" w:type="dxa"/>
            <w:tcBorders>
              <w:top w:val="single" w:sz="8" w:space="0" w:color="4AACC5"/>
              <w:left w:val="single" w:sz="8" w:space="0" w:color="4AACC5"/>
              <w:bottom w:val="single" w:sz="2" w:space="0" w:color="D2EAF0"/>
              <w:right w:val="single" w:sz="8" w:space="0" w:color="4AACC5"/>
            </w:tcBorders>
            <w:shd w:val="clear" w:color="auto" w:fill="2E74B5" w:themeFill="accent1" w:themeFillShade="BF"/>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97"/>
            </w:pPr>
            <w:r w:rsidRPr="006661C7">
              <w:rPr>
                <w:b/>
                <w:bCs/>
              </w:rPr>
              <w:t>C</w:t>
            </w:r>
            <w:r w:rsidRPr="006661C7">
              <w:rPr>
                <w:b/>
                <w:bCs/>
                <w:spacing w:val="-1"/>
              </w:rPr>
              <w:t>A</w:t>
            </w:r>
            <w:r w:rsidRPr="006661C7">
              <w:rPr>
                <w:b/>
                <w:bCs/>
                <w:spacing w:val="1"/>
              </w:rPr>
              <w:t>S</w:t>
            </w:r>
            <w:r w:rsidRPr="006661C7">
              <w:rPr>
                <w:b/>
                <w:bCs/>
              </w:rPr>
              <w:t>O DE USO</w:t>
            </w:r>
          </w:p>
        </w:tc>
        <w:tc>
          <w:tcPr>
            <w:tcW w:w="1604" w:type="dxa"/>
            <w:tcBorders>
              <w:top w:val="single" w:sz="8" w:space="0" w:color="4AACC5"/>
              <w:left w:val="single" w:sz="8" w:space="0" w:color="4AACC5"/>
              <w:bottom w:val="single" w:sz="2" w:space="0" w:color="D2EAF0"/>
              <w:right w:val="single" w:sz="8" w:space="0" w:color="4AACC5"/>
            </w:tcBorders>
            <w:shd w:val="clear" w:color="auto" w:fill="2E74B5" w:themeFill="accent1" w:themeFillShade="BF"/>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97"/>
            </w:pPr>
            <w:r w:rsidRPr="006661C7">
              <w:rPr>
                <w:b/>
                <w:bCs/>
                <w:spacing w:val="-3"/>
              </w:rPr>
              <w:t>P</w:t>
            </w:r>
            <w:r w:rsidRPr="006661C7">
              <w:rPr>
                <w:b/>
                <w:bCs/>
              </w:rPr>
              <w:t>RIORI</w:t>
            </w:r>
            <w:r w:rsidRPr="006661C7">
              <w:rPr>
                <w:b/>
                <w:bCs/>
                <w:spacing w:val="2"/>
              </w:rPr>
              <w:t>D</w:t>
            </w:r>
            <w:r w:rsidRPr="006661C7">
              <w:rPr>
                <w:b/>
                <w:bCs/>
              </w:rPr>
              <w:t>AD</w:t>
            </w:r>
          </w:p>
        </w:tc>
      </w:tr>
      <w:tr w:rsidR="00153CEA" w:rsidRPr="006661C7" w:rsidTr="00BD5B67">
        <w:trPr>
          <w:trHeight w:hRule="exact" w:val="791"/>
        </w:trPr>
        <w:tc>
          <w:tcPr>
            <w:tcW w:w="696" w:type="dxa"/>
            <w:tcBorders>
              <w:top w:val="single" w:sz="2" w:space="0" w:color="D2EAF0"/>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20" w:line="24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1.</w:t>
            </w:r>
          </w:p>
        </w:tc>
        <w:tc>
          <w:tcPr>
            <w:tcW w:w="6457" w:type="dxa"/>
            <w:tcBorders>
              <w:top w:val="single" w:sz="2" w:space="0" w:color="D2EAF0"/>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40" w:lineRule="exact"/>
            </w:pPr>
          </w:p>
          <w:p w:rsidR="00153CEA" w:rsidRPr="006661C7" w:rsidRDefault="00153CEA" w:rsidP="00BD5B67">
            <w:pPr>
              <w:widowControl w:val="0"/>
              <w:autoSpaceDE w:val="0"/>
              <w:autoSpaceDN w:val="0"/>
              <w:adjustRightInd w:val="0"/>
              <w:ind w:left="210"/>
            </w:pPr>
            <w:r>
              <w:t>Gestionar Usuarios</w:t>
            </w:r>
          </w:p>
        </w:tc>
        <w:tc>
          <w:tcPr>
            <w:tcW w:w="1604" w:type="dxa"/>
            <w:tcBorders>
              <w:top w:val="single" w:sz="2" w:space="0" w:color="D2EAF0"/>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4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6"/>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2.</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t>Gestionar Grupos</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7"/>
        </w:trPr>
        <w:tc>
          <w:tcPr>
            <w:tcW w:w="696"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20"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3.</w:t>
            </w:r>
          </w:p>
        </w:tc>
        <w:tc>
          <w:tcPr>
            <w:tcW w:w="6457"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20" w:lineRule="exact"/>
            </w:pPr>
          </w:p>
          <w:p w:rsidR="00153CEA" w:rsidRPr="006661C7" w:rsidRDefault="00153CEA" w:rsidP="00BD5B67">
            <w:pPr>
              <w:widowControl w:val="0"/>
              <w:autoSpaceDE w:val="0"/>
              <w:autoSpaceDN w:val="0"/>
              <w:adjustRightInd w:val="0"/>
              <w:ind w:left="210"/>
            </w:pPr>
            <w:r>
              <w:t>Gestionar Solicitud</w:t>
            </w:r>
          </w:p>
        </w:tc>
        <w:tc>
          <w:tcPr>
            <w:tcW w:w="1604"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20" w:lineRule="exact"/>
            </w:pPr>
          </w:p>
          <w:p w:rsidR="00153CEA" w:rsidRPr="006661C7" w:rsidRDefault="00153CEA" w:rsidP="00BD5B67">
            <w:pPr>
              <w:widowControl w:val="0"/>
              <w:autoSpaceDE w:val="0"/>
              <w:autoSpaceDN w:val="0"/>
              <w:adjustRightInd w:val="0"/>
              <w:ind w:left="97"/>
              <w:jc w:val="center"/>
            </w:pPr>
            <w:r>
              <w:t>Alta</w:t>
            </w:r>
          </w:p>
        </w:tc>
      </w:tr>
      <w:tr w:rsidR="00153CEA" w:rsidRPr="006661C7" w:rsidTr="00BD5B67">
        <w:trPr>
          <w:trHeight w:hRule="exact" w:val="779"/>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4.</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ind w:left="210"/>
            </w:pPr>
            <w:r>
              <w:t>Asignar Oficial</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7"/>
        </w:trPr>
        <w:tc>
          <w:tcPr>
            <w:tcW w:w="696"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20"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5.</w:t>
            </w:r>
          </w:p>
        </w:tc>
        <w:tc>
          <w:tcPr>
            <w:tcW w:w="6457"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20" w:lineRule="exact"/>
            </w:pPr>
          </w:p>
          <w:p w:rsidR="00153CEA" w:rsidRPr="006661C7" w:rsidRDefault="00153CEA" w:rsidP="00BD5B67">
            <w:pPr>
              <w:widowControl w:val="0"/>
              <w:autoSpaceDE w:val="0"/>
              <w:autoSpaceDN w:val="0"/>
              <w:adjustRightInd w:val="0"/>
              <w:ind w:left="210"/>
            </w:pPr>
            <w:r>
              <w:t>Gestionar Certificado</w:t>
            </w:r>
          </w:p>
        </w:tc>
        <w:tc>
          <w:tcPr>
            <w:tcW w:w="1604"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5"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6.</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pPr>
            <w:r>
              <w:t xml:space="preserve">   Gestionar Denuncia</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7.</w:t>
            </w:r>
          </w:p>
        </w:tc>
        <w:tc>
          <w:tcPr>
            <w:tcW w:w="6457"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t>Gestionar Denunciante</w:t>
            </w:r>
          </w:p>
        </w:tc>
        <w:tc>
          <w:tcPr>
            <w:tcW w:w="1604"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8.</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t>Asignar Agente</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9" w:line="220" w:lineRule="exact"/>
            </w:pPr>
          </w:p>
          <w:p w:rsidR="00153CEA" w:rsidRPr="006661C7" w:rsidRDefault="00153CEA" w:rsidP="00BD5B67">
            <w:pPr>
              <w:widowControl w:val="0"/>
              <w:autoSpaceDE w:val="0"/>
              <w:autoSpaceDN w:val="0"/>
              <w:adjustRightInd w:val="0"/>
              <w:ind w:left="21"/>
            </w:pPr>
            <w:r w:rsidRPr="006661C7">
              <w:rPr>
                <w:b/>
                <w:bCs/>
              </w:rPr>
              <w:t>C</w:t>
            </w:r>
            <w:r w:rsidRPr="006661C7">
              <w:rPr>
                <w:b/>
                <w:bCs/>
                <w:spacing w:val="-1"/>
              </w:rPr>
              <w:t>U</w:t>
            </w:r>
            <w:r w:rsidRPr="006661C7">
              <w:rPr>
                <w:b/>
                <w:bCs/>
              </w:rPr>
              <w:t>9.</w:t>
            </w:r>
          </w:p>
        </w:tc>
        <w:tc>
          <w:tcPr>
            <w:tcW w:w="6457"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4" w:line="220" w:lineRule="exact"/>
            </w:pPr>
          </w:p>
          <w:p w:rsidR="00153CEA" w:rsidRPr="006661C7" w:rsidRDefault="00153CEA" w:rsidP="00BD5B67">
            <w:pPr>
              <w:widowControl w:val="0"/>
              <w:autoSpaceDE w:val="0"/>
              <w:autoSpaceDN w:val="0"/>
              <w:adjustRightInd w:val="0"/>
            </w:pPr>
            <w:r>
              <w:t xml:space="preserve">    Gestionar Delincuente.</w:t>
            </w:r>
          </w:p>
        </w:tc>
        <w:tc>
          <w:tcPr>
            <w:tcW w:w="1604"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4" w:line="220" w:lineRule="exact"/>
            </w:pPr>
          </w:p>
          <w:p w:rsidR="00153CEA" w:rsidRPr="006661C7" w:rsidRDefault="00153CEA" w:rsidP="00BD5B67">
            <w:pPr>
              <w:widowControl w:val="0"/>
              <w:autoSpaceDE w:val="0"/>
              <w:autoSpaceDN w:val="0"/>
              <w:adjustRightInd w:val="0"/>
              <w:ind w:left="97"/>
              <w:jc w:val="center"/>
            </w:pPr>
            <w:r w:rsidRPr="006661C7">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right="-47"/>
            </w:pPr>
            <w:r w:rsidRPr="006661C7">
              <w:rPr>
                <w:b/>
                <w:bCs/>
              </w:rPr>
              <w:t>C</w:t>
            </w:r>
            <w:r w:rsidRPr="006661C7">
              <w:rPr>
                <w:b/>
                <w:bCs/>
                <w:spacing w:val="-1"/>
              </w:rPr>
              <w:t>U</w:t>
            </w:r>
            <w:r w:rsidRPr="006661C7">
              <w:rPr>
                <w:b/>
                <w:bCs/>
              </w:rPr>
              <w:t>10.</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rsidRPr="006661C7">
              <w:t>G</w:t>
            </w:r>
            <w:r w:rsidRPr="006661C7">
              <w:rPr>
                <w:spacing w:val="-1"/>
              </w:rPr>
              <w:t>e</w:t>
            </w:r>
            <w:r w:rsidRPr="006661C7">
              <w:t>st</w:t>
            </w:r>
            <w:r w:rsidRPr="006661C7">
              <w:rPr>
                <w:spacing w:val="1"/>
              </w:rPr>
              <w:t>i</w:t>
            </w:r>
            <w:r w:rsidRPr="006661C7">
              <w:t>on</w:t>
            </w:r>
            <w:r w:rsidRPr="006661C7">
              <w:rPr>
                <w:spacing w:val="-1"/>
              </w:rPr>
              <w:t>a</w:t>
            </w:r>
            <w:r>
              <w:t>r Operativo</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t>Alta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right="-47"/>
            </w:pPr>
            <w:r w:rsidRPr="006661C7">
              <w:rPr>
                <w:b/>
                <w:bCs/>
              </w:rPr>
              <w:t>C</w:t>
            </w:r>
            <w:r w:rsidRPr="006661C7">
              <w:rPr>
                <w:b/>
                <w:bCs/>
                <w:spacing w:val="-1"/>
              </w:rPr>
              <w:t>U</w:t>
            </w:r>
            <w:r w:rsidRPr="006661C7">
              <w:rPr>
                <w:b/>
                <w:bCs/>
              </w:rPr>
              <w:t>11.</w:t>
            </w:r>
          </w:p>
        </w:tc>
        <w:tc>
          <w:tcPr>
            <w:tcW w:w="6457"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rsidRPr="006661C7">
              <w:t>G</w:t>
            </w:r>
            <w:r w:rsidRPr="006661C7">
              <w:rPr>
                <w:spacing w:val="-1"/>
              </w:rPr>
              <w:t>e</w:t>
            </w:r>
            <w:r w:rsidRPr="006661C7">
              <w:t>st</w:t>
            </w:r>
            <w:r w:rsidRPr="006661C7">
              <w:rPr>
                <w:spacing w:val="1"/>
              </w:rPr>
              <w:t>i</w:t>
            </w:r>
            <w:r w:rsidRPr="006661C7">
              <w:t>on</w:t>
            </w:r>
            <w:r w:rsidRPr="006661C7">
              <w:rPr>
                <w:spacing w:val="-1"/>
              </w:rPr>
              <w:t>a</w:t>
            </w:r>
            <w:r w:rsidRPr="006661C7">
              <w:t xml:space="preserve">r </w:t>
            </w:r>
            <w:r>
              <w:t>Tipo Denuncia</w:t>
            </w:r>
          </w:p>
        </w:tc>
        <w:tc>
          <w:tcPr>
            <w:tcW w:w="1604" w:type="dxa"/>
            <w:tcBorders>
              <w:top w:val="single" w:sz="8" w:space="0" w:color="4AACC5"/>
              <w:left w:val="single" w:sz="8" w:space="0" w:color="4AACC5"/>
              <w:bottom w:val="single" w:sz="8" w:space="0" w:color="4AACC5"/>
              <w:right w:val="single" w:sz="8" w:space="0" w:color="4AACC5"/>
            </w:tcBorders>
            <w:shd w:val="clear" w:color="auto" w:fill="auto"/>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rsidRPr="006661C7">
              <w:t>Media</w:t>
            </w:r>
          </w:p>
        </w:tc>
      </w:tr>
      <w:tr w:rsidR="00153CEA" w:rsidRPr="006661C7" w:rsidTr="00BD5B67">
        <w:trPr>
          <w:trHeight w:hRule="exact" w:val="778"/>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right="-47"/>
            </w:pPr>
            <w:r w:rsidRPr="006661C7">
              <w:rPr>
                <w:b/>
                <w:bCs/>
              </w:rPr>
              <w:t>C</w:t>
            </w:r>
            <w:r w:rsidRPr="006661C7">
              <w:rPr>
                <w:b/>
                <w:bCs/>
                <w:spacing w:val="-1"/>
              </w:rPr>
              <w:t>U</w:t>
            </w:r>
            <w:r w:rsidRPr="006661C7">
              <w:rPr>
                <w:b/>
                <w:bCs/>
              </w:rPr>
              <w:t>12.</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t>Gestionar Prontuario</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t>Alta</w:t>
            </w:r>
          </w:p>
        </w:tc>
      </w:tr>
      <w:tr w:rsidR="00153CEA" w:rsidRPr="006661C7" w:rsidTr="00BD5B67">
        <w:trPr>
          <w:trHeight w:hRule="exact" w:val="775"/>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8" w:line="220" w:lineRule="exact"/>
            </w:pPr>
          </w:p>
          <w:p w:rsidR="00153CEA" w:rsidRPr="006661C7" w:rsidRDefault="00153CEA" w:rsidP="00BD5B67">
            <w:pPr>
              <w:widowControl w:val="0"/>
              <w:autoSpaceDE w:val="0"/>
              <w:autoSpaceDN w:val="0"/>
              <w:adjustRightInd w:val="0"/>
              <w:ind w:left="21" w:right="-47"/>
            </w:pPr>
            <w:r w:rsidRPr="006661C7">
              <w:rPr>
                <w:b/>
                <w:bCs/>
              </w:rPr>
              <w:t>C</w:t>
            </w:r>
            <w:r w:rsidRPr="006661C7">
              <w:rPr>
                <w:b/>
                <w:bCs/>
                <w:spacing w:val="-1"/>
              </w:rPr>
              <w:t>U</w:t>
            </w:r>
            <w:r w:rsidRPr="006661C7">
              <w:rPr>
                <w:b/>
                <w:bCs/>
              </w:rPr>
              <w:t>13.</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210"/>
            </w:pPr>
            <w:r>
              <w:rPr>
                <w:spacing w:val="-3"/>
              </w:rPr>
              <w:t>Gestionar Motorizado</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3" w:line="220" w:lineRule="exact"/>
            </w:pPr>
          </w:p>
          <w:p w:rsidR="00153CEA" w:rsidRPr="006661C7" w:rsidRDefault="00153CEA" w:rsidP="00BD5B67">
            <w:pPr>
              <w:widowControl w:val="0"/>
              <w:autoSpaceDE w:val="0"/>
              <w:autoSpaceDN w:val="0"/>
              <w:adjustRightInd w:val="0"/>
              <w:ind w:left="97"/>
              <w:jc w:val="center"/>
            </w:pPr>
            <w:r>
              <w:t>Media</w:t>
            </w:r>
          </w:p>
        </w:tc>
      </w:tr>
      <w:tr w:rsidR="00153CEA" w:rsidRPr="006661C7" w:rsidTr="00BD5B67">
        <w:trPr>
          <w:trHeight w:hRule="exact" w:val="781"/>
        </w:trPr>
        <w:tc>
          <w:tcPr>
            <w:tcW w:w="696"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 w:line="240" w:lineRule="exact"/>
            </w:pPr>
          </w:p>
          <w:p w:rsidR="00153CEA" w:rsidRPr="006661C7" w:rsidRDefault="00153CEA" w:rsidP="00BD5B67">
            <w:pPr>
              <w:widowControl w:val="0"/>
              <w:autoSpaceDE w:val="0"/>
              <w:autoSpaceDN w:val="0"/>
              <w:adjustRightInd w:val="0"/>
              <w:ind w:left="21" w:right="-47"/>
            </w:pPr>
            <w:r w:rsidRPr="006661C7">
              <w:rPr>
                <w:b/>
                <w:bCs/>
              </w:rPr>
              <w:t>C</w:t>
            </w:r>
            <w:r w:rsidRPr="006661C7">
              <w:rPr>
                <w:b/>
                <w:bCs/>
                <w:spacing w:val="-1"/>
              </w:rPr>
              <w:t>U</w:t>
            </w:r>
            <w:r w:rsidRPr="006661C7">
              <w:rPr>
                <w:b/>
                <w:bCs/>
              </w:rPr>
              <w:t>14.</w:t>
            </w:r>
          </w:p>
        </w:tc>
        <w:tc>
          <w:tcPr>
            <w:tcW w:w="6457"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ind w:left="210"/>
            </w:pPr>
            <w:r>
              <w:t>Adminstracion de Entrada y Salida de Operativos.</w:t>
            </w:r>
          </w:p>
        </w:tc>
        <w:tc>
          <w:tcPr>
            <w:tcW w:w="1604" w:type="dxa"/>
            <w:tcBorders>
              <w:top w:val="single" w:sz="8" w:space="0" w:color="4AACC5"/>
              <w:left w:val="single" w:sz="8" w:space="0" w:color="4AACC5"/>
              <w:bottom w:val="single" w:sz="8" w:space="0" w:color="4AACC5"/>
              <w:right w:val="single" w:sz="8" w:space="0" w:color="4AACC5"/>
            </w:tcBorders>
          </w:tcPr>
          <w:p w:rsidR="00153CEA" w:rsidRPr="006661C7" w:rsidRDefault="00153CEA" w:rsidP="00BD5B67">
            <w:pPr>
              <w:widowControl w:val="0"/>
              <w:autoSpaceDE w:val="0"/>
              <w:autoSpaceDN w:val="0"/>
              <w:adjustRightInd w:val="0"/>
              <w:spacing w:before="16" w:line="220" w:lineRule="exact"/>
            </w:pPr>
          </w:p>
          <w:p w:rsidR="00153CEA" w:rsidRPr="006661C7" w:rsidRDefault="00153CEA" w:rsidP="00BD5B67">
            <w:pPr>
              <w:widowControl w:val="0"/>
              <w:autoSpaceDE w:val="0"/>
              <w:autoSpaceDN w:val="0"/>
              <w:adjustRightInd w:val="0"/>
              <w:ind w:left="97"/>
              <w:jc w:val="center"/>
            </w:pPr>
            <w:r>
              <w:t>Media</w:t>
            </w:r>
          </w:p>
        </w:tc>
      </w:tr>
      <w:tr w:rsidR="00153CEA" w:rsidRPr="006661C7" w:rsidTr="00BD5B67">
        <w:trPr>
          <w:trHeight w:hRule="exact" w:val="781"/>
        </w:trPr>
        <w:tc>
          <w:tcPr>
            <w:tcW w:w="696" w:type="dxa"/>
            <w:tcBorders>
              <w:top w:val="single" w:sz="8" w:space="0" w:color="4AACC5"/>
              <w:left w:val="single" w:sz="8" w:space="0" w:color="4AACC5"/>
              <w:bottom w:val="single" w:sz="8" w:space="0" w:color="4AACC5"/>
              <w:right w:val="single" w:sz="8" w:space="0" w:color="4AACC5"/>
            </w:tcBorders>
          </w:tcPr>
          <w:p w:rsidR="00153CEA" w:rsidRDefault="00153CEA" w:rsidP="00BD5B67">
            <w:pPr>
              <w:widowControl w:val="0"/>
              <w:autoSpaceDE w:val="0"/>
              <w:autoSpaceDN w:val="0"/>
              <w:adjustRightInd w:val="0"/>
              <w:spacing w:before="1" w:line="240" w:lineRule="exact"/>
            </w:pPr>
          </w:p>
          <w:p w:rsidR="00153CEA" w:rsidRPr="004951DD" w:rsidRDefault="00153CEA" w:rsidP="00BD5B67">
            <w:pPr>
              <w:rPr>
                <w:b/>
              </w:rPr>
            </w:pPr>
            <w:r w:rsidRPr="004951DD">
              <w:rPr>
                <w:b/>
              </w:rPr>
              <w:t>CU15.</w:t>
            </w:r>
          </w:p>
        </w:tc>
        <w:tc>
          <w:tcPr>
            <w:tcW w:w="6457" w:type="dxa"/>
            <w:tcBorders>
              <w:top w:val="single" w:sz="8" w:space="0" w:color="4AACC5"/>
              <w:left w:val="single" w:sz="8" w:space="0" w:color="4AACC5"/>
              <w:bottom w:val="single" w:sz="8" w:space="0" w:color="4AACC5"/>
              <w:right w:val="single" w:sz="8" w:space="0" w:color="4AACC5"/>
            </w:tcBorders>
          </w:tcPr>
          <w:p w:rsidR="00153CEA" w:rsidRDefault="00153CEA" w:rsidP="00BD5B67">
            <w:pPr>
              <w:widowControl w:val="0"/>
              <w:autoSpaceDE w:val="0"/>
              <w:autoSpaceDN w:val="0"/>
              <w:adjustRightInd w:val="0"/>
              <w:spacing w:before="16" w:line="220" w:lineRule="exact"/>
            </w:pPr>
          </w:p>
          <w:p w:rsidR="00153CEA" w:rsidRPr="004951DD" w:rsidRDefault="00153CEA" w:rsidP="00BD5B67">
            <w:r>
              <w:t xml:space="preserve">  Generar Reportes</w:t>
            </w:r>
          </w:p>
        </w:tc>
        <w:tc>
          <w:tcPr>
            <w:tcW w:w="1604" w:type="dxa"/>
            <w:tcBorders>
              <w:top w:val="single" w:sz="8" w:space="0" w:color="4AACC5"/>
              <w:left w:val="single" w:sz="8" w:space="0" w:color="4AACC5"/>
              <w:bottom w:val="single" w:sz="8" w:space="0" w:color="4AACC5"/>
              <w:right w:val="single" w:sz="8" w:space="0" w:color="4AACC5"/>
            </w:tcBorders>
          </w:tcPr>
          <w:p w:rsidR="00153CEA" w:rsidRDefault="00153CEA" w:rsidP="00BD5B67">
            <w:pPr>
              <w:widowControl w:val="0"/>
              <w:autoSpaceDE w:val="0"/>
              <w:autoSpaceDN w:val="0"/>
              <w:adjustRightInd w:val="0"/>
              <w:spacing w:before="16" w:line="220" w:lineRule="exact"/>
            </w:pPr>
          </w:p>
          <w:p w:rsidR="00153CEA" w:rsidRPr="004951DD" w:rsidRDefault="00153CEA" w:rsidP="00BD5B67">
            <w:pPr>
              <w:jc w:val="center"/>
            </w:pPr>
            <w:r>
              <w:t>Baja</w:t>
            </w:r>
          </w:p>
        </w:tc>
      </w:tr>
    </w:tbl>
    <w:p w:rsidR="00153CEA" w:rsidRDefault="00153CEA" w:rsidP="00153CEA">
      <w:pPr>
        <w:ind w:left="360"/>
      </w:pPr>
    </w:p>
    <w:p w:rsidR="00153CEA" w:rsidRPr="00B60B28" w:rsidRDefault="00153CEA" w:rsidP="00153CEA"/>
    <w:p w:rsidR="00153CEA" w:rsidRDefault="00153CEA" w:rsidP="00153CEA">
      <w:pPr>
        <w:pStyle w:val="Ttulo2"/>
        <w:numPr>
          <w:ilvl w:val="1"/>
          <w:numId w:val="22"/>
        </w:numPr>
      </w:pPr>
      <w:bookmarkStart w:id="32" w:name="_Toc429995041"/>
      <w:r>
        <w:t>DETALLE DE CASOS DE USO</w:t>
      </w:r>
      <w:bookmarkEnd w:id="32"/>
    </w:p>
    <w:p w:rsidR="00153CEA" w:rsidRDefault="00153CEA" w:rsidP="00153CEA">
      <w:pPr>
        <w:pStyle w:val="Ttulo2"/>
        <w:numPr>
          <w:ilvl w:val="2"/>
          <w:numId w:val="22"/>
        </w:numPr>
      </w:pPr>
      <w:bookmarkStart w:id="33" w:name="_Toc429995042"/>
      <w:r>
        <w:t>GESTIONAR USUARIO</w:t>
      </w:r>
      <w:bookmarkEnd w:id="33"/>
    </w:p>
    <w:p w:rsidR="00153CEA" w:rsidRDefault="00153CEA" w:rsidP="00153CEA"/>
    <w:p w:rsidR="00153CEA" w:rsidRDefault="00153CEA" w:rsidP="00153CEA">
      <w:r w:rsidRPr="00CC0C9F">
        <w:rPr>
          <w:rFonts w:asciiTheme="majorHAnsi" w:hAnsiTheme="majorHAnsi" w:cs="Arial"/>
          <w:b/>
          <w:sz w:val="28"/>
          <w:szCs w:val="28"/>
          <w:lang w:eastAsia="es-BO"/>
        </w:rPr>
        <w:drawing>
          <wp:anchor distT="0" distB="0" distL="114300" distR="114300" simplePos="0" relativeHeight="251641856" behindDoc="0" locked="0" layoutInCell="1" allowOverlap="1" wp14:anchorId="7BA1D40A" wp14:editId="0A50900D">
            <wp:simplePos x="0" y="0"/>
            <wp:positionH relativeFrom="column">
              <wp:posOffset>1424353</wp:posOffset>
            </wp:positionH>
            <wp:positionV relativeFrom="paragraph">
              <wp:posOffset>219222</wp:posOffset>
            </wp:positionV>
            <wp:extent cx="2827020" cy="1225550"/>
            <wp:effectExtent l="1905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7020" cy="1225550"/>
                    </a:xfrm>
                    <a:prstGeom prst="rect">
                      <a:avLst/>
                    </a:prstGeom>
                    <a:noFill/>
                    <a:ln>
                      <a:noFill/>
                    </a:ln>
                  </pic:spPr>
                </pic:pic>
              </a:graphicData>
            </a:graphic>
          </wp:anchor>
        </w:drawing>
      </w:r>
    </w:p>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p w:rsidR="00153CEA" w:rsidRDefault="00153CEA" w:rsidP="00153CEA"/>
    <w:tbl>
      <w:tblPr>
        <w:tblStyle w:val="Tablaconcuadrcula"/>
        <w:tblpPr w:leftFromText="141" w:rightFromText="141" w:vertAnchor="text" w:horzAnchor="margin" w:tblpXSpec="center" w:tblpY="113"/>
        <w:tblW w:w="0" w:type="auto"/>
        <w:tblLook w:val="04A0" w:firstRow="1" w:lastRow="0" w:firstColumn="1" w:lastColumn="0" w:noHBand="0" w:noVBand="1"/>
      </w:tblPr>
      <w:tblGrid>
        <w:gridCol w:w="2547"/>
        <w:gridCol w:w="7417"/>
      </w:tblGrid>
      <w:tr w:rsidR="00153CEA" w:rsidRPr="001C6FBC" w:rsidTr="00BD5B67">
        <w:tc>
          <w:tcPr>
            <w:tcW w:w="2547" w:type="dxa"/>
            <w:shd w:val="clear" w:color="auto" w:fill="2E74B5" w:themeFill="accent1" w:themeFillShade="BF"/>
          </w:tcPr>
          <w:p w:rsidR="00153CEA" w:rsidRPr="00961A33" w:rsidRDefault="00153CEA" w:rsidP="00BD5B67">
            <w:pPr>
              <w:pStyle w:val="Sinespaciado"/>
              <w:rPr>
                <w:b/>
              </w:rPr>
            </w:pPr>
            <w:r w:rsidRPr="00961A33">
              <w:rPr>
                <w:b/>
              </w:rPr>
              <w:t>Caso de Uso</w:t>
            </w:r>
          </w:p>
        </w:tc>
        <w:tc>
          <w:tcPr>
            <w:tcW w:w="7417" w:type="dxa"/>
            <w:shd w:val="clear" w:color="auto" w:fill="2E74B5" w:themeFill="accent1" w:themeFillShade="BF"/>
          </w:tcPr>
          <w:p w:rsidR="00153CEA" w:rsidRPr="007047B5" w:rsidRDefault="00153CEA" w:rsidP="00BD5B67">
            <w:pPr>
              <w:pStyle w:val="Sinespaciado"/>
              <w:rPr>
                <w:b/>
              </w:rPr>
            </w:pPr>
            <w:r>
              <w:rPr>
                <w:rStyle w:val="Textoennegrita"/>
              </w:rPr>
              <w:t>Gestionar Usuario</w:t>
            </w:r>
          </w:p>
        </w:tc>
      </w:tr>
      <w:tr w:rsidR="00153CEA" w:rsidRPr="001C6FBC" w:rsidTr="00BD5B67">
        <w:tc>
          <w:tcPr>
            <w:tcW w:w="2547" w:type="dxa"/>
            <w:shd w:val="clear" w:color="auto" w:fill="auto"/>
          </w:tcPr>
          <w:p w:rsidR="00153CEA" w:rsidRPr="00961A33" w:rsidRDefault="00153CEA" w:rsidP="00BD5B67">
            <w:pPr>
              <w:pStyle w:val="Sinespaciado"/>
              <w:rPr>
                <w:b/>
              </w:rPr>
            </w:pPr>
            <w:r>
              <w:rPr>
                <w:b/>
              </w:rPr>
              <w:t>ID</w:t>
            </w:r>
          </w:p>
        </w:tc>
        <w:tc>
          <w:tcPr>
            <w:tcW w:w="7417" w:type="dxa"/>
            <w:shd w:val="clear" w:color="auto" w:fill="auto"/>
          </w:tcPr>
          <w:p w:rsidR="00153CEA" w:rsidRPr="00DB48E9" w:rsidRDefault="00153CEA" w:rsidP="00BD5B67">
            <w:pPr>
              <w:pStyle w:val="Sinespaciado"/>
              <w:rPr>
                <w:rStyle w:val="Textoennegrita"/>
                <w:b w:val="0"/>
              </w:rPr>
            </w:pPr>
            <w:r>
              <w:rPr>
                <w:rStyle w:val="Textoennegrita"/>
              </w:rPr>
              <w:t>CU1</w:t>
            </w:r>
          </w:p>
        </w:tc>
      </w:tr>
      <w:tr w:rsidR="00153CEA" w:rsidRPr="00D9731D" w:rsidTr="00BD5B67">
        <w:tc>
          <w:tcPr>
            <w:tcW w:w="2547" w:type="dxa"/>
          </w:tcPr>
          <w:p w:rsidR="00153CEA" w:rsidRPr="00961A33" w:rsidRDefault="00153CEA" w:rsidP="00BD5B67">
            <w:pPr>
              <w:pStyle w:val="Sinespaciado"/>
              <w:rPr>
                <w:b/>
              </w:rPr>
            </w:pPr>
            <w:r w:rsidRPr="00961A33">
              <w:rPr>
                <w:b/>
              </w:rPr>
              <w:t>Descripcion</w:t>
            </w:r>
          </w:p>
        </w:tc>
        <w:tc>
          <w:tcPr>
            <w:tcW w:w="7417" w:type="dxa"/>
          </w:tcPr>
          <w:p w:rsidR="00153CEA" w:rsidRPr="007047B5" w:rsidRDefault="00153CEA" w:rsidP="00BD5B67">
            <w:pPr>
              <w:pStyle w:val="Sinespaciado"/>
            </w:pPr>
            <w:r>
              <w:t>Gestionar a los usuarios que haran uso del sistema y de la institucion</w:t>
            </w:r>
          </w:p>
        </w:tc>
      </w:tr>
      <w:tr w:rsidR="00153CEA" w:rsidRPr="001C6FBC" w:rsidTr="00BD5B67">
        <w:tc>
          <w:tcPr>
            <w:tcW w:w="2547" w:type="dxa"/>
          </w:tcPr>
          <w:p w:rsidR="00153CEA" w:rsidRPr="00961A33" w:rsidRDefault="00153CEA" w:rsidP="00BD5B67">
            <w:pPr>
              <w:pStyle w:val="Sinespaciado"/>
              <w:rPr>
                <w:b/>
              </w:rPr>
            </w:pPr>
            <w:r w:rsidRPr="00961A33">
              <w:rPr>
                <w:b/>
              </w:rPr>
              <w:t xml:space="preserve">Actores primarios </w:t>
            </w:r>
          </w:p>
        </w:tc>
        <w:tc>
          <w:tcPr>
            <w:tcW w:w="7417" w:type="dxa"/>
          </w:tcPr>
          <w:p w:rsidR="00153CEA" w:rsidRPr="007047B5" w:rsidRDefault="00153CEA" w:rsidP="00BD5B67">
            <w:pPr>
              <w:pStyle w:val="Sinespaciado"/>
            </w:pPr>
            <w:r>
              <w:t>Usuario sera el que solicite y proporcione los datos nesesarios para el regitro .</w:t>
            </w:r>
          </w:p>
        </w:tc>
      </w:tr>
      <w:tr w:rsidR="00153CEA" w:rsidRPr="001C6FBC" w:rsidTr="00BD5B67">
        <w:tc>
          <w:tcPr>
            <w:tcW w:w="2547" w:type="dxa"/>
          </w:tcPr>
          <w:p w:rsidR="00153CEA" w:rsidRPr="00961A33" w:rsidRDefault="00153CEA" w:rsidP="00BD5B67">
            <w:pPr>
              <w:pStyle w:val="Sinespaciado"/>
              <w:rPr>
                <w:b/>
              </w:rPr>
            </w:pPr>
            <w:r w:rsidRPr="00961A33">
              <w:rPr>
                <w:b/>
              </w:rPr>
              <w:t xml:space="preserve">Actores secundarios </w:t>
            </w:r>
          </w:p>
        </w:tc>
        <w:tc>
          <w:tcPr>
            <w:tcW w:w="7417" w:type="dxa"/>
          </w:tcPr>
          <w:p w:rsidR="00153CEA" w:rsidRDefault="00153CEA" w:rsidP="00BD5B67">
            <w:pPr>
              <w:pStyle w:val="Sinespaciado"/>
            </w:pPr>
            <w:r>
              <w:t>Adiministrador se encargara de introducir los datos proporcionados por el usuario a la aplicación web</w:t>
            </w:r>
          </w:p>
        </w:tc>
      </w:tr>
      <w:tr w:rsidR="00153CEA" w:rsidRPr="001C6FBC" w:rsidTr="00BD5B67">
        <w:tc>
          <w:tcPr>
            <w:tcW w:w="2547" w:type="dxa"/>
          </w:tcPr>
          <w:p w:rsidR="00153CEA" w:rsidRPr="00961A33" w:rsidRDefault="00153CEA" w:rsidP="00BD5B67">
            <w:pPr>
              <w:pStyle w:val="Sinespaciado"/>
              <w:rPr>
                <w:b/>
              </w:rPr>
            </w:pPr>
            <w:r w:rsidRPr="00961A33">
              <w:rPr>
                <w:b/>
              </w:rPr>
              <w:t>Precondición</w:t>
            </w:r>
          </w:p>
        </w:tc>
        <w:tc>
          <w:tcPr>
            <w:tcW w:w="7417" w:type="dxa"/>
          </w:tcPr>
          <w:p w:rsidR="00153CEA" w:rsidRPr="007047B5" w:rsidRDefault="00153CEA" w:rsidP="00BD5B67">
            <w:pPr>
              <w:pStyle w:val="Sinespaciado"/>
            </w:pPr>
            <w:r>
              <w:t>El administrador debera estar previamente registrado en el sistema y tener la respectiva autorizacion para registrar a un nuevo usuario.</w:t>
            </w:r>
          </w:p>
        </w:tc>
      </w:tr>
      <w:tr w:rsidR="00153CEA" w:rsidRPr="003175A3" w:rsidTr="00BD5B67">
        <w:trPr>
          <w:trHeight w:val="151"/>
        </w:trPr>
        <w:tc>
          <w:tcPr>
            <w:tcW w:w="2547" w:type="dxa"/>
          </w:tcPr>
          <w:p w:rsidR="00153CEA" w:rsidRPr="00961A33" w:rsidRDefault="00153CEA" w:rsidP="00BD5B67">
            <w:pPr>
              <w:pStyle w:val="Sinespaciado"/>
              <w:rPr>
                <w:b/>
              </w:rPr>
            </w:pPr>
            <w:r w:rsidRPr="00961A33">
              <w:rPr>
                <w:b/>
              </w:rPr>
              <w:t>Flujo Principal</w:t>
            </w:r>
          </w:p>
        </w:tc>
        <w:tc>
          <w:tcPr>
            <w:tcW w:w="7417" w:type="dxa"/>
            <w:vMerge w:val="restart"/>
          </w:tcPr>
          <w:p w:rsidR="00153CEA" w:rsidRDefault="00153CEA" w:rsidP="00BD5B67">
            <w:pPr>
              <w:pStyle w:val="Sinespaciado"/>
              <w:rPr>
                <w:sz w:val="22"/>
              </w:rPr>
            </w:pPr>
            <w:r w:rsidRPr="00D965EA">
              <w:rPr>
                <w:b/>
                <w:sz w:val="22"/>
              </w:rPr>
              <w:t>1.</w:t>
            </w:r>
            <w:r>
              <w:rPr>
                <w:b/>
                <w:sz w:val="22"/>
              </w:rPr>
              <w:t>Registro.-</w:t>
            </w:r>
            <w:r w:rsidRPr="00D965EA">
              <w:rPr>
                <w:sz w:val="22"/>
              </w:rPr>
              <w:t>El</w:t>
            </w:r>
            <w:r>
              <w:rPr>
                <w:sz w:val="22"/>
              </w:rPr>
              <w:t xml:space="preserve"> caso de uso inicia cuando el usuario solicita su registro.</w:t>
            </w:r>
          </w:p>
          <w:p w:rsidR="00153CEA" w:rsidRDefault="00153CEA" w:rsidP="00153CEA">
            <w:pPr>
              <w:pStyle w:val="Sinespaciado"/>
              <w:numPr>
                <w:ilvl w:val="0"/>
                <w:numId w:val="23"/>
              </w:numPr>
              <w:rPr>
                <w:sz w:val="22"/>
              </w:rPr>
            </w:pPr>
            <w:r>
              <w:rPr>
                <w:sz w:val="22"/>
              </w:rPr>
              <w:t>El administrador se dirige selecciona la pestaña Usuarios</w:t>
            </w:r>
            <w:r w:rsidRPr="00D965EA">
              <w:rPr>
                <w:sz w:val="22"/>
              </w:rPr>
              <w:t>.</w:t>
            </w:r>
          </w:p>
          <w:p w:rsidR="00153CEA" w:rsidRPr="0037177D" w:rsidRDefault="00153CEA" w:rsidP="00153CEA">
            <w:pPr>
              <w:pStyle w:val="Sinespaciado"/>
              <w:numPr>
                <w:ilvl w:val="0"/>
                <w:numId w:val="23"/>
              </w:numPr>
              <w:rPr>
                <w:sz w:val="22"/>
              </w:rPr>
            </w:pPr>
            <w:r w:rsidRPr="0037177D">
              <w:rPr>
                <w:sz w:val="22"/>
              </w:rPr>
              <w:t>El sistema le solicitara que ingrese los siguientes datos</w:t>
            </w:r>
          </w:p>
          <w:p w:rsidR="00153CEA" w:rsidRDefault="00153CEA" w:rsidP="00153CEA">
            <w:pPr>
              <w:pStyle w:val="Sinespaciado"/>
              <w:numPr>
                <w:ilvl w:val="0"/>
                <w:numId w:val="21"/>
              </w:numPr>
              <w:rPr>
                <w:sz w:val="22"/>
              </w:rPr>
            </w:pPr>
            <w:r>
              <w:rPr>
                <w:sz w:val="22"/>
              </w:rPr>
              <w:t>Nombres</w:t>
            </w:r>
          </w:p>
          <w:p w:rsidR="00153CEA" w:rsidRDefault="00153CEA" w:rsidP="00153CEA">
            <w:pPr>
              <w:pStyle w:val="Sinespaciado"/>
              <w:numPr>
                <w:ilvl w:val="0"/>
                <w:numId w:val="21"/>
              </w:numPr>
              <w:rPr>
                <w:sz w:val="22"/>
              </w:rPr>
            </w:pPr>
            <w:r>
              <w:rPr>
                <w:sz w:val="22"/>
              </w:rPr>
              <w:t>Apelllido P.</w:t>
            </w:r>
          </w:p>
          <w:p w:rsidR="00153CEA" w:rsidRDefault="00153CEA" w:rsidP="00153CEA">
            <w:pPr>
              <w:pStyle w:val="Sinespaciado"/>
              <w:numPr>
                <w:ilvl w:val="0"/>
                <w:numId w:val="21"/>
              </w:numPr>
              <w:rPr>
                <w:sz w:val="22"/>
              </w:rPr>
            </w:pPr>
            <w:r>
              <w:rPr>
                <w:sz w:val="22"/>
              </w:rPr>
              <w:t>Apellido M.</w:t>
            </w:r>
          </w:p>
          <w:p w:rsidR="00153CEA" w:rsidRDefault="00153CEA" w:rsidP="00153CEA">
            <w:pPr>
              <w:pStyle w:val="Sinespaciado"/>
              <w:numPr>
                <w:ilvl w:val="0"/>
                <w:numId w:val="21"/>
              </w:numPr>
              <w:rPr>
                <w:sz w:val="22"/>
              </w:rPr>
            </w:pPr>
            <w:r>
              <w:rPr>
                <w:sz w:val="22"/>
              </w:rPr>
              <w:t>Direccion</w:t>
            </w:r>
          </w:p>
          <w:p w:rsidR="00153CEA" w:rsidRDefault="00153CEA" w:rsidP="00153CEA">
            <w:pPr>
              <w:pStyle w:val="Sinespaciado"/>
              <w:numPr>
                <w:ilvl w:val="0"/>
                <w:numId w:val="21"/>
              </w:numPr>
              <w:rPr>
                <w:sz w:val="22"/>
              </w:rPr>
            </w:pPr>
            <w:r>
              <w:rPr>
                <w:sz w:val="22"/>
              </w:rPr>
              <w:t>Telefono</w:t>
            </w:r>
          </w:p>
          <w:p w:rsidR="00153CEA" w:rsidRPr="008F5D32" w:rsidRDefault="00153CEA" w:rsidP="00153CEA">
            <w:pPr>
              <w:pStyle w:val="Sinespaciado"/>
              <w:numPr>
                <w:ilvl w:val="0"/>
                <w:numId w:val="21"/>
              </w:numPr>
              <w:rPr>
                <w:sz w:val="22"/>
              </w:rPr>
            </w:pPr>
            <w:r>
              <w:rPr>
                <w:sz w:val="22"/>
              </w:rPr>
              <w:t>CI</w:t>
            </w:r>
          </w:p>
          <w:p w:rsidR="00153CEA" w:rsidRDefault="00153CEA" w:rsidP="00153CEA">
            <w:pPr>
              <w:pStyle w:val="Sinespaciado"/>
              <w:numPr>
                <w:ilvl w:val="0"/>
                <w:numId w:val="21"/>
              </w:numPr>
              <w:rPr>
                <w:sz w:val="22"/>
              </w:rPr>
            </w:pPr>
            <w:r>
              <w:rPr>
                <w:sz w:val="22"/>
              </w:rPr>
              <w:t>Correo</w:t>
            </w:r>
          </w:p>
          <w:p w:rsidR="00153CEA" w:rsidRDefault="00153CEA" w:rsidP="00153CEA">
            <w:pPr>
              <w:pStyle w:val="Sinespaciado"/>
              <w:numPr>
                <w:ilvl w:val="0"/>
                <w:numId w:val="21"/>
              </w:numPr>
              <w:rPr>
                <w:sz w:val="22"/>
              </w:rPr>
            </w:pPr>
            <w:r>
              <w:rPr>
                <w:sz w:val="22"/>
              </w:rPr>
              <w:t>Tipo de Usuario</w:t>
            </w:r>
          </w:p>
          <w:p w:rsidR="00153CEA" w:rsidRDefault="00153CEA" w:rsidP="00153CEA">
            <w:pPr>
              <w:pStyle w:val="Sinespaciado"/>
              <w:numPr>
                <w:ilvl w:val="0"/>
                <w:numId w:val="21"/>
              </w:numPr>
              <w:rPr>
                <w:sz w:val="22"/>
              </w:rPr>
            </w:pPr>
            <w:r>
              <w:rPr>
                <w:sz w:val="22"/>
              </w:rPr>
              <w:t>Loggin</w:t>
            </w:r>
          </w:p>
          <w:p w:rsidR="00153CEA" w:rsidRDefault="00153CEA" w:rsidP="00153CEA">
            <w:pPr>
              <w:pStyle w:val="Sinespaciado"/>
              <w:numPr>
                <w:ilvl w:val="0"/>
                <w:numId w:val="21"/>
              </w:numPr>
              <w:rPr>
                <w:sz w:val="22"/>
              </w:rPr>
            </w:pPr>
            <w:r>
              <w:rPr>
                <w:sz w:val="22"/>
              </w:rPr>
              <w:t>Contraseña</w:t>
            </w:r>
          </w:p>
          <w:p w:rsidR="00153CEA" w:rsidRDefault="00153CEA" w:rsidP="00153CEA">
            <w:pPr>
              <w:pStyle w:val="Sinespaciado"/>
              <w:numPr>
                <w:ilvl w:val="0"/>
                <w:numId w:val="23"/>
              </w:numPr>
              <w:rPr>
                <w:sz w:val="22"/>
              </w:rPr>
            </w:pPr>
            <w:r>
              <w:rPr>
                <w:sz w:val="22"/>
              </w:rPr>
              <w:t>El sistema procedera a verificar y validar los datos ingresados por el administrador.</w:t>
            </w:r>
          </w:p>
          <w:p w:rsidR="00153CEA" w:rsidRPr="001672A1" w:rsidRDefault="00153CEA" w:rsidP="00153CEA">
            <w:pPr>
              <w:pStyle w:val="Sinespaciado"/>
              <w:numPr>
                <w:ilvl w:val="0"/>
                <w:numId w:val="23"/>
              </w:numPr>
              <w:rPr>
                <w:sz w:val="22"/>
              </w:rPr>
            </w:pPr>
            <w:r>
              <w:rPr>
                <w:sz w:val="22"/>
              </w:rPr>
              <w:t>El sistema despliega un mensaje con la confirmacion del registro del usuario.</w:t>
            </w:r>
          </w:p>
          <w:p w:rsidR="00153CEA" w:rsidRDefault="00153CEA" w:rsidP="00153CEA">
            <w:pPr>
              <w:pStyle w:val="Sinespaciado"/>
              <w:numPr>
                <w:ilvl w:val="0"/>
                <w:numId w:val="23"/>
              </w:numPr>
              <w:rPr>
                <w:sz w:val="22"/>
              </w:rPr>
            </w:pPr>
            <w:r>
              <w:rPr>
                <w:sz w:val="22"/>
              </w:rPr>
              <w:t>A partir de ese momento el  usuario ya forma parte del sistema y ya puede hacer uso del sistema y hacer sus labores.</w:t>
            </w:r>
          </w:p>
          <w:p w:rsidR="00153CEA" w:rsidRPr="00DD5BD1" w:rsidRDefault="00153CEA" w:rsidP="00BD5B67">
            <w:pPr>
              <w:pStyle w:val="Sinespaciado"/>
              <w:rPr>
                <w:sz w:val="22"/>
              </w:rPr>
            </w:pPr>
          </w:p>
          <w:p w:rsidR="00153CEA" w:rsidRDefault="00153CEA" w:rsidP="00BD5B67">
            <w:pPr>
              <w:pStyle w:val="Sinespaciado"/>
              <w:rPr>
                <w:sz w:val="22"/>
              </w:rPr>
            </w:pPr>
            <w:r w:rsidRPr="00D965EA">
              <w:rPr>
                <w:b/>
                <w:sz w:val="22"/>
              </w:rPr>
              <w:t>2.</w:t>
            </w:r>
            <w:r>
              <w:rPr>
                <w:b/>
                <w:sz w:val="22"/>
              </w:rPr>
              <w:t>Modificar.-</w:t>
            </w:r>
            <w:r>
              <w:rPr>
                <w:sz w:val="22"/>
              </w:rPr>
              <w:t>La modificacion de los datos de un usuario puede ser hecha por el administrador cuando:</w:t>
            </w:r>
          </w:p>
          <w:p w:rsidR="00153CEA" w:rsidRDefault="00153CEA" w:rsidP="00153CEA">
            <w:pPr>
              <w:pStyle w:val="Sinespaciado"/>
              <w:numPr>
                <w:ilvl w:val="0"/>
                <w:numId w:val="24"/>
              </w:numPr>
              <w:rPr>
                <w:sz w:val="22"/>
              </w:rPr>
            </w:pPr>
            <w:r>
              <w:rPr>
                <w:sz w:val="22"/>
              </w:rPr>
              <w:t>Se tenga la autorizacion de la institucion</w:t>
            </w:r>
          </w:p>
          <w:p w:rsidR="00153CEA" w:rsidRDefault="00153CEA" w:rsidP="00153CEA">
            <w:pPr>
              <w:pStyle w:val="Sinespaciado"/>
              <w:numPr>
                <w:ilvl w:val="0"/>
                <w:numId w:val="24"/>
              </w:numPr>
              <w:rPr>
                <w:sz w:val="22"/>
              </w:rPr>
            </w:pPr>
            <w:r>
              <w:rPr>
                <w:sz w:val="22"/>
              </w:rPr>
              <w:t>El administrador se dirigira a la pestaña usuarios y selecciona la opcion modificar que provee el sistema</w:t>
            </w:r>
          </w:p>
          <w:p w:rsidR="00153CEA" w:rsidRDefault="00153CEA" w:rsidP="00153CEA">
            <w:pPr>
              <w:pStyle w:val="Sinespaciado"/>
              <w:numPr>
                <w:ilvl w:val="0"/>
                <w:numId w:val="24"/>
              </w:numPr>
              <w:rPr>
                <w:sz w:val="22"/>
              </w:rPr>
            </w:pPr>
            <w:r>
              <w:rPr>
                <w:sz w:val="22"/>
              </w:rPr>
              <w:t>Se le mostrara una ventana emergente en la cual se le mostraran los datos actuales del usuario.</w:t>
            </w:r>
          </w:p>
          <w:p w:rsidR="00153CEA" w:rsidRDefault="00153CEA" w:rsidP="00153CEA">
            <w:pPr>
              <w:pStyle w:val="Sinespaciado"/>
              <w:numPr>
                <w:ilvl w:val="0"/>
                <w:numId w:val="24"/>
              </w:numPr>
              <w:rPr>
                <w:sz w:val="22"/>
              </w:rPr>
            </w:pPr>
            <w:r>
              <w:rPr>
                <w:sz w:val="22"/>
              </w:rPr>
              <w:t>El usuario solicitara que datos son los que quiere modificar</w:t>
            </w:r>
          </w:p>
          <w:p w:rsidR="00153CEA" w:rsidRDefault="00153CEA" w:rsidP="00153CEA">
            <w:pPr>
              <w:pStyle w:val="Sinespaciado"/>
              <w:numPr>
                <w:ilvl w:val="0"/>
                <w:numId w:val="24"/>
              </w:numPr>
              <w:rPr>
                <w:sz w:val="22"/>
              </w:rPr>
            </w:pPr>
            <w:r>
              <w:rPr>
                <w:sz w:val="22"/>
              </w:rPr>
              <w:t>Una vez verificados los datos le saldra una nueva ventana emergente en la cual le pedira la confirmacion de la modificacion al administrador.</w:t>
            </w:r>
          </w:p>
          <w:p w:rsidR="00153CEA" w:rsidRDefault="00153CEA" w:rsidP="00153CEA">
            <w:pPr>
              <w:pStyle w:val="Sinespaciado"/>
              <w:numPr>
                <w:ilvl w:val="0"/>
                <w:numId w:val="24"/>
              </w:numPr>
              <w:rPr>
                <w:sz w:val="22"/>
              </w:rPr>
            </w:pPr>
            <w:r>
              <w:rPr>
                <w:sz w:val="22"/>
              </w:rPr>
              <w:t>Siendo afirmativa la respuesta el sistema procedera a modificar al usuario.</w:t>
            </w:r>
          </w:p>
          <w:p w:rsidR="00153CEA" w:rsidRPr="00D965EA" w:rsidRDefault="00153CEA" w:rsidP="00BD5B67">
            <w:pPr>
              <w:pStyle w:val="Sinespaciado"/>
              <w:rPr>
                <w:sz w:val="22"/>
              </w:rPr>
            </w:pPr>
            <w:r w:rsidRPr="00D965EA">
              <w:rPr>
                <w:sz w:val="22"/>
              </w:rPr>
              <w:t xml:space="preserve"> </w:t>
            </w:r>
          </w:p>
          <w:p w:rsidR="00153CEA" w:rsidRPr="00D965EA" w:rsidRDefault="00153CEA" w:rsidP="00BD5B67">
            <w:pPr>
              <w:pStyle w:val="Sinespaciado"/>
              <w:rPr>
                <w:sz w:val="22"/>
              </w:rPr>
            </w:pPr>
            <w:r w:rsidRPr="00D965EA">
              <w:rPr>
                <w:b/>
                <w:sz w:val="22"/>
              </w:rPr>
              <w:t>3.</w:t>
            </w:r>
            <w:r>
              <w:rPr>
                <w:b/>
                <w:sz w:val="22"/>
              </w:rPr>
              <w:t>Eliminar.-</w:t>
            </w:r>
            <w:r w:rsidRPr="00D965EA">
              <w:rPr>
                <w:sz w:val="22"/>
              </w:rPr>
              <w:t xml:space="preserve">El administrador podra bloquearo o eliminar  al los usuarios </w:t>
            </w:r>
            <w:r>
              <w:rPr>
                <w:sz w:val="22"/>
              </w:rPr>
              <w:t>de manera temporal o definitiva bajo los siguientes procedimientos</w:t>
            </w:r>
          </w:p>
          <w:p w:rsidR="00153CEA" w:rsidRDefault="00153CEA" w:rsidP="00153CEA">
            <w:pPr>
              <w:pStyle w:val="Sinespaciado"/>
              <w:numPr>
                <w:ilvl w:val="0"/>
                <w:numId w:val="25"/>
              </w:numPr>
            </w:pPr>
            <w:r>
              <w:t>El administrador solo podra eliminar a un usuario con la respectiva autorizacion para hacerlo.</w:t>
            </w:r>
          </w:p>
          <w:p w:rsidR="00153CEA" w:rsidRDefault="00153CEA" w:rsidP="00153CEA">
            <w:pPr>
              <w:pStyle w:val="Sinespaciado"/>
              <w:numPr>
                <w:ilvl w:val="0"/>
                <w:numId w:val="25"/>
              </w:numPr>
            </w:pPr>
            <w:r>
              <w:lastRenderedPageBreak/>
              <w:t>Se eligira al usuario y se seleccionara la opcion eliminar.</w:t>
            </w:r>
          </w:p>
          <w:p w:rsidR="00153CEA" w:rsidRDefault="00153CEA" w:rsidP="00153CEA">
            <w:pPr>
              <w:pStyle w:val="Sinespaciado"/>
              <w:numPr>
                <w:ilvl w:val="0"/>
                <w:numId w:val="25"/>
              </w:numPr>
            </w:pPr>
            <w:r>
              <w:t>Le saldra una ventana emergente en la cual se le solicitara su contraseña para proceder a la eliminacion</w:t>
            </w:r>
          </w:p>
          <w:p w:rsidR="00153CEA" w:rsidRDefault="00153CEA" w:rsidP="00153CEA">
            <w:pPr>
              <w:pStyle w:val="Sinespaciado"/>
              <w:numPr>
                <w:ilvl w:val="0"/>
                <w:numId w:val="25"/>
              </w:numPr>
            </w:pPr>
            <w:r>
              <w:t>Una vez verificada la contraseña del administrador, le saldra una nueva ventana emergente en la cual se le pedira el motivo por el cual se esta eliminando al usuario</w:t>
            </w:r>
          </w:p>
          <w:p w:rsidR="00153CEA" w:rsidRPr="002543B6" w:rsidRDefault="00153CEA" w:rsidP="00153CEA">
            <w:pPr>
              <w:pStyle w:val="Sinespaciado"/>
              <w:numPr>
                <w:ilvl w:val="0"/>
                <w:numId w:val="25"/>
              </w:numPr>
            </w:pPr>
            <w:r>
              <w:t>Se procedera a actualizar la tabla de usuarios.</w:t>
            </w:r>
          </w:p>
        </w:tc>
      </w:tr>
      <w:tr w:rsidR="00153CEA" w:rsidRPr="003175A3" w:rsidTr="00BD5B67">
        <w:trPr>
          <w:trHeight w:val="151"/>
        </w:trPr>
        <w:tc>
          <w:tcPr>
            <w:tcW w:w="2547" w:type="dxa"/>
          </w:tcPr>
          <w:p w:rsidR="00153CEA" w:rsidRPr="003175A3" w:rsidRDefault="00153CEA" w:rsidP="00BD5B67">
            <w:pPr>
              <w:pStyle w:val="Sinespaciado"/>
            </w:pPr>
          </w:p>
        </w:tc>
        <w:tc>
          <w:tcPr>
            <w:tcW w:w="7417" w:type="dxa"/>
            <w:vMerge/>
          </w:tcPr>
          <w:p w:rsidR="00153CEA" w:rsidRPr="007047B5" w:rsidRDefault="00153CEA" w:rsidP="00BD5B67">
            <w:pPr>
              <w:pStyle w:val="Sinespaciado"/>
            </w:pPr>
          </w:p>
        </w:tc>
      </w:tr>
      <w:tr w:rsidR="00153CEA" w:rsidRPr="00D9731D" w:rsidTr="00BD5B67">
        <w:tc>
          <w:tcPr>
            <w:tcW w:w="2547" w:type="dxa"/>
          </w:tcPr>
          <w:p w:rsidR="00153CEA" w:rsidRPr="004052EA" w:rsidRDefault="00153CEA" w:rsidP="00BD5B67">
            <w:pPr>
              <w:pStyle w:val="Sinespaciado"/>
              <w:rPr>
                <w:b/>
              </w:rPr>
            </w:pPr>
            <w:r w:rsidRPr="004052EA">
              <w:rPr>
                <w:b/>
              </w:rPr>
              <w:lastRenderedPageBreak/>
              <w:t xml:space="preserve">Flujo alternativo y/o Excepciones </w:t>
            </w:r>
          </w:p>
        </w:tc>
        <w:tc>
          <w:tcPr>
            <w:tcW w:w="7417" w:type="dxa"/>
          </w:tcPr>
          <w:p w:rsidR="00153CEA" w:rsidRDefault="00153CEA" w:rsidP="00BD5B67">
            <w:pPr>
              <w:pStyle w:val="Sinespaciado"/>
            </w:pPr>
            <w:r>
              <w:rPr>
                <w:b/>
              </w:rPr>
              <w:t>1.Registar</w:t>
            </w:r>
            <w:r w:rsidRPr="00AF3136">
              <w:rPr>
                <w:b/>
              </w:rPr>
              <w:t>.-</w:t>
            </w:r>
            <w:r>
              <w:t>Los datos del nuevo usuario nos son los correctos, en el cual le saldra una ventana emergente dando un aviso por el cual no se pudo completar el registro del usuario.</w:t>
            </w:r>
          </w:p>
          <w:p w:rsidR="00153CEA" w:rsidRPr="00AF3136" w:rsidRDefault="00153CEA" w:rsidP="00BD5B67">
            <w:pPr>
              <w:pStyle w:val="Sinespaciado"/>
            </w:pPr>
            <w:r>
              <w:rPr>
                <w:b/>
              </w:rPr>
              <w:t>2.Modificar.-</w:t>
            </w:r>
            <w:r>
              <w:t>Al momento de elegir un usuario y modificarle los datos el sistema verificara los nuevos datos que se van a modificar en caso de que la validacion sea correcta se modificaran los datos caso contrario le saldra una ventana en la cual le notificara que los datos son incorrectos.</w:t>
            </w:r>
          </w:p>
          <w:p w:rsidR="00153CEA" w:rsidRDefault="00153CEA" w:rsidP="00BD5B67">
            <w:pPr>
              <w:pStyle w:val="Sinespaciado"/>
            </w:pPr>
            <w:r>
              <w:rPr>
                <w:b/>
              </w:rPr>
              <w:t>3.</w:t>
            </w:r>
            <w:r w:rsidRPr="00AF3136">
              <w:rPr>
                <w:b/>
              </w:rPr>
              <w:t>Eliminacion.-</w:t>
            </w:r>
            <w:r>
              <w:t xml:space="preserve">Si la contraseña ingresada es incorecta, el sistema le solicitara que la vuelva a ingresar para que se proceda con la eliminacion del usuario. </w:t>
            </w:r>
          </w:p>
        </w:tc>
      </w:tr>
      <w:tr w:rsidR="00153CEA" w:rsidRPr="00D9731D" w:rsidTr="00BD5B67">
        <w:tc>
          <w:tcPr>
            <w:tcW w:w="2547" w:type="dxa"/>
          </w:tcPr>
          <w:p w:rsidR="00153CEA" w:rsidRPr="004052EA" w:rsidRDefault="00153CEA" w:rsidP="00BD5B67">
            <w:pPr>
              <w:pStyle w:val="Sinespaciado"/>
              <w:rPr>
                <w:b/>
              </w:rPr>
            </w:pPr>
            <w:r w:rsidRPr="004052EA">
              <w:rPr>
                <w:b/>
              </w:rPr>
              <w:t>Post Condición</w:t>
            </w:r>
          </w:p>
        </w:tc>
        <w:tc>
          <w:tcPr>
            <w:tcW w:w="7417" w:type="dxa"/>
          </w:tcPr>
          <w:p w:rsidR="00153CEA" w:rsidRDefault="00153CEA" w:rsidP="00BD5B67">
            <w:pPr>
              <w:pStyle w:val="Sinespaciado"/>
            </w:pPr>
            <w:r>
              <w:rPr>
                <w:b/>
              </w:rPr>
              <w:t>1.Registar.-</w:t>
            </w:r>
            <w:r>
              <w:t>Se le avisara con un mensaje que el usuario fue registrado exitosamente en el sistema.</w:t>
            </w:r>
          </w:p>
          <w:p w:rsidR="00153CEA" w:rsidRPr="00404D3F" w:rsidRDefault="00153CEA" w:rsidP="00BD5B67">
            <w:pPr>
              <w:pStyle w:val="Sinespaciado"/>
            </w:pPr>
            <w:r>
              <w:rPr>
                <w:b/>
              </w:rPr>
              <w:t>2.Modificar.-</w:t>
            </w:r>
            <w:r>
              <w:t>Se le notificara que los datos el usuario fueron modificados exitosamente.</w:t>
            </w:r>
          </w:p>
          <w:p w:rsidR="00153CEA" w:rsidRPr="00F93969" w:rsidRDefault="00153CEA" w:rsidP="00BD5B67">
            <w:pPr>
              <w:pStyle w:val="Sinespaciado"/>
            </w:pPr>
            <w:r>
              <w:rPr>
                <w:b/>
              </w:rPr>
              <w:t>3.-Eliminar.-</w:t>
            </w:r>
            <w:r>
              <w:t>Un mensaje dara aviso que el usuario fue removido del sistema por el administrador.</w:t>
            </w:r>
          </w:p>
        </w:tc>
      </w:tr>
      <w:tr w:rsidR="00153CEA" w:rsidRPr="00D9731D" w:rsidTr="00BD5B67">
        <w:tc>
          <w:tcPr>
            <w:tcW w:w="2547" w:type="dxa"/>
          </w:tcPr>
          <w:p w:rsidR="00153CEA" w:rsidRPr="00C7583D" w:rsidRDefault="00153CEA" w:rsidP="00BD5B67">
            <w:pPr>
              <w:pStyle w:val="Sinespaciado"/>
              <w:rPr>
                <w:b/>
              </w:rPr>
            </w:pPr>
            <w:r>
              <w:rPr>
                <w:b/>
              </w:rPr>
              <w:t>Requisitos Especiales</w:t>
            </w:r>
          </w:p>
        </w:tc>
        <w:tc>
          <w:tcPr>
            <w:tcW w:w="7417" w:type="dxa"/>
          </w:tcPr>
          <w:p w:rsidR="00153CEA" w:rsidRPr="00C7583D" w:rsidRDefault="00153CEA" w:rsidP="00BD5B67">
            <w:pPr>
              <w:pStyle w:val="Sinespaciado"/>
            </w:pPr>
            <w:r>
              <w:t>Se requerira de una autorizacion de la organización para el correcto registro del usuario por parte del administrador al sistema.</w:t>
            </w:r>
          </w:p>
        </w:tc>
      </w:tr>
    </w:tbl>
    <w:p w:rsidR="00153CEA" w:rsidRDefault="00153CEA" w:rsidP="00153CEA">
      <w:pPr>
        <w:ind w:firstLine="708"/>
      </w:pPr>
    </w:p>
    <w:p w:rsidR="00153CEA" w:rsidRPr="00630BA8" w:rsidRDefault="00153CEA" w:rsidP="00153CEA"/>
    <w:p w:rsidR="00153CEA" w:rsidRPr="00630BA8" w:rsidRDefault="00153CEA" w:rsidP="00153CEA"/>
    <w:p w:rsidR="00153CEA" w:rsidRPr="00630BA8" w:rsidRDefault="00153CEA" w:rsidP="00153CEA"/>
    <w:p w:rsidR="00153CEA" w:rsidRPr="00630BA8" w:rsidRDefault="00153CEA" w:rsidP="00153CEA">
      <w:r>
        <w:rPr>
          <w:rFonts w:asciiTheme="majorHAnsi" w:hAnsiTheme="majorHAnsi" w:cs="Arial"/>
          <w:b/>
          <w:sz w:val="28"/>
          <w:szCs w:val="28"/>
          <w:lang w:eastAsia="es-BO"/>
        </w:rPr>
        <w:drawing>
          <wp:anchor distT="0" distB="0" distL="114300" distR="114300" simplePos="0" relativeHeight="251646976" behindDoc="1" locked="0" layoutInCell="1" allowOverlap="1" wp14:anchorId="4FB3057C" wp14:editId="21E639D2">
            <wp:simplePos x="0" y="0"/>
            <wp:positionH relativeFrom="column">
              <wp:posOffset>708660</wp:posOffset>
            </wp:positionH>
            <wp:positionV relativeFrom="paragraph">
              <wp:posOffset>257810</wp:posOffset>
            </wp:positionV>
            <wp:extent cx="4730115" cy="3684270"/>
            <wp:effectExtent l="0" t="0" r="0" b="0"/>
            <wp:wrapTopAndBottom/>
            <wp:docPr id="7" name="Imagen 7" descr="Gestionar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stionar Usuari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30115" cy="368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3CEA" w:rsidRDefault="00153CEA" w:rsidP="00153CEA"/>
    <w:p w:rsidR="00153CEA" w:rsidRDefault="00153CEA" w:rsidP="00153CEA">
      <w:pPr>
        <w:ind w:left="720"/>
      </w:pPr>
    </w:p>
    <w:p w:rsidR="00153CEA" w:rsidRDefault="00153CEA" w:rsidP="00153CEA"/>
    <w:p w:rsidR="00153CEA" w:rsidRPr="00F474D8" w:rsidRDefault="00153CEA" w:rsidP="00153CEA"/>
    <w:p w:rsidR="00153CEA" w:rsidRDefault="00153CEA" w:rsidP="00153CEA">
      <w:pPr>
        <w:pStyle w:val="Ttulo2"/>
        <w:numPr>
          <w:ilvl w:val="2"/>
          <w:numId w:val="22"/>
        </w:numPr>
      </w:pPr>
      <w:bookmarkStart w:id="34" w:name="_Toc429995043"/>
      <w:r>
        <w:t>GESTIONAR GRUPO</w:t>
      </w:r>
      <w:bookmarkEnd w:id="34"/>
    </w:p>
    <w:p w:rsidR="00153CEA" w:rsidRDefault="00153CEA" w:rsidP="00153CEA"/>
    <w:p w:rsidR="00153CEA" w:rsidRPr="004B46B0" w:rsidRDefault="00153CEA" w:rsidP="00153CEA">
      <w:pPr>
        <w:jc w:val="center"/>
      </w:pPr>
      <w:r>
        <w:rPr>
          <w:lang w:eastAsia="es-BO"/>
        </w:rPr>
        <w:drawing>
          <wp:inline distT="0" distB="0" distL="0" distR="0" wp14:anchorId="1844E39D" wp14:editId="25DCCBF6">
            <wp:extent cx="3242930" cy="190760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2005" cy="1912944"/>
                    </a:xfrm>
                    <a:prstGeom prst="rect">
                      <a:avLst/>
                    </a:prstGeom>
                    <a:noFill/>
                    <a:ln>
                      <a:noFill/>
                    </a:ln>
                  </pic:spPr>
                </pic:pic>
              </a:graphicData>
            </a:graphic>
          </wp:inline>
        </w:drawing>
      </w:r>
    </w:p>
    <w:p w:rsidR="00153CEA" w:rsidRPr="004B46B0" w:rsidRDefault="00153CEA" w:rsidP="00153CEA"/>
    <w:p w:rsidR="00153CEA" w:rsidRPr="004B46B0" w:rsidRDefault="00153CEA" w:rsidP="00153CEA"/>
    <w:tbl>
      <w:tblPr>
        <w:tblStyle w:val="Tablaconcuadrcula"/>
        <w:tblpPr w:leftFromText="141" w:rightFromText="141" w:vertAnchor="text" w:horzAnchor="margin" w:tblpXSpec="center" w:tblpY="113"/>
        <w:tblW w:w="0" w:type="auto"/>
        <w:tblLook w:val="04A0" w:firstRow="1" w:lastRow="0" w:firstColumn="1" w:lastColumn="0" w:noHBand="0" w:noVBand="1"/>
      </w:tblPr>
      <w:tblGrid>
        <w:gridCol w:w="2387"/>
        <w:gridCol w:w="6667"/>
      </w:tblGrid>
      <w:tr w:rsidR="00153CEA" w:rsidRPr="001C6FBC" w:rsidTr="00BD5B67">
        <w:tc>
          <w:tcPr>
            <w:tcW w:w="2387" w:type="dxa"/>
            <w:shd w:val="clear" w:color="auto" w:fill="2E74B5" w:themeFill="accent1" w:themeFillShade="BF"/>
          </w:tcPr>
          <w:p w:rsidR="00153CEA" w:rsidRPr="00961A33" w:rsidRDefault="00153CEA" w:rsidP="00BD5B67">
            <w:pPr>
              <w:pStyle w:val="Sinespaciado"/>
              <w:rPr>
                <w:b/>
              </w:rPr>
            </w:pPr>
            <w:r w:rsidRPr="00961A33">
              <w:rPr>
                <w:b/>
              </w:rPr>
              <w:t>Caso de Uso</w:t>
            </w:r>
          </w:p>
        </w:tc>
        <w:tc>
          <w:tcPr>
            <w:tcW w:w="6667" w:type="dxa"/>
            <w:shd w:val="clear" w:color="auto" w:fill="2E74B5" w:themeFill="accent1" w:themeFillShade="BF"/>
          </w:tcPr>
          <w:p w:rsidR="00153CEA" w:rsidRPr="007047B5" w:rsidRDefault="00153CEA" w:rsidP="00BD5B67">
            <w:pPr>
              <w:pStyle w:val="Sinespaciado"/>
              <w:rPr>
                <w:b/>
              </w:rPr>
            </w:pPr>
            <w:r>
              <w:rPr>
                <w:rStyle w:val="Textoennegrita"/>
              </w:rPr>
              <w:t>Gestionar Grupo</w:t>
            </w:r>
          </w:p>
        </w:tc>
      </w:tr>
      <w:tr w:rsidR="00153CEA" w:rsidRPr="001C6FBC" w:rsidTr="00BD5B67">
        <w:tc>
          <w:tcPr>
            <w:tcW w:w="2387" w:type="dxa"/>
            <w:shd w:val="clear" w:color="auto" w:fill="auto"/>
          </w:tcPr>
          <w:p w:rsidR="00153CEA" w:rsidRPr="00961A33" w:rsidRDefault="00153CEA" w:rsidP="00BD5B67">
            <w:pPr>
              <w:pStyle w:val="Sinespaciado"/>
              <w:rPr>
                <w:b/>
              </w:rPr>
            </w:pPr>
            <w:r>
              <w:rPr>
                <w:b/>
              </w:rPr>
              <w:t>ID</w:t>
            </w:r>
          </w:p>
        </w:tc>
        <w:tc>
          <w:tcPr>
            <w:tcW w:w="6667" w:type="dxa"/>
            <w:shd w:val="clear" w:color="auto" w:fill="auto"/>
          </w:tcPr>
          <w:p w:rsidR="00153CEA" w:rsidRPr="00DB48E9" w:rsidRDefault="00153CEA" w:rsidP="00BD5B67">
            <w:pPr>
              <w:pStyle w:val="Sinespaciado"/>
              <w:rPr>
                <w:rStyle w:val="Textoennegrita"/>
                <w:b w:val="0"/>
              </w:rPr>
            </w:pPr>
            <w:r>
              <w:rPr>
                <w:rStyle w:val="Textoennegrita"/>
              </w:rPr>
              <w:t>CU2</w:t>
            </w:r>
          </w:p>
        </w:tc>
      </w:tr>
      <w:tr w:rsidR="00153CEA" w:rsidRPr="00D9731D" w:rsidTr="00BD5B67">
        <w:tc>
          <w:tcPr>
            <w:tcW w:w="2387" w:type="dxa"/>
          </w:tcPr>
          <w:p w:rsidR="00153CEA" w:rsidRPr="00961A33" w:rsidRDefault="00153CEA" w:rsidP="00BD5B67">
            <w:pPr>
              <w:pStyle w:val="Sinespaciado"/>
              <w:rPr>
                <w:b/>
              </w:rPr>
            </w:pPr>
            <w:r w:rsidRPr="00961A33">
              <w:rPr>
                <w:b/>
              </w:rPr>
              <w:t>Descripcion</w:t>
            </w:r>
          </w:p>
        </w:tc>
        <w:tc>
          <w:tcPr>
            <w:tcW w:w="6667" w:type="dxa"/>
          </w:tcPr>
          <w:p w:rsidR="00153CEA" w:rsidRPr="007047B5" w:rsidRDefault="00153CEA" w:rsidP="00BD5B67">
            <w:pPr>
              <w:pStyle w:val="Sinespaciado"/>
            </w:pPr>
            <w:r>
              <w:t>Gestionar grupos a los cuales pertenecran los distintos usuarios que haran uso del sistema y de la institucion</w:t>
            </w:r>
          </w:p>
        </w:tc>
      </w:tr>
      <w:tr w:rsidR="00153CEA" w:rsidRPr="001C6FBC" w:rsidTr="00BD5B67">
        <w:tc>
          <w:tcPr>
            <w:tcW w:w="2387" w:type="dxa"/>
          </w:tcPr>
          <w:p w:rsidR="00153CEA" w:rsidRPr="00961A33" w:rsidRDefault="00153CEA" w:rsidP="00BD5B67">
            <w:pPr>
              <w:pStyle w:val="Sinespaciado"/>
              <w:rPr>
                <w:b/>
              </w:rPr>
            </w:pPr>
            <w:r w:rsidRPr="00961A33">
              <w:rPr>
                <w:b/>
              </w:rPr>
              <w:t xml:space="preserve">Actores primarios </w:t>
            </w:r>
            <w:r>
              <w:rPr>
                <w:b/>
              </w:rPr>
              <w:t xml:space="preserve"> </w:t>
            </w:r>
          </w:p>
        </w:tc>
        <w:tc>
          <w:tcPr>
            <w:tcW w:w="6667" w:type="dxa"/>
          </w:tcPr>
          <w:p w:rsidR="00153CEA" w:rsidRPr="007047B5" w:rsidRDefault="00153CEA" w:rsidP="00BD5B67">
            <w:pPr>
              <w:pStyle w:val="Sinespaciado"/>
            </w:pPr>
            <w:r>
              <w:t>La institucion sera el que solicite y proporcione los datos nesesarios para el regitro.</w:t>
            </w:r>
          </w:p>
        </w:tc>
      </w:tr>
      <w:tr w:rsidR="00153CEA" w:rsidRPr="001C6FBC" w:rsidTr="00BD5B67">
        <w:tc>
          <w:tcPr>
            <w:tcW w:w="2387" w:type="dxa"/>
          </w:tcPr>
          <w:p w:rsidR="00153CEA" w:rsidRPr="00961A33" w:rsidRDefault="00153CEA" w:rsidP="00BD5B67">
            <w:pPr>
              <w:pStyle w:val="Sinespaciado"/>
              <w:rPr>
                <w:b/>
              </w:rPr>
            </w:pPr>
            <w:r w:rsidRPr="00961A33">
              <w:rPr>
                <w:b/>
              </w:rPr>
              <w:t xml:space="preserve">Actores secundarios </w:t>
            </w:r>
          </w:p>
        </w:tc>
        <w:tc>
          <w:tcPr>
            <w:tcW w:w="6667" w:type="dxa"/>
          </w:tcPr>
          <w:p w:rsidR="00153CEA" w:rsidRDefault="00153CEA" w:rsidP="00BD5B67">
            <w:pPr>
              <w:pStyle w:val="Sinespaciado"/>
            </w:pPr>
            <w:r>
              <w:t>Adiministrador se encargara de introducir los datos proporcionados por la institucion a la aplicación web</w:t>
            </w:r>
          </w:p>
        </w:tc>
      </w:tr>
      <w:tr w:rsidR="00153CEA" w:rsidRPr="001C6FBC" w:rsidTr="00BD5B67">
        <w:tc>
          <w:tcPr>
            <w:tcW w:w="2387" w:type="dxa"/>
          </w:tcPr>
          <w:p w:rsidR="00153CEA" w:rsidRPr="00961A33" w:rsidRDefault="00153CEA" w:rsidP="00BD5B67">
            <w:pPr>
              <w:pStyle w:val="Sinespaciado"/>
              <w:rPr>
                <w:b/>
              </w:rPr>
            </w:pPr>
            <w:r w:rsidRPr="00961A33">
              <w:rPr>
                <w:b/>
              </w:rPr>
              <w:t>Precondición</w:t>
            </w:r>
          </w:p>
        </w:tc>
        <w:tc>
          <w:tcPr>
            <w:tcW w:w="6667" w:type="dxa"/>
          </w:tcPr>
          <w:p w:rsidR="00153CEA" w:rsidRPr="007047B5" w:rsidRDefault="00153CEA" w:rsidP="00BD5B67">
            <w:pPr>
              <w:pStyle w:val="Sinespaciado"/>
            </w:pPr>
            <w:r>
              <w:t>El administrador debera estar previamente registrado en el sistema y tener la respectiva autorizacion para registrar a un nuevo grupo.</w:t>
            </w:r>
          </w:p>
        </w:tc>
      </w:tr>
      <w:tr w:rsidR="00153CEA" w:rsidRPr="003175A3" w:rsidTr="00BD5B67">
        <w:trPr>
          <w:trHeight w:val="151"/>
        </w:trPr>
        <w:tc>
          <w:tcPr>
            <w:tcW w:w="2387" w:type="dxa"/>
          </w:tcPr>
          <w:p w:rsidR="00153CEA" w:rsidRPr="00961A33" w:rsidRDefault="00153CEA" w:rsidP="00BD5B67">
            <w:pPr>
              <w:pStyle w:val="Sinespaciado"/>
              <w:rPr>
                <w:b/>
              </w:rPr>
            </w:pPr>
            <w:r w:rsidRPr="00961A33">
              <w:rPr>
                <w:b/>
              </w:rPr>
              <w:t>Flujo Principal</w:t>
            </w:r>
          </w:p>
        </w:tc>
        <w:tc>
          <w:tcPr>
            <w:tcW w:w="6667" w:type="dxa"/>
            <w:vMerge w:val="restart"/>
          </w:tcPr>
          <w:p w:rsidR="00153CEA" w:rsidRDefault="00153CEA" w:rsidP="00BD5B67">
            <w:pPr>
              <w:pStyle w:val="Sinespaciado"/>
              <w:rPr>
                <w:sz w:val="22"/>
              </w:rPr>
            </w:pPr>
            <w:r w:rsidRPr="00D965EA">
              <w:rPr>
                <w:b/>
                <w:sz w:val="22"/>
              </w:rPr>
              <w:t>1.</w:t>
            </w:r>
            <w:r>
              <w:rPr>
                <w:b/>
                <w:sz w:val="22"/>
              </w:rPr>
              <w:t>Registro.-</w:t>
            </w:r>
            <w:r w:rsidRPr="00D965EA">
              <w:rPr>
                <w:sz w:val="22"/>
              </w:rPr>
              <w:t>El</w:t>
            </w:r>
            <w:r>
              <w:rPr>
                <w:sz w:val="22"/>
              </w:rPr>
              <w:t xml:space="preserve"> caso de uso inicia cuando la institucion solicita su registro.</w:t>
            </w:r>
          </w:p>
          <w:p w:rsidR="00153CEA" w:rsidRDefault="00153CEA" w:rsidP="00153CEA">
            <w:pPr>
              <w:pStyle w:val="Sinespaciado"/>
              <w:numPr>
                <w:ilvl w:val="0"/>
                <w:numId w:val="23"/>
              </w:numPr>
              <w:rPr>
                <w:sz w:val="22"/>
              </w:rPr>
            </w:pPr>
            <w:r>
              <w:rPr>
                <w:sz w:val="22"/>
              </w:rPr>
              <w:t>El administrador se dirige selecciona la pestaña Grupos</w:t>
            </w:r>
            <w:r w:rsidRPr="00D965EA">
              <w:rPr>
                <w:sz w:val="22"/>
              </w:rPr>
              <w:t>.</w:t>
            </w:r>
          </w:p>
          <w:p w:rsidR="00153CEA" w:rsidRPr="0037177D" w:rsidRDefault="00153CEA" w:rsidP="00153CEA">
            <w:pPr>
              <w:pStyle w:val="Sinespaciado"/>
              <w:numPr>
                <w:ilvl w:val="0"/>
                <w:numId w:val="23"/>
              </w:numPr>
              <w:rPr>
                <w:sz w:val="22"/>
              </w:rPr>
            </w:pPr>
            <w:r w:rsidRPr="0037177D">
              <w:rPr>
                <w:sz w:val="22"/>
              </w:rPr>
              <w:t>El sistema le solicitara que ingrese los siguientes datos</w:t>
            </w:r>
          </w:p>
          <w:p w:rsidR="00153CEA" w:rsidRDefault="00153CEA" w:rsidP="00153CEA">
            <w:pPr>
              <w:pStyle w:val="Sinespaciado"/>
              <w:numPr>
                <w:ilvl w:val="0"/>
                <w:numId w:val="21"/>
              </w:numPr>
              <w:rPr>
                <w:sz w:val="22"/>
              </w:rPr>
            </w:pPr>
            <w:r>
              <w:rPr>
                <w:sz w:val="22"/>
              </w:rPr>
              <w:t>Codigo</w:t>
            </w:r>
          </w:p>
          <w:p w:rsidR="00153CEA" w:rsidRDefault="00153CEA" w:rsidP="00153CEA">
            <w:pPr>
              <w:pStyle w:val="Sinespaciado"/>
              <w:numPr>
                <w:ilvl w:val="0"/>
                <w:numId w:val="21"/>
              </w:numPr>
              <w:rPr>
                <w:sz w:val="22"/>
              </w:rPr>
            </w:pPr>
            <w:r>
              <w:rPr>
                <w:sz w:val="22"/>
              </w:rPr>
              <w:t>Descripcion</w:t>
            </w:r>
          </w:p>
          <w:p w:rsidR="00153CEA" w:rsidRDefault="00153CEA" w:rsidP="00153CEA">
            <w:pPr>
              <w:pStyle w:val="Sinespaciado"/>
              <w:numPr>
                <w:ilvl w:val="0"/>
                <w:numId w:val="21"/>
              </w:numPr>
              <w:rPr>
                <w:sz w:val="22"/>
              </w:rPr>
            </w:pPr>
            <w:r>
              <w:rPr>
                <w:sz w:val="22"/>
              </w:rPr>
              <w:t>Nombre de Grupo</w:t>
            </w:r>
          </w:p>
          <w:p w:rsidR="00153CEA" w:rsidRDefault="00153CEA" w:rsidP="00153CEA">
            <w:pPr>
              <w:pStyle w:val="Sinespaciado"/>
              <w:numPr>
                <w:ilvl w:val="0"/>
                <w:numId w:val="23"/>
              </w:numPr>
              <w:rPr>
                <w:sz w:val="22"/>
              </w:rPr>
            </w:pPr>
            <w:r>
              <w:rPr>
                <w:sz w:val="22"/>
              </w:rPr>
              <w:t>El sistema procedera a verificar y validar los datos ingresados por el administrador.</w:t>
            </w:r>
          </w:p>
          <w:p w:rsidR="00153CEA" w:rsidRPr="001672A1" w:rsidRDefault="00153CEA" w:rsidP="00153CEA">
            <w:pPr>
              <w:pStyle w:val="Sinespaciado"/>
              <w:numPr>
                <w:ilvl w:val="0"/>
                <w:numId w:val="23"/>
              </w:numPr>
              <w:rPr>
                <w:sz w:val="22"/>
              </w:rPr>
            </w:pPr>
            <w:r>
              <w:rPr>
                <w:sz w:val="22"/>
              </w:rPr>
              <w:t>El sistema despliega un mensaje con la confirmacion del registro del grupo.</w:t>
            </w:r>
          </w:p>
          <w:p w:rsidR="00153CEA" w:rsidRDefault="00153CEA" w:rsidP="00153CEA">
            <w:pPr>
              <w:pStyle w:val="Sinespaciado"/>
              <w:numPr>
                <w:ilvl w:val="0"/>
                <w:numId w:val="23"/>
              </w:numPr>
              <w:rPr>
                <w:sz w:val="22"/>
              </w:rPr>
            </w:pPr>
            <w:r>
              <w:rPr>
                <w:sz w:val="22"/>
              </w:rPr>
              <w:t>A partir de ese momento el  grupo ya forma parte del sistema y ya puede hacer  asignacion del mismo a los respectivos usuarios.</w:t>
            </w:r>
          </w:p>
          <w:p w:rsidR="00153CEA" w:rsidRPr="00DD5BD1" w:rsidRDefault="00153CEA" w:rsidP="00BD5B67">
            <w:pPr>
              <w:pStyle w:val="Sinespaciado"/>
              <w:rPr>
                <w:sz w:val="22"/>
              </w:rPr>
            </w:pPr>
          </w:p>
          <w:p w:rsidR="00153CEA" w:rsidRDefault="00153CEA" w:rsidP="00BD5B67">
            <w:pPr>
              <w:pStyle w:val="Sinespaciado"/>
              <w:rPr>
                <w:sz w:val="22"/>
              </w:rPr>
            </w:pPr>
            <w:r w:rsidRPr="00D965EA">
              <w:rPr>
                <w:b/>
                <w:sz w:val="22"/>
              </w:rPr>
              <w:t>2.</w:t>
            </w:r>
            <w:r>
              <w:rPr>
                <w:b/>
                <w:sz w:val="22"/>
              </w:rPr>
              <w:t>Modificar.-</w:t>
            </w:r>
            <w:r>
              <w:rPr>
                <w:sz w:val="22"/>
              </w:rPr>
              <w:t>La modificacion de los datos de un grupo puede ser hecha por el administrador cuando:</w:t>
            </w:r>
          </w:p>
          <w:p w:rsidR="00153CEA" w:rsidRDefault="00153CEA" w:rsidP="00153CEA">
            <w:pPr>
              <w:pStyle w:val="Sinespaciado"/>
              <w:numPr>
                <w:ilvl w:val="0"/>
                <w:numId w:val="24"/>
              </w:numPr>
              <w:rPr>
                <w:sz w:val="22"/>
              </w:rPr>
            </w:pPr>
            <w:r>
              <w:rPr>
                <w:sz w:val="22"/>
              </w:rPr>
              <w:lastRenderedPageBreak/>
              <w:t>Se tenga la autorizacion de la institucion</w:t>
            </w:r>
          </w:p>
          <w:p w:rsidR="00153CEA" w:rsidRDefault="00153CEA" w:rsidP="00153CEA">
            <w:pPr>
              <w:pStyle w:val="Sinespaciado"/>
              <w:numPr>
                <w:ilvl w:val="0"/>
                <w:numId w:val="24"/>
              </w:numPr>
              <w:rPr>
                <w:sz w:val="22"/>
              </w:rPr>
            </w:pPr>
            <w:r>
              <w:rPr>
                <w:sz w:val="22"/>
              </w:rPr>
              <w:t>El administrador se dirigira a la pestaña grupo y selecciona la opcion modificar que provee el sistema</w:t>
            </w:r>
          </w:p>
          <w:p w:rsidR="00153CEA" w:rsidRDefault="00153CEA" w:rsidP="00153CEA">
            <w:pPr>
              <w:pStyle w:val="Sinespaciado"/>
              <w:numPr>
                <w:ilvl w:val="0"/>
                <w:numId w:val="24"/>
              </w:numPr>
              <w:rPr>
                <w:sz w:val="22"/>
              </w:rPr>
            </w:pPr>
            <w:r>
              <w:rPr>
                <w:sz w:val="22"/>
              </w:rPr>
              <w:t>Se le mostrara una ventana emergente en la cual se le mostraran los datos actuales del grupo.</w:t>
            </w:r>
          </w:p>
          <w:p w:rsidR="00153CEA" w:rsidRDefault="00153CEA" w:rsidP="00153CEA">
            <w:pPr>
              <w:pStyle w:val="Sinespaciado"/>
              <w:numPr>
                <w:ilvl w:val="0"/>
                <w:numId w:val="24"/>
              </w:numPr>
              <w:rPr>
                <w:sz w:val="22"/>
              </w:rPr>
            </w:pPr>
            <w:r>
              <w:rPr>
                <w:sz w:val="22"/>
              </w:rPr>
              <w:t>La institucion solicitara que datos son los que quiere modificar</w:t>
            </w:r>
          </w:p>
          <w:p w:rsidR="00153CEA" w:rsidRDefault="00153CEA" w:rsidP="00153CEA">
            <w:pPr>
              <w:pStyle w:val="Sinespaciado"/>
              <w:numPr>
                <w:ilvl w:val="0"/>
                <w:numId w:val="24"/>
              </w:numPr>
              <w:rPr>
                <w:sz w:val="22"/>
              </w:rPr>
            </w:pPr>
            <w:r>
              <w:rPr>
                <w:sz w:val="22"/>
              </w:rPr>
              <w:t>Una vez verificados los datos le saldra una nueva ventana emergente en la cual le pedira la confirmacion de la modificacion al administrador.</w:t>
            </w:r>
          </w:p>
          <w:p w:rsidR="00153CEA" w:rsidRDefault="00153CEA" w:rsidP="00153CEA">
            <w:pPr>
              <w:pStyle w:val="Sinespaciado"/>
              <w:numPr>
                <w:ilvl w:val="0"/>
                <w:numId w:val="24"/>
              </w:numPr>
              <w:rPr>
                <w:sz w:val="22"/>
              </w:rPr>
            </w:pPr>
            <w:r>
              <w:rPr>
                <w:sz w:val="22"/>
              </w:rPr>
              <w:t>Siendo afirmativa la respuesta el sistema procedera a modificar al grupo.</w:t>
            </w:r>
          </w:p>
          <w:p w:rsidR="00153CEA" w:rsidRPr="00D965EA" w:rsidRDefault="00153CEA" w:rsidP="00BD5B67">
            <w:pPr>
              <w:pStyle w:val="Sinespaciado"/>
              <w:rPr>
                <w:sz w:val="22"/>
              </w:rPr>
            </w:pPr>
            <w:r w:rsidRPr="00D965EA">
              <w:rPr>
                <w:sz w:val="22"/>
              </w:rPr>
              <w:t xml:space="preserve"> </w:t>
            </w:r>
          </w:p>
          <w:p w:rsidR="00153CEA" w:rsidRPr="00D965EA" w:rsidRDefault="00153CEA" w:rsidP="00BD5B67">
            <w:pPr>
              <w:pStyle w:val="Sinespaciado"/>
              <w:rPr>
                <w:sz w:val="22"/>
              </w:rPr>
            </w:pPr>
            <w:r w:rsidRPr="00D965EA">
              <w:rPr>
                <w:b/>
                <w:sz w:val="22"/>
              </w:rPr>
              <w:t>3.</w:t>
            </w:r>
            <w:r>
              <w:rPr>
                <w:b/>
                <w:sz w:val="22"/>
              </w:rPr>
              <w:t>Eliminar.-</w:t>
            </w:r>
            <w:r w:rsidRPr="00D965EA">
              <w:rPr>
                <w:sz w:val="22"/>
              </w:rPr>
              <w:t xml:space="preserve">El administrador podra bloquearo o eliminar  al los </w:t>
            </w:r>
            <w:r>
              <w:rPr>
                <w:sz w:val="22"/>
              </w:rPr>
              <w:t>grupos</w:t>
            </w:r>
            <w:r w:rsidRPr="00D965EA">
              <w:rPr>
                <w:sz w:val="22"/>
              </w:rPr>
              <w:t xml:space="preserve"> </w:t>
            </w:r>
            <w:r>
              <w:rPr>
                <w:sz w:val="22"/>
              </w:rPr>
              <w:t>de manera bajo los siguientes procedimientos</w:t>
            </w:r>
          </w:p>
          <w:p w:rsidR="00153CEA" w:rsidRDefault="00153CEA" w:rsidP="00153CEA">
            <w:pPr>
              <w:pStyle w:val="Sinespaciado"/>
              <w:numPr>
                <w:ilvl w:val="0"/>
                <w:numId w:val="25"/>
              </w:numPr>
            </w:pPr>
            <w:r>
              <w:t>El administrador solo podra eliminar a un grupo con la respectiva autorizacion para hacerlo.</w:t>
            </w:r>
          </w:p>
          <w:p w:rsidR="00153CEA" w:rsidRDefault="00153CEA" w:rsidP="00153CEA">
            <w:pPr>
              <w:pStyle w:val="Sinespaciado"/>
              <w:numPr>
                <w:ilvl w:val="0"/>
                <w:numId w:val="25"/>
              </w:numPr>
            </w:pPr>
            <w:r>
              <w:t>Se eligira al grupo y se seleccionara la opcion eliminar.</w:t>
            </w:r>
          </w:p>
          <w:p w:rsidR="00153CEA" w:rsidRDefault="00153CEA" w:rsidP="00153CEA">
            <w:pPr>
              <w:pStyle w:val="Sinespaciado"/>
              <w:numPr>
                <w:ilvl w:val="0"/>
                <w:numId w:val="25"/>
              </w:numPr>
            </w:pPr>
            <w:r>
              <w:t>Le saldra una ventana emergente en la cual se le solicitara su contraseña para proceder a la eliminacion</w:t>
            </w:r>
          </w:p>
          <w:p w:rsidR="00153CEA" w:rsidRDefault="00153CEA" w:rsidP="00153CEA">
            <w:pPr>
              <w:pStyle w:val="Sinespaciado"/>
              <w:numPr>
                <w:ilvl w:val="0"/>
                <w:numId w:val="25"/>
              </w:numPr>
            </w:pPr>
            <w:r>
              <w:t>Una vez verificada la contraseña del administrador, le saldra una nueva ventana emergente en la cual se le pedira el motivo por el cual se esta eliminando al grupo</w:t>
            </w:r>
          </w:p>
          <w:p w:rsidR="00153CEA" w:rsidRPr="002543B6" w:rsidRDefault="00153CEA" w:rsidP="00153CEA">
            <w:pPr>
              <w:pStyle w:val="Sinespaciado"/>
              <w:numPr>
                <w:ilvl w:val="0"/>
                <w:numId w:val="25"/>
              </w:numPr>
            </w:pPr>
            <w:r>
              <w:t>Se procedera a actualizar la tabla de grupos.</w:t>
            </w:r>
          </w:p>
        </w:tc>
      </w:tr>
      <w:tr w:rsidR="00153CEA" w:rsidRPr="003175A3" w:rsidTr="00BD5B67">
        <w:trPr>
          <w:trHeight w:val="151"/>
        </w:trPr>
        <w:tc>
          <w:tcPr>
            <w:tcW w:w="2387" w:type="dxa"/>
          </w:tcPr>
          <w:p w:rsidR="00153CEA" w:rsidRPr="003175A3" w:rsidRDefault="00153CEA" w:rsidP="00BD5B67">
            <w:pPr>
              <w:pStyle w:val="Sinespaciado"/>
            </w:pPr>
          </w:p>
        </w:tc>
        <w:tc>
          <w:tcPr>
            <w:tcW w:w="6667" w:type="dxa"/>
            <w:vMerge/>
          </w:tcPr>
          <w:p w:rsidR="00153CEA" w:rsidRPr="007047B5" w:rsidRDefault="00153CEA" w:rsidP="00BD5B67">
            <w:pPr>
              <w:pStyle w:val="Sinespaciado"/>
            </w:pPr>
          </w:p>
        </w:tc>
      </w:tr>
      <w:tr w:rsidR="00153CEA" w:rsidRPr="00D9731D" w:rsidTr="00BD5B67">
        <w:tc>
          <w:tcPr>
            <w:tcW w:w="2387" w:type="dxa"/>
          </w:tcPr>
          <w:p w:rsidR="00153CEA" w:rsidRPr="004052EA" w:rsidRDefault="00153CEA" w:rsidP="00BD5B67">
            <w:pPr>
              <w:pStyle w:val="Sinespaciado"/>
              <w:rPr>
                <w:b/>
              </w:rPr>
            </w:pPr>
            <w:r w:rsidRPr="004052EA">
              <w:rPr>
                <w:b/>
              </w:rPr>
              <w:lastRenderedPageBreak/>
              <w:t xml:space="preserve">Flujo alternativo y/o Excepciones </w:t>
            </w:r>
          </w:p>
        </w:tc>
        <w:tc>
          <w:tcPr>
            <w:tcW w:w="6667" w:type="dxa"/>
          </w:tcPr>
          <w:p w:rsidR="00153CEA" w:rsidRDefault="00153CEA" w:rsidP="00BD5B67">
            <w:pPr>
              <w:pStyle w:val="Sinespaciado"/>
            </w:pPr>
            <w:r>
              <w:rPr>
                <w:b/>
              </w:rPr>
              <w:t>1.Registar</w:t>
            </w:r>
            <w:r w:rsidRPr="00AF3136">
              <w:rPr>
                <w:b/>
              </w:rPr>
              <w:t>.-</w:t>
            </w:r>
            <w:r>
              <w:t>Los datos del nuevo grupo nos son los correctos, en el cual le saldra una ventana emergente dando un aviso por el cual no se pudo completar el registro del grupo.</w:t>
            </w:r>
          </w:p>
          <w:p w:rsidR="00153CEA" w:rsidRPr="00AF3136" w:rsidRDefault="00153CEA" w:rsidP="00BD5B67">
            <w:pPr>
              <w:pStyle w:val="Sinespaciado"/>
            </w:pPr>
            <w:r>
              <w:rPr>
                <w:b/>
              </w:rPr>
              <w:t>2.Modificar.-</w:t>
            </w:r>
            <w:r>
              <w:t>Al momento de elegir un  grupo y modificarle los datos el sistema verificara los nuevos datos que se van a modificar en caso de que la validacion sea correcta se modificaran los datos caso contrario le saldra una ventana en la cual le notificara que los datos son incorrectos.</w:t>
            </w:r>
          </w:p>
          <w:p w:rsidR="00153CEA" w:rsidRDefault="00153CEA" w:rsidP="00BD5B67">
            <w:pPr>
              <w:pStyle w:val="Sinespaciado"/>
            </w:pPr>
            <w:r>
              <w:rPr>
                <w:b/>
              </w:rPr>
              <w:t>3.</w:t>
            </w:r>
            <w:r w:rsidRPr="00AF3136">
              <w:rPr>
                <w:b/>
              </w:rPr>
              <w:t>Eliminacion.-</w:t>
            </w:r>
            <w:r>
              <w:t xml:space="preserve">Si la contraseña ingresada es incorecta, el sistema le solicitara que la vuelva a ingresar para que se proceda con la eliminacion del  grupo . </w:t>
            </w:r>
          </w:p>
        </w:tc>
      </w:tr>
      <w:tr w:rsidR="00153CEA" w:rsidRPr="00D9731D" w:rsidTr="00BD5B67">
        <w:tc>
          <w:tcPr>
            <w:tcW w:w="2387" w:type="dxa"/>
          </w:tcPr>
          <w:p w:rsidR="00153CEA" w:rsidRPr="004052EA" w:rsidRDefault="00153CEA" w:rsidP="00BD5B67">
            <w:pPr>
              <w:pStyle w:val="Sinespaciado"/>
              <w:rPr>
                <w:b/>
              </w:rPr>
            </w:pPr>
            <w:r w:rsidRPr="004052EA">
              <w:rPr>
                <w:b/>
              </w:rPr>
              <w:t>Post Condición</w:t>
            </w:r>
          </w:p>
        </w:tc>
        <w:tc>
          <w:tcPr>
            <w:tcW w:w="6667" w:type="dxa"/>
          </w:tcPr>
          <w:p w:rsidR="00153CEA" w:rsidRDefault="00153CEA" w:rsidP="00BD5B67">
            <w:pPr>
              <w:pStyle w:val="Sinespaciado"/>
            </w:pPr>
            <w:r>
              <w:rPr>
                <w:b/>
              </w:rPr>
              <w:t>1.Registar.-</w:t>
            </w:r>
            <w:r>
              <w:t>Se le avisara con un mensaje que el  grupo fue registrado exitosamente en el sistema.</w:t>
            </w:r>
          </w:p>
          <w:p w:rsidR="00153CEA" w:rsidRPr="00404D3F" w:rsidRDefault="00153CEA" w:rsidP="00BD5B67">
            <w:pPr>
              <w:pStyle w:val="Sinespaciado"/>
            </w:pPr>
            <w:r>
              <w:rPr>
                <w:b/>
              </w:rPr>
              <w:t>2.Modificar.-</w:t>
            </w:r>
            <w:r>
              <w:t>Se le notificara que los datos del  grupo fueron modificados exitosamente.</w:t>
            </w:r>
          </w:p>
          <w:p w:rsidR="00153CEA" w:rsidRPr="00F93969" w:rsidRDefault="00153CEA" w:rsidP="00BD5B67">
            <w:pPr>
              <w:pStyle w:val="Sinespaciado"/>
            </w:pPr>
            <w:r>
              <w:rPr>
                <w:b/>
              </w:rPr>
              <w:t>3.-Eliminar.-</w:t>
            </w:r>
            <w:r>
              <w:t>Un mensaje dara aviso que el  grupo fue removido del sistema por el administrador.</w:t>
            </w:r>
          </w:p>
        </w:tc>
      </w:tr>
    </w:tbl>
    <w:p w:rsidR="00153CEA" w:rsidRDefault="00153CEA" w:rsidP="00153CEA"/>
    <w:p w:rsidR="00153CEA" w:rsidRDefault="00153CEA" w:rsidP="00153CEA">
      <w:pPr>
        <w:ind w:firstLine="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p>
    <w:p w:rsidR="00153CEA" w:rsidRDefault="00153CEA" w:rsidP="00153CEA">
      <w:pPr>
        <w:ind w:left="708"/>
      </w:pPr>
      <w:r>
        <w:rPr>
          <w:rFonts w:asciiTheme="majorHAnsi" w:hAnsiTheme="majorHAnsi" w:cs="Arial"/>
          <w:b/>
          <w:sz w:val="28"/>
          <w:szCs w:val="28"/>
          <w:lang w:eastAsia="es-BO"/>
        </w:rPr>
        <w:lastRenderedPageBreak/>
        <w:drawing>
          <wp:anchor distT="0" distB="0" distL="114300" distR="114300" simplePos="0" relativeHeight="251652096" behindDoc="0" locked="0" layoutInCell="1" allowOverlap="1" wp14:anchorId="2289729D" wp14:editId="0DFEA723">
            <wp:simplePos x="0" y="0"/>
            <wp:positionH relativeFrom="column">
              <wp:posOffset>346710</wp:posOffset>
            </wp:positionH>
            <wp:positionV relativeFrom="paragraph">
              <wp:posOffset>307340</wp:posOffset>
            </wp:positionV>
            <wp:extent cx="5688330" cy="3094355"/>
            <wp:effectExtent l="0" t="0" r="7620" b="0"/>
            <wp:wrapTopAndBottom/>
            <wp:docPr id="9" name="Imagen 9" descr="Gestionar Gru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stionar Grup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8330" cy="3094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3CEA" w:rsidRDefault="00153CEA" w:rsidP="00153CEA">
      <w:pPr>
        <w:ind w:left="708"/>
      </w:pPr>
    </w:p>
    <w:p w:rsidR="00153CEA" w:rsidRDefault="00153CEA" w:rsidP="00153CEA">
      <w:pPr>
        <w:ind w:left="708"/>
      </w:pPr>
    </w:p>
    <w:p w:rsidR="00153CEA" w:rsidRPr="00261820" w:rsidRDefault="00153CEA" w:rsidP="00153CEA">
      <w:pPr>
        <w:ind w:left="708"/>
      </w:pPr>
    </w:p>
    <w:p w:rsidR="00153CEA" w:rsidRDefault="00153CEA" w:rsidP="00153CEA"/>
    <w:p w:rsidR="00153CEA" w:rsidRDefault="00153CEA" w:rsidP="00153CEA">
      <w:pPr>
        <w:pStyle w:val="Ttulo2"/>
        <w:numPr>
          <w:ilvl w:val="2"/>
          <w:numId w:val="26"/>
        </w:numPr>
      </w:pPr>
      <w:bookmarkStart w:id="35" w:name="_Toc429995044"/>
      <w:r>
        <w:t>GESTIONAR DENUNCIANTE</w:t>
      </w:r>
      <w:bookmarkEnd w:id="35"/>
    </w:p>
    <w:p w:rsidR="00153CEA" w:rsidRDefault="00153CEA" w:rsidP="00153CEA"/>
    <w:p w:rsidR="00153CEA" w:rsidRPr="00594F09" w:rsidRDefault="00153CEA" w:rsidP="00153CEA">
      <w:pPr>
        <w:jc w:val="center"/>
      </w:pPr>
      <w:r>
        <w:rPr>
          <w:lang w:eastAsia="es-BO"/>
        </w:rPr>
        <w:drawing>
          <wp:inline distT="0" distB="0" distL="0" distR="0" wp14:anchorId="7D5EA2BB" wp14:editId="3295E8E7">
            <wp:extent cx="4625163" cy="1804396"/>
            <wp:effectExtent l="0" t="0" r="444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4773" cy="1804244"/>
                    </a:xfrm>
                    <a:prstGeom prst="rect">
                      <a:avLst/>
                    </a:prstGeom>
                    <a:noFill/>
                    <a:ln>
                      <a:noFill/>
                    </a:ln>
                  </pic:spPr>
                </pic:pic>
              </a:graphicData>
            </a:graphic>
          </wp:inline>
        </w:drawing>
      </w:r>
    </w:p>
    <w:p w:rsidR="00153CEA" w:rsidRDefault="00153CEA" w:rsidP="00153CEA"/>
    <w:p w:rsidR="00153CEA" w:rsidRDefault="00153CEA" w:rsidP="00153CEA"/>
    <w:tbl>
      <w:tblPr>
        <w:tblStyle w:val="Tablaconcuadrcula"/>
        <w:tblpPr w:leftFromText="141" w:rightFromText="141" w:vertAnchor="text" w:horzAnchor="margin" w:tblpXSpec="center" w:tblpY="113"/>
        <w:tblW w:w="0" w:type="auto"/>
        <w:tblLook w:val="04A0" w:firstRow="1" w:lastRow="0" w:firstColumn="1" w:lastColumn="0" w:noHBand="0" w:noVBand="1"/>
      </w:tblPr>
      <w:tblGrid>
        <w:gridCol w:w="2392"/>
        <w:gridCol w:w="6662"/>
      </w:tblGrid>
      <w:tr w:rsidR="00153CEA" w:rsidRPr="001C6FBC" w:rsidTr="00BD5B67">
        <w:tc>
          <w:tcPr>
            <w:tcW w:w="2392" w:type="dxa"/>
            <w:shd w:val="clear" w:color="auto" w:fill="2E74B5" w:themeFill="accent1" w:themeFillShade="BF"/>
          </w:tcPr>
          <w:p w:rsidR="00153CEA" w:rsidRPr="00961A33" w:rsidRDefault="00153CEA" w:rsidP="00BD5B67">
            <w:pPr>
              <w:pStyle w:val="Sinespaciado"/>
              <w:rPr>
                <w:b/>
              </w:rPr>
            </w:pPr>
            <w:r w:rsidRPr="00961A33">
              <w:rPr>
                <w:b/>
              </w:rPr>
              <w:t>Caso de Uso</w:t>
            </w:r>
          </w:p>
        </w:tc>
        <w:tc>
          <w:tcPr>
            <w:tcW w:w="6662" w:type="dxa"/>
            <w:shd w:val="clear" w:color="auto" w:fill="2E74B5" w:themeFill="accent1" w:themeFillShade="BF"/>
          </w:tcPr>
          <w:p w:rsidR="00153CEA" w:rsidRPr="007047B5" w:rsidRDefault="00153CEA" w:rsidP="00BD5B67">
            <w:pPr>
              <w:pStyle w:val="Sinespaciado"/>
              <w:rPr>
                <w:b/>
              </w:rPr>
            </w:pPr>
            <w:r>
              <w:rPr>
                <w:rStyle w:val="Textoennegrita"/>
              </w:rPr>
              <w:t>Gestionar Denunciante</w:t>
            </w:r>
          </w:p>
        </w:tc>
      </w:tr>
      <w:tr w:rsidR="00153CEA" w:rsidRPr="001C6FBC" w:rsidTr="00BD5B67">
        <w:tc>
          <w:tcPr>
            <w:tcW w:w="2392" w:type="dxa"/>
            <w:shd w:val="clear" w:color="auto" w:fill="auto"/>
          </w:tcPr>
          <w:p w:rsidR="00153CEA" w:rsidRPr="00961A33" w:rsidRDefault="00153CEA" w:rsidP="00BD5B67">
            <w:pPr>
              <w:pStyle w:val="Sinespaciado"/>
              <w:rPr>
                <w:b/>
              </w:rPr>
            </w:pPr>
            <w:r>
              <w:rPr>
                <w:b/>
              </w:rPr>
              <w:t>ID</w:t>
            </w:r>
          </w:p>
        </w:tc>
        <w:tc>
          <w:tcPr>
            <w:tcW w:w="6662" w:type="dxa"/>
            <w:shd w:val="clear" w:color="auto" w:fill="auto"/>
          </w:tcPr>
          <w:p w:rsidR="00153CEA" w:rsidRPr="00DB48E9" w:rsidRDefault="00153CEA" w:rsidP="00BD5B67">
            <w:pPr>
              <w:pStyle w:val="Sinespaciado"/>
              <w:rPr>
                <w:rStyle w:val="Textoennegrita"/>
                <w:b w:val="0"/>
              </w:rPr>
            </w:pPr>
            <w:r>
              <w:rPr>
                <w:rStyle w:val="Textoennegrita"/>
              </w:rPr>
              <w:t>CU3</w:t>
            </w:r>
          </w:p>
        </w:tc>
      </w:tr>
      <w:tr w:rsidR="00153CEA" w:rsidRPr="00D9731D" w:rsidTr="00BD5B67">
        <w:tc>
          <w:tcPr>
            <w:tcW w:w="2392" w:type="dxa"/>
          </w:tcPr>
          <w:p w:rsidR="00153CEA" w:rsidRPr="00961A33" w:rsidRDefault="00153CEA" w:rsidP="00BD5B67">
            <w:pPr>
              <w:pStyle w:val="Sinespaciado"/>
              <w:rPr>
                <w:b/>
              </w:rPr>
            </w:pPr>
            <w:r w:rsidRPr="00961A33">
              <w:rPr>
                <w:b/>
              </w:rPr>
              <w:t>Descripcion</w:t>
            </w:r>
          </w:p>
        </w:tc>
        <w:tc>
          <w:tcPr>
            <w:tcW w:w="6662" w:type="dxa"/>
          </w:tcPr>
          <w:p w:rsidR="00153CEA" w:rsidRPr="007047B5" w:rsidRDefault="00153CEA" w:rsidP="00BD5B67">
            <w:pPr>
              <w:pStyle w:val="Sinespaciado"/>
            </w:pPr>
            <w:r>
              <w:t xml:space="preserve">Gestionar a los denunciantes que solicitaran su respectivo registro </w:t>
            </w:r>
          </w:p>
        </w:tc>
      </w:tr>
      <w:tr w:rsidR="00153CEA" w:rsidRPr="001C6FBC" w:rsidTr="00BD5B67">
        <w:tc>
          <w:tcPr>
            <w:tcW w:w="2392" w:type="dxa"/>
          </w:tcPr>
          <w:p w:rsidR="00153CEA" w:rsidRPr="00961A33" w:rsidRDefault="00153CEA" w:rsidP="00BD5B67">
            <w:pPr>
              <w:pStyle w:val="Sinespaciado"/>
              <w:rPr>
                <w:b/>
              </w:rPr>
            </w:pPr>
            <w:r w:rsidRPr="00961A33">
              <w:rPr>
                <w:b/>
              </w:rPr>
              <w:t xml:space="preserve">Actores primarios </w:t>
            </w:r>
          </w:p>
        </w:tc>
        <w:tc>
          <w:tcPr>
            <w:tcW w:w="6662" w:type="dxa"/>
          </w:tcPr>
          <w:p w:rsidR="00153CEA" w:rsidRPr="007047B5" w:rsidRDefault="00153CEA" w:rsidP="00BD5B67">
            <w:pPr>
              <w:pStyle w:val="Sinespaciado"/>
            </w:pPr>
            <w:r>
              <w:t>Decunciante sera el que solicite y proporcione los datos nesesarios para su respectivo regitro.</w:t>
            </w:r>
          </w:p>
        </w:tc>
      </w:tr>
      <w:tr w:rsidR="00153CEA" w:rsidRPr="001C6FBC" w:rsidTr="00BD5B67">
        <w:tc>
          <w:tcPr>
            <w:tcW w:w="2392" w:type="dxa"/>
          </w:tcPr>
          <w:p w:rsidR="00153CEA" w:rsidRPr="00961A33" w:rsidRDefault="00153CEA" w:rsidP="00BD5B67">
            <w:pPr>
              <w:pStyle w:val="Sinespaciado"/>
              <w:rPr>
                <w:b/>
              </w:rPr>
            </w:pPr>
            <w:r w:rsidRPr="00961A33">
              <w:rPr>
                <w:b/>
              </w:rPr>
              <w:t xml:space="preserve">Actores secundarios </w:t>
            </w:r>
          </w:p>
        </w:tc>
        <w:tc>
          <w:tcPr>
            <w:tcW w:w="6662" w:type="dxa"/>
          </w:tcPr>
          <w:p w:rsidR="00153CEA" w:rsidRDefault="00153CEA" w:rsidP="00BD5B67">
            <w:pPr>
              <w:pStyle w:val="Sinespaciado"/>
            </w:pPr>
            <w:r>
              <w:t>Usuario se encargara de introducir los datos proporcionados por el Denunciante a la aplicación web</w:t>
            </w:r>
          </w:p>
        </w:tc>
      </w:tr>
      <w:tr w:rsidR="00153CEA" w:rsidRPr="001C6FBC" w:rsidTr="00BD5B67">
        <w:tc>
          <w:tcPr>
            <w:tcW w:w="2392" w:type="dxa"/>
          </w:tcPr>
          <w:p w:rsidR="00153CEA" w:rsidRPr="00961A33" w:rsidRDefault="00153CEA" w:rsidP="00BD5B67">
            <w:pPr>
              <w:pStyle w:val="Sinespaciado"/>
              <w:rPr>
                <w:b/>
              </w:rPr>
            </w:pPr>
            <w:r w:rsidRPr="00961A33">
              <w:rPr>
                <w:b/>
              </w:rPr>
              <w:lastRenderedPageBreak/>
              <w:t>Precondición</w:t>
            </w:r>
          </w:p>
        </w:tc>
        <w:tc>
          <w:tcPr>
            <w:tcW w:w="6662" w:type="dxa"/>
          </w:tcPr>
          <w:p w:rsidR="00153CEA" w:rsidRPr="007047B5" w:rsidRDefault="00153CEA" w:rsidP="00BD5B67">
            <w:pPr>
              <w:pStyle w:val="Sinespaciado"/>
            </w:pPr>
            <w:r>
              <w:t>El Usuario debera estar previamente registrado en el sistema y tener la respectiva autorizacion para registrar a un nuevo usuario.</w:t>
            </w:r>
          </w:p>
        </w:tc>
      </w:tr>
      <w:tr w:rsidR="00153CEA" w:rsidRPr="003175A3" w:rsidTr="00BD5B67">
        <w:trPr>
          <w:trHeight w:val="151"/>
        </w:trPr>
        <w:tc>
          <w:tcPr>
            <w:tcW w:w="2392" w:type="dxa"/>
          </w:tcPr>
          <w:p w:rsidR="00153CEA" w:rsidRPr="00961A33" w:rsidRDefault="00153CEA" w:rsidP="00BD5B67">
            <w:pPr>
              <w:pStyle w:val="Sinespaciado"/>
              <w:rPr>
                <w:b/>
              </w:rPr>
            </w:pPr>
            <w:r w:rsidRPr="00961A33">
              <w:rPr>
                <w:b/>
              </w:rPr>
              <w:t>Flujo Principal</w:t>
            </w:r>
          </w:p>
        </w:tc>
        <w:tc>
          <w:tcPr>
            <w:tcW w:w="6662" w:type="dxa"/>
            <w:vMerge w:val="restart"/>
          </w:tcPr>
          <w:p w:rsidR="00153CEA" w:rsidRDefault="00153CEA" w:rsidP="00BD5B67">
            <w:pPr>
              <w:pStyle w:val="Sinespaciado"/>
              <w:rPr>
                <w:sz w:val="22"/>
              </w:rPr>
            </w:pPr>
            <w:r w:rsidRPr="00D965EA">
              <w:rPr>
                <w:b/>
                <w:sz w:val="22"/>
              </w:rPr>
              <w:t>1.</w:t>
            </w:r>
            <w:r>
              <w:rPr>
                <w:b/>
                <w:sz w:val="22"/>
              </w:rPr>
              <w:t>Registro.-</w:t>
            </w:r>
            <w:r w:rsidRPr="00D965EA">
              <w:rPr>
                <w:sz w:val="22"/>
              </w:rPr>
              <w:t>El</w:t>
            </w:r>
            <w:r>
              <w:rPr>
                <w:sz w:val="22"/>
              </w:rPr>
              <w:t xml:space="preserve"> caso de uso inicia cuando el Denunciante solicita su registro.</w:t>
            </w:r>
          </w:p>
          <w:p w:rsidR="00153CEA" w:rsidRDefault="00153CEA" w:rsidP="00153CEA">
            <w:pPr>
              <w:pStyle w:val="Sinespaciado"/>
              <w:numPr>
                <w:ilvl w:val="0"/>
                <w:numId w:val="23"/>
              </w:numPr>
              <w:rPr>
                <w:sz w:val="22"/>
              </w:rPr>
            </w:pPr>
            <w:r>
              <w:rPr>
                <w:sz w:val="22"/>
              </w:rPr>
              <w:t>El Usuario se dirige selecciona la pestaña Denunciante</w:t>
            </w:r>
            <w:r w:rsidRPr="00D965EA">
              <w:rPr>
                <w:sz w:val="22"/>
              </w:rPr>
              <w:t>.</w:t>
            </w:r>
          </w:p>
          <w:p w:rsidR="00153CEA" w:rsidRPr="0037177D" w:rsidRDefault="00153CEA" w:rsidP="00153CEA">
            <w:pPr>
              <w:pStyle w:val="Sinespaciado"/>
              <w:numPr>
                <w:ilvl w:val="0"/>
                <w:numId w:val="23"/>
              </w:numPr>
              <w:rPr>
                <w:sz w:val="22"/>
              </w:rPr>
            </w:pPr>
            <w:r w:rsidRPr="0037177D">
              <w:rPr>
                <w:sz w:val="22"/>
              </w:rPr>
              <w:t>El sistema le solicitara que ingrese los siguientes datos</w:t>
            </w:r>
          </w:p>
          <w:p w:rsidR="00153CEA" w:rsidRDefault="00153CEA" w:rsidP="00153CEA">
            <w:pPr>
              <w:pStyle w:val="Sinespaciado"/>
              <w:numPr>
                <w:ilvl w:val="0"/>
                <w:numId w:val="21"/>
              </w:numPr>
              <w:rPr>
                <w:sz w:val="22"/>
              </w:rPr>
            </w:pPr>
            <w:r>
              <w:rPr>
                <w:sz w:val="22"/>
              </w:rPr>
              <w:t>CI</w:t>
            </w:r>
          </w:p>
          <w:p w:rsidR="00153CEA" w:rsidRDefault="00153CEA" w:rsidP="00153CEA">
            <w:pPr>
              <w:pStyle w:val="Sinespaciado"/>
              <w:numPr>
                <w:ilvl w:val="0"/>
                <w:numId w:val="21"/>
              </w:numPr>
              <w:rPr>
                <w:sz w:val="22"/>
              </w:rPr>
            </w:pPr>
            <w:r>
              <w:rPr>
                <w:sz w:val="22"/>
              </w:rPr>
              <w:t>Nombres</w:t>
            </w:r>
          </w:p>
          <w:p w:rsidR="00153CEA" w:rsidRDefault="00153CEA" w:rsidP="00153CEA">
            <w:pPr>
              <w:pStyle w:val="Sinespaciado"/>
              <w:numPr>
                <w:ilvl w:val="0"/>
                <w:numId w:val="21"/>
              </w:numPr>
              <w:rPr>
                <w:sz w:val="22"/>
              </w:rPr>
            </w:pPr>
            <w:r>
              <w:rPr>
                <w:sz w:val="22"/>
              </w:rPr>
              <w:t>Apelllido P.</w:t>
            </w:r>
          </w:p>
          <w:p w:rsidR="00153CEA" w:rsidRDefault="00153CEA" w:rsidP="00153CEA">
            <w:pPr>
              <w:pStyle w:val="Sinespaciado"/>
              <w:numPr>
                <w:ilvl w:val="0"/>
                <w:numId w:val="21"/>
              </w:numPr>
              <w:rPr>
                <w:sz w:val="22"/>
              </w:rPr>
            </w:pPr>
            <w:r>
              <w:rPr>
                <w:sz w:val="22"/>
              </w:rPr>
              <w:t>Apellido M.</w:t>
            </w:r>
          </w:p>
          <w:p w:rsidR="00153CEA" w:rsidRDefault="00153CEA" w:rsidP="00153CEA">
            <w:pPr>
              <w:pStyle w:val="Sinespaciado"/>
              <w:numPr>
                <w:ilvl w:val="0"/>
                <w:numId w:val="21"/>
              </w:numPr>
              <w:rPr>
                <w:sz w:val="22"/>
              </w:rPr>
            </w:pPr>
            <w:r>
              <w:rPr>
                <w:sz w:val="22"/>
              </w:rPr>
              <w:t>Estado Civil</w:t>
            </w:r>
          </w:p>
          <w:p w:rsidR="00153CEA" w:rsidRDefault="00153CEA" w:rsidP="00153CEA">
            <w:pPr>
              <w:pStyle w:val="Sinespaciado"/>
              <w:numPr>
                <w:ilvl w:val="0"/>
                <w:numId w:val="21"/>
              </w:numPr>
              <w:rPr>
                <w:sz w:val="22"/>
              </w:rPr>
            </w:pPr>
            <w:r>
              <w:rPr>
                <w:sz w:val="22"/>
              </w:rPr>
              <w:t>Profesion</w:t>
            </w:r>
          </w:p>
          <w:p w:rsidR="00153CEA" w:rsidRDefault="00153CEA" w:rsidP="00153CEA">
            <w:pPr>
              <w:pStyle w:val="Sinespaciado"/>
              <w:numPr>
                <w:ilvl w:val="0"/>
                <w:numId w:val="21"/>
              </w:numPr>
              <w:rPr>
                <w:sz w:val="22"/>
              </w:rPr>
            </w:pPr>
            <w:r>
              <w:rPr>
                <w:sz w:val="22"/>
              </w:rPr>
              <w:t>Fecha De Nacimiento</w:t>
            </w:r>
          </w:p>
          <w:p w:rsidR="00153CEA" w:rsidRDefault="00153CEA" w:rsidP="00153CEA">
            <w:pPr>
              <w:pStyle w:val="Sinespaciado"/>
              <w:numPr>
                <w:ilvl w:val="0"/>
                <w:numId w:val="21"/>
              </w:numPr>
              <w:rPr>
                <w:sz w:val="22"/>
              </w:rPr>
            </w:pPr>
            <w:r>
              <w:rPr>
                <w:sz w:val="22"/>
              </w:rPr>
              <w:t>Direccion</w:t>
            </w:r>
          </w:p>
          <w:p w:rsidR="00153CEA" w:rsidRDefault="00153CEA" w:rsidP="00153CEA">
            <w:pPr>
              <w:pStyle w:val="Sinespaciado"/>
              <w:numPr>
                <w:ilvl w:val="0"/>
                <w:numId w:val="21"/>
              </w:numPr>
              <w:rPr>
                <w:sz w:val="22"/>
              </w:rPr>
            </w:pPr>
            <w:r>
              <w:rPr>
                <w:sz w:val="22"/>
              </w:rPr>
              <w:t>Telefono</w:t>
            </w:r>
          </w:p>
          <w:p w:rsidR="00153CEA" w:rsidRDefault="00153CEA" w:rsidP="00153CEA">
            <w:pPr>
              <w:pStyle w:val="Sinespaciado"/>
              <w:numPr>
                <w:ilvl w:val="0"/>
                <w:numId w:val="23"/>
              </w:numPr>
              <w:rPr>
                <w:sz w:val="22"/>
              </w:rPr>
            </w:pPr>
            <w:r>
              <w:rPr>
                <w:sz w:val="22"/>
              </w:rPr>
              <w:t>El sistema procedera a verificar y validar los datos ingresados por el Usuario.</w:t>
            </w:r>
          </w:p>
          <w:p w:rsidR="00153CEA" w:rsidRPr="001672A1" w:rsidRDefault="00153CEA" w:rsidP="00153CEA">
            <w:pPr>
              <w:pStyle w:val="Sinespaciado"/>
              <w:numPr>
                <w:ilvl w:val="0"/>
                <w:numId w:val="23"/>
              </w:numPr>
              <w:rPr>
                <w:sz w:val="22"/>
              </w:rPr>
            </w:pPr>
            <w:r>
              <w:rPr>
                <w:sz w:val="22"/>
              </w:rPr>
              <w:t>El sistema despliega un mensaje con la confirmacion del registro del Denunciante.</w:t>
            </w:r>
          </w:p>
          <w:p w:rsidR="00153CEA" w:rsidRDefault="00153CEA" w:rsidP="00153CEA">
            <w:pPr>
              <w:pStyle w:val="Sinespaciado"/>
              <w:numPr>
                <w:ilvl w:val="0"/>
                <w:numId w:val="23"/>
              </w:numPr>
              <w:rPr>
                <w:sz w:val="22"/>
              </w:rPr>
            </w:pPr>
            <w:r>
              <w:rPr>
                <w:sz w:val="22"/>
              </w:rPr>
              <w:t>A partir de ese momento el  Denunciante ya forma parte del sistema y ya puede hacer las respectivas denuncias.</w:t>
            </w:r>
          </w:p>
          <w:p w:rsidR="00153CEA" w:rsidRPr="00DD5BD1" w:rsidRDefault="00153CEA" w:rsidP="00BD5B67">
            <w:pPr>
              <w:pStyle w:val="Sinespaciado"/>
              <w:rPr>
                <w:sz w:val="22"/>
              </w:rPr>
            </w:pPr>
          </w:p>
          <w:p w:rsidR="00153CEA" w:rsidRDefault="00153CEA" w:rsidP="00BD5B67">
            <w:pPr>
              <w:pStyle w:val="Sinespaciado"/>
              <w:rPr>
                <w:sz w:val="22"/>
              </w:rPr>
            </w:pPr>
            <w:r w:rsidRPr="00D965EA">
              <w:rPr>
                <w:b/>
                <w:sz w:val="22"/>
              </w:rPr>
              <w:t>2.</w:t>
            </w:r>
            <w:r>
              <w:rPr>
                <w:b/>
                <w:sz w:val="22"/>
              </w:rPr>
              <w:t>Modificar.-</w:t>
            </w:r>
            <w:r>
              <w:rPr>
                <w:sz w:val="22"/>
              </w:rPr>
              <w:t>La modificacion de los datos de un Denunciante puede ser hecha por el Usuario cuando:</w:t>
            </w:r>
          </w:p>
          <w:p w:rsidR="00153CEA" w:rsidRDefault="00153CEA" w:rsidP="00153CEA">
            <w:pPr>
              <w:pStyle w:val="Sinespaciado"/>
              <w:numPr>
                <w:ilvl w:val="0"/>
                <w:numId w:val="24"/>
              </w:numPr>
              <w:rPr>
                <w:sz w:val="22"/>
              </w:rPr>
            </w:pPr>
            <w:r>
              <w:rPr>
                <w:sz w:val="22"/>
              </w:rPr>
              <w:t>Se tenga la autorizacion de la institucion</w:t>
            </w:r>
          </w:p>
          <w:p w:rsidR="00153CEA" w:rsidRDefault="00153CEA" w:rsidP="00153CEA">
            <w:pPr>
              <w:pStyle w:val="Sinespaciado"/>
              <w:numPr>
                <w:ilvl w:val="0"/>
                <w:numId w:val="24"/>
              </w:numPr>
              <w:rPr>
                <w:sz w:val="22"/>
              </w:rPr>
            </w:pPr>
            <w:r>
              <w:rPr>
                <w:sz w:val="22"/>
              </w:rPr>
              <w:t>El administrador se dirigira a la pestaña, se  hara una busqueda previa del denunciante de acuerdo a su nombre el cual se digitara en un campo de la interfaz o pagina, en  la que  se  mostrara una ventana emergente en la cual se le mostraran los datos actuales del Denunciante.</w:t>
            </w:r>
          </w:p>
          <w:p w:rsidR="00153CEA" w:rsidRPr="00DF5109" w:rsidRDefault="00153CEA" w:rsidP="00153CEA">
            <w:pPr>
              <w:pStyle w:val="Sinespaciado"/>
              <w:numPr>
                <w:ilvl w:val="0"/>
                <w:numId w:val="24"/>
              </w:numPr>
              <w:rPr>
                <w:sz w:val="22"/>
              </w:rPr>
            </w:pPr>
            <w:r>
              <w:rPr>
                <w:sz w:val="22"/>
              </w:rPr>
              <w:t>Selecciona la opcion modificar que provee el sistema</w:t>
            </w:r>
          </w:p>
          <w:p w:rsidR="00153CEA" w:rsidRDefault="00153CEA" w:rsidP="00153CEA">
            <w:pPr>
              <w:pStyle w:val="Sinespaciado"/>
              <w:numPr>
                <w:ilvl w:val="0"/>
                <w:numId w:val="24"/>
              </w:numPr>
              <w:rPr>
                <w:sz w:val="22"/>
              </w:rPr>
            </w:pPr>
            <w:r>
              <w:rPr>
                <w:sz w:val="22"/>
              </w:rPr>
              <w:t>El Denunciante solicitara que datos son los que quiere modificar</w:t>
            </w:r>
          </w:p>
          <w:p w:rsidR="00153CEA" w:rsidRDefault="00153CEA" w:rsidP="00153CEA">
            <w:pPr>
              <w:pStyle w:val="Sinespaciado"/>
              <w:numPr>
                <w:ilvl w:val="0"/>
                <w:numId w:val="24"/>
              </w:numPr>
              <w:rPr>
                <w:sz w:val="22"/>
              </w:rPr>
            </w:pPr>
            <w:r>
              <w:rPr>
                <w:sz w:val="22"/>
              </w:rPr>
              <w:t>Una vez verificados los datos le saldra una nueva ventana emergente en la cual  le pedira la confirmacion de la modificacion al Usuario.</w:t>
            </w:r>
          </w:p>
          <w:p w:rsidR="00153CEA" w:rsidRPr="00601517" w:rsidRDefault="00153CEA" w:rsidP="00153CEA">
            <w:pPr>
              <w:pStyle w:val="Sinespaciado"/>
              <w:numPr>
                <w:ilvl w:val="0"/>
                <w:numId w:val="24"/>
              </w:numPr>
              <w:rPr>
                <w:sz w:val="22"/>
              </w:rPr>
            </w:pPr>
            <w:r>
              <w:rPr>
                <w:sz w:val="22"/>
              </w:rPr>
              <w:t>Siendo afirmativa la respuesta el sistema procedera a modificar al  Denunciantes .</w:t>
            </w:r>
          </w:p>
        </w:tc>
      </w:tr>
      <w:tr w:rsidR="00153CEA" w:rsidRPr="003175A3" w:rsidTr="00BD5B67">
        <w:trPr>
          <w:trHeight w:val="151"/>
        </w:trPr>
        <w:tc>
          <w:tcPr>
            <w:tcW w:w="2392" w:type="dxa"/>
          </w:tcPr>
          <w:p w:rsidR="00153CEA" w:rsidRPr="003175A3" w:rsidRDefault="00153CEA" w:rsidP="00BD5B67">
            <w:pPr>
              <w:pStyle w:val="Sinespaciado"/>
            </w:pPr>
          </w:p>
        </w:tc>
        <w:tc>
          <w:tcPr>
            <w:tcW w:w="6662" w:type="dxa"/>
            <w:vMerge/>
          </w:tcPr>
          <w:p w:rsidR="00153CEA" w:rsidRPr="007047B5" w:rsidRDefault="00153CEA" w:rsidP="00BD5B67">
            <w:pPr>
              <w:pStyle w:val="Sinespaciado"/>
            </w:pPr>
          </w:p>
        </w:tc>
      </w:tr>
      <w:tr w:rsidR="00153CEA" w:rsidRPr="00D9731D" w:rsidTr="00BD5B67">
        <w:tc>
          <w:tcPr>
            <w:tcW w:w="2392" w:type="dxa"/>
          </w:tcPr>
          <w:p w:rsidR="00153CEA" w:rsidRPr="004052EA" w:rsidRDefault="00153CEA" w:rsidP="00BD5B67">
            <w:pPr>
              <w:pStyle w:val="Sinespaciado"/>
              <w:rPr>
                <w:b/>
              </w:rPr>
            </w:pPr>
            <w:r w:rsidRPr="004052EA">
              <w:rPr>
                <w:b/>
              </w:rPr>
              <w:t xml:space="preserve">Flujo alternativo y/o Excepciones </w:t>
            </w:r>
          </w:p>
        </w:tc>
        <w:tc>
          <w:tcPr>
            <w:tcW w:w="6662" w:type="dxa"/>
          </w:tcPr>
          <w:p w:rsidR="00153CEA" w:rsidRDefault="00153CEA" w:rsidP="00BD5B67">
            <w:pPr>
              <w:pStyle w:val="Sinespaciado"/>
            </w:pPr>
            <w:r>
              <w:rPr>
                <w:b/>
              </w:rPr>
              <w:t>1.Registar</w:t>
            </w:r>
            <w:r w:rsidRPr="00AF3136">
              <w:rPr>
                <w:b/>
              </w:rPr>
              <w:t>.-</w:t>
            </w:r>
            <w:r>
              <w:t>Los datos del nuevo Denunciante no son los correctos, en el cual le saldra una ventana emergente dando un aviso por el cual no se pudo completar el registro del usuario.</w:t>
            </w:r>
          </w:p>
          <w:p w:rsidR="00153CEA" w:rsidRDefault="00153CEA" w:rsidP="00BD5B67">
            <w:pPr>
              <w:pStyle w:val="Sinespaciado"/>
            </w:pPr>
            <w:r>
              <w:rPr>
                <w:b/>
              </w:rPr>
              <w:t>2.Modificar.-</w:t>
            </w:r>
            <w:r>
              <w:t>Al momento de elegir un Denunciante y modificarle los datos el sistema verificara los nuevos datos que se van a modificar en caso de que la validacion sea correcta se modificaran los datos caso contrario le saldra una ventana en la cual le notificara que los datos son incorrectos.</w:t>
            </w:r>
          </w:p>
        </w:tc>
      </w:tr>
      <w:tr w:rsidR="00153CEA" w:rsidRPr="00D9731D" w:rsidTr="00BD5B67">
        <w:tc>
          <w:tcPr>
            <w:tcW w:w="2392" w:type="dxa"/>
          </w:tcPr>
          <w:p w:rsidR="00153CEA" w:rsidRPr="004052EA" w:rsidRDefault="00153CEA" w:rsidP="00BD5B67">
            <w:pPr>
              <w:pStyle w:val="Sinespaciado"/>
              <w:rPr>
                <w:b/>
              </w:rPr>
            </w:pPr>
            <w:r w:rsidRPr="004052EA">
              <w:rPr>
                <w:b/>
              </w:rPr>
              <w:t>Post Condición</w:t>
            </w:r>
          </w:p>
        </w:tc>
        <w:tc>
          <w:tcPr>
            <w:tcW w:w="6662" w:type="dxa"/>
          </w:tcPr>
          <w:p w:rsidR="00153CEA" w:rsidRDefault="00153CEA" w:rsidP="00BD5B67">
            <w:pPr>
              <w:pStyle w:val="Sinespaciado"/>
            </w:pPr>
            <w:r>
              <w:rPr>
                <w:b/>
              </w:rPr>
              <w:t>1.Registar.-</w:t>
            </w:r>
            <w:r>
              <w:t>Se le avisara con un mensaje que el Denunciante fue registrado exitosamente en el sistema.</w:t>
            </w:r>
          </w:p>
          <w:p w:rsidR="00153CEA" w:rsidRPr="00F93969" w:rsidRDefault="00153CEA" w:rsidP="00BD5B67">
            <w:pPr>
              <w:pStyle w:val="Sinespaciado"/>
            </w:pPr>
            <w:r>
              <w:rPr>
                <w:b/>
              </w:rPr>
              <w:t>2.Modificar.-</w:t>
            </w:r>
            <w:r>
              <w:t xml:space="preserve">Se le notificara que los datos el Denunciante fueron </w:t>
            </w:r>
            <w:r>
              <w:lastRenderedPageBreak/>
              <w:t>modificados exitosamente.</w:t>
            </w:r>
          </w:p>
        </w:tc>
      </w:tr>
    </w:tbl>
    <w:p w:rsidR="00153CEA" w:rsidRDefault="00153CEA" w:rsidP="000A0BE4">
      <w:r w:rsidRPr="000A0BE4">
        <w:lastRenderedPageBreak/>
        <w:drawing>
          <wp:inline distT="0" distB="0" distL="0" distR="0" wp14:anchorId="3C14C142" wp14:editId="0346C491">
            <wp:extent cx="6294474" cy="37000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296535" cy="3701230"/>
                    </a:xfrm>
                    <a:prstGeom prst="rect">
                      <a:avLst/>
                    </a:prstGeom>
                  </pic:spPr>
                </pic:pic>
              </a:graphicData>
            </a:graphic>
          </wp:inline>
        </w:drawing>
      </w:r>
    </w:p>
    <w:p w:rsidR="00725A67" w:rsidRDefault="00725A67">
      <w:pPr>
        <w:spacing w:after="160" w:line="259" w:lineRule="auto"/>
      </w:pPr>
      <w:r>
        <w:br w:type="page"/>
      </w:r>
    </w:p>
    <w:p w:rsidR="00725A67" w:rsidRPr="00725A67" w:rsidRDefault="00725A67" w:rsidP="00725A67"/>
    <w:p w:rsidR="00153CEA" w:rsidRDefault="00153CEA" w:rsidP="00153CEA">
      <w:pPr>
        <w:pStyle w:val="Ttulo2"/>
        <w:numPr>
          <w:ilvl w:val="2"/>
          <w:numId w:val="26"/>
        </w:numPr>
      </w:pPr>
      <w:bookmarkStart w:id="36" w:name="_Toc429995045"/>
      <w:r>
        <w:t>GESTIONAR TIPO DE DENUNCIA</w:t>
      </w:r>
      <w:bookmarkEnd w:id="36"/>
    </w:p>
    <w:p w:rsidR="00153CEA" w:rsidRPr="00311658" w:rsidRDefault="00153CEA" w:rsidP="00153CEA">
      <w:pPr>
        <w:jc w:val="center"/>
      </w:pPr>
      <w:r>
        <w:rPr>
          <w:lang w:eastAsia="es-BO"/>
        </w:rPr>
        <w:drawing>
          <wp:inline distT="0" distB="0" distL="0" distR="0" wp14:anchorId="4CEF9C02" wp14:editId="1F40CE73">
            <wp:extent cx="3148451" cy="17012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8842" cy="1701421"/>
                    </a:xfrm>
                    <a:prstGeom prst="rect">
                      <a:avLst/>
                    </a:prstGeom>
                    <a:noFill/>
                    <a:ln>
                      <a:noFill/>
                    </a:ln>
                  </pic:spPr>
                </pic:pic>
              </a:graphicData>
            </a:graphic>
          </wp:inline>
        </w:drawing>
      </w:r>
    </w:p>
    <w:p w:rsidR="00153CEA" w:rsidRDefault="00153CEA" w:rsidP="00153CEA"/>
    <w:p w:rsidR="00153CEA" w:rsidRDefault="00153CEA" w:rsidP="00153CEA"/>
    <w:tbl>
      <w:tblPr>
        <w:tblStyle w:val="Tablaconcuadrcula"/>
        <w:tblpPr w:leftFromText="141" w:rightFromText="141" w:vertAnchor="text" w:horzAnchor="margin" w:tblpXSpec="center" w:tblpY="113"/>
        <w:tblW w:w="10316" w:type="dxa"/>
        <w:tblLook w:val="04A0" w:firstRow="1" w:lastRow="0" w:firstColumn="1" w:lastColumn="0" w:noHBand="0" w:noVBand="1"/>
      </w:tblPr>
      <w:tblGrid>
        <w:gridCol w:w="2392"/>
        <w:gridCol w:w="7781"/>
        <w:gridCol w:w="143"/>
      </w:tblGrid>
      <w:tr w:rsidR="00153CEA" w:rsidRPr="001C6FBC" w:rsidTr="00882048">
        <w:trPr>
          <w:gridAfter w:val="1"/>
          <w:wAfter w:w="143" w:type="dxa"/>
          <w:trHeight w:val="416"/>
        </w:trPr>
        <w:tc>
          <w:tcPr>
            <w:tcW w:w="2392" w:type="dxa"/>
            <w:shd w:val="clear" w:color="auto" w:fill="2E74B5" w:themeFill="accent1" w:themeFillShade="BF"/>
          </w:tcPr>
          <w:p w:rsidR="00153CEA" w:rsidRPr="00961A33" w:rsidRDefault="00153CEA" w:rsidP="00BD5B67">
            <w:pPr>
              <w:pStyle w:val="Sinespaciado"/>
              <w:rPr>
                <w:b/>
              </w:rPr>
            </w:pPr>
            <w:r w:rsidRPr="00961A33">
              <w:rPr>
                <w:b/>
              </w:rPr>
              <w:t>Caso de Uso</w:t>
            </w:r>
          </w:p>
        </w:tc>
        <w:tc>
          <w:tcPr>
            <w:tcW w:w="7781" w:type="dxa"/>
            <w:shd w:val="clear" w:color="auto" w:fill="2E74B5" w:themeFill="accent1" w:themeFillShade="BF"/>
          </w:tcPr>
          <w:p w:rsidR="00153CEA" w:rsidRPr="007047B5" w:rsidRDefault="00153CEA" w:rsidP="00BD5B67">
            <w:pPr>
              <w:pStyle w:val="Sinespaciado"/>
              <w:rPr>
                <w:b/>
              </w:rPr>
            </w:pPr>
            <w:r>
              <w:rPr>
                <w:rStyle w:val="Textoennegrita"/>
              </w:rPr>
              <w:t>Gestionar Tipo de Denuncia</w:t>
            </w:r>
          </w:p>
        </w:tc>
      </w:tr>
      <w:tr w:rsidR="00153CEA" w:rsidRPr="001C6FBC" w:rsidTr="00882048">
        <w:trPr>
          <w:gridAfter w:val="1"/>
          <w:wAfter w:w="143" w:type="dxa"/>
        </w:trPr>
        <w:tc>
          <w:tcPr>
            <w:tcW w:w="2392" w:type="dxa"/>
            <w:shd w:val="clear" w:color="auto" w:fill="auto"/>
          </w:tcPr>
          <w:p w:rsidR="00153CEA" w:rsidRPr="00961A33" w:rsidRDefault="00153CEA" w:rsidP="00BD5B67">
            <w:pPr>
              <w:pStyle w:val="Sinespaciado"/>
              <w:rPr>
                <w:b/>
              </w:rPr>
            </w:pPr>
            <w:r>
              <w:rPr>
                <w:b/>
              </w:rPr>
              <w:t>ID</w:t>
            </w:r>
          </w:p>
        </w:tc>
        <w:tc>
          <w:tcPr>
            <w:tcW w:w="7781" w:type="dxa"/>
            <w:shd w:val="clear" w:color="auto" w:fill="auto"/>
          </w:tcPr>
          <w:p w:rsidR="00153CEA" w:rsidRPr="00DB48E9" w:rsidRDefault="00153CEA" w:rsidP="00882048">
            <w:pPr>
              <w:pStyle w:val="Sinespaciado"/>
              <w:ind w:right="-1242"/>
              <w:rPr>
                <w:rStyle w:val="Textoennegrita"/>
                <w:b w:val="0"/>
              </w:rPr>
            </w:pPr>
            <w:r>
              <w:rPr>
                <w:rStyle w:val="Textoennegrita"/>
              </w:rPr>
              <w:t>CU4</w:t>
            </w:r>
          </w:p>
        </w:tc>
      </w:tr>
      <w:tr w:rsidR="00153CEA" w:rsidRPr="00D9731D" w:rsidTr="00882048">
        <w:trPr>
          <w:gridAfter w:val="1"/>
          <w:wAfter w:w="143" w:type="dxa"/>
        </w:trPr>
        <w:tc>
          <w:tcPr>
            <w:tcW w:w="2392" w:type="dxa"/>
          </w:tcPr>
          <w:p w:rsidR="00153CEA" w:rsidRPr="00961A33" w:rsidRDefault="00153CEA" w:rsidP="00BD5B67">
            <w:pPr>
              <w:pStyle w:val="Sinespaciado"/>
              <w:rPr>
                <w:b/>
              </w:rPr>
            </w:pPr>
            <w:r w:rsidRPr="00961A33">
              <w:rPr>
                <w:b/>
              </w:rPr>
              <w:t>Descripcion</w:t>
            </w:r>
          </w:p>
        </w:tc>
        <w:tc>
          <w:tcPr>
            <w:tcW w:w="7781" w:type="dxa"/>
          </w:tcPr>
          <w:p w:rsidR="00153CEA" w:rsidRPr="007047B5" w:rsidRDefault="00153CEA" w:rsidP="00BD5B67">
            <w:pPr>
              <w:pStyle w:val="Sinespaciado"/>
            </w:pPr>
            <w:r>
              <w:t xml:space="preserve">Gestionar el tipo de denuncia que sera solicitado por la Institucion </w:t>
            </w:r>
          </w:p>
        </w:tc>
      </w:tr>
      <w:tr w:rsidR="00153CEA" w:rsidRPr="001C6FBC" w:rsidTr="00882048">
        <w:trPr>
          <w:gridAfter w:val="1"/>
          <w:wAfter w:w="143" w:type="dxa"/>
        </w:trPr>
        <w:tc>
          <w:tcPr>
            <w:tcW w:w="2392" w:type="dxa"/>
          </w:tcPr>
          <w:p w:rsidR="00153CEA" w:rsidRPr="00961A33" w:rsidRDefault="00153CEA" w:rsidP="00BD5B67">
            <w:pPr>
              <w:pStyle w:val="Sinespaciado"/>
              <w:rPr>
                <w:b/>
              </w:rPr>
            </w:pPr>
            <w:r w:rsidRPr="00961A33">
              <w:rPr>
                <w:b/>
              </w:rPr>
              <w:t xml:space="preserve">Actores primarios </w:t>
            </w:r>
          </w:p>
        </w:tc>
        <w:tc>
          <w:tcPr>
            <w:tcW w:w="7781" w:type="dxa"/>
          </w:tcPr>
          <w:p w:rsidR="00153CEA" w:rsidRPr="007047B5" w:rsidRDefault="00153CEA" w:rsidP="00BD5B67">
            <w:pPr>
              <w:pStyle w:val="Sinespaciado"/>
            </w:pPr>
            <w:r>
              <w:t>La Institucion sera el que solicite y proporcione los datos nesesarios para su respectivo regitro.</w:t>
            </w:r>
          </w:p>
        </w:tc>
      </w:tr>
      <w:tr w:rsidR="00153CEA" w:rsidRPr="001C6FBC" w:rsidTr="00882048">
        <w:trPr>
          <w:gridAfter w:val="1"/>
          <w:wAfter w:w="143" w:type="dxa"/>
        </w:trPr>
        <w:tc>
          <w:tcPr>
            <w:tcW w:w="2392" w:type="dxa"/>
          </w:tcPr>
          <w:p w:rsidR="00153CEA" w:rsidRPr="00961A33" w:rsidRDefault="00153CEA" w:rsidP="00BD5B67">
            <w:pPr>
              <w:pStyle w:val="Sinespaciado"/>
              <w:rPr>
                <w:b/>
              </w:rPr>
            </w:pPr>
            <w:r w:rsidRPr="00961A33">
              <w:rPr>
                <w:b/>
              </w:rPr>
              <w:t xml:space="preserve">Actores secundarios </w:t>
            </w:r>
          </w:p>
        </w:tc>
        <w:tc>
          <w:tcPr>
            <w:tcW w:w="7781" w:type="dxa"/>
          </w:tcPr>
          <w:p w:rsidR="00153CEA" w:rsidRDefault="00153CEA" w:rsidP="00BD5B67">
            <w:pPr>
              <w:pStyle w:val="Sinespaciado"/>
            </w:pPr>
            <w:r>
              <w:t>Administrador se encargara de introducir los datos proporcionados por el Denunciante a la aplicación web</w:t>
            </w:r>
          </w:p>
        </w:tc>
      </w:tr>
      <w:tr w:rsidR="00153CEA" w:rsidRPr="001C6FBC" w:rsidTr="00882048">
        <w:trPr>
          <w:gridAfter w:val="1"/>
          <w:wAfter w:w="143" w:type="dxa"/>
        </w:trPr>
        <w:tc>
          <w:tcPr>
            <w:tcW w:w="2392" w:type="dxa"/>
          </w:tcPr>
          <w:p w:rsidR="00153CEA" w:rsidRPr="00961A33" w:rsidRDefault="00153CEA" w:rsidP="00BD5B67">
            <w:pPr>
              <w:pStyle w:val="Sinespaciado"/>
              <w:rPr>
                <w:b/>
              </w:rPr>
            </w:pPr>
            <w:r w:rsidRPr="00961A33">
              <w:rPr>
                <w:b/>
              </w:rPr>
              <w:t>Precondición</w:t>
            </w:r>
          </w:p>
        </w:tc>
        <w:tc>
          <w:tcPr>
            <w:tcW w:w="7781" w:type="dxa"/>
          </w:tcPr>
          <w:p w:rsidR="00153CEA" w:rsidRPr="007047B5" w:rsidRDefault="00153CEA" w:rsidP="00BD5B67">
            <w:pPr>
              <w:pStyle w:val="Sinespaciado"/>
            </w:pPr>
            <w:r>
              <w:t>El Administrador debera estar previamente registrado en el sistema y tener la respectiva autorizacion para registrar a una nueva denuncia.</w:t>
            </w:r>
          </w:p>
        </w:tc>
      </w:tr>
      <w:tr w:rsidR="00153CEA" w:rsidRPr="003175A3" w:rsidTr="00882048">
        <w:trPr>
          <w:gridAfter w:val="1"/>
          <w:wAfter w:w="143" w:type="dxa"/>
          <w:trHeight w:val="151"/>
        </w:trPr>
        <w:tc>
          <w:tcPr>
            <w:tcW w:w="2392" w:type="dxa"/>
          </w:tcPr>
          <w:p w:rsidR="00153CEA" w:rsidRPr="00961A33" w:rsidRDefault="00153CEA" w:rsidP="00BD5B67">
            <w:pPr>
              <w:pStyle w:val="Sinespaciado"/>
              <w:rPr>
                <w:b/>
              </w:rPr>
            </w:pPr>
            <w:r w:rsidRPr="00961A33">
              <w:rPr>
                <w:b/>
              </w:rPr>
              <w:t>Flujo Principal</w:t>
            </w:r>
          </w:p>
        </w:tc>
        <w:tc>
          <w:tcPr>
            <w:tcW w:w="7781" w:type="dxa"/>
            <w:vMerge w:val="restart"/>
          </w:tcPr>
          <w:p w:rsidR="00153CEA" w:rsidRDefault="00153CEA" w:rsidP="00BD5B67">
            <w:pPr>
              <w:pStyle w:val="Sinespaciado"/>
              <w:rPr>
                <w:sz w:val="22"/>
              </w:rPr>
            </w:pPr>
            <w:r w:rsidRPr="00D965EA">
              <w:rPr>
                <w:b/>
                <w:sz w:val="22"/>
              </w:rPr>
              <w:t>1.</w:t>
            </w:r>
            <w:r>
              <w:rPr>
                <w:b/>
                <w:sz w:val="22"/>
              </w:rPr>
              <w:t>Registro.-</w:t>
            </w:r>
            <w:r w:rsidRPr="00D965EA">
              <w:rPr>
                <w:sz w:val="22"/>
              </w:rPr>
              <w:t>El</w:t>
            </w:r>
            <w:r>
              <w:rPr>
                <w:sz w:val="22"/>
              </w:rPr>
              <w:t xml:space="preserve"> caso de uso inicia cuando la institucion solicita un nuevo registro de tipo de denuncia.</w:t>
            </w:r>
          </w:p>
          <w:p w:rsidR="00153CEA" w:rsidRDefault="00153CEA" w:rsidP="00153CEA">
            <w:pPr>
              <w:pStyle w:val="Sinespaciado"/>
              <w:numPr>
                <w:ilvl w:val="0"/>
                <w:numId w:val="23"/>
              </w:numPr>
              <w:rPr>
                <w:sz w:val="22"/>
              </w:rPr>
            </w:pPr>
            <w:r>
              <w:rPr>
                <w:sz w:val="22"/>
              </w:rPr>
              <w:t>El</w:t>
            </w:r>
            <w:r>
              <w:t xml:space="preserve"> Administrador </w:t>
            </w:r>
            <w:r>
              <w:rPr>
                <w:sz w:val="22"/>
              </w:rPr>
              <w:t>se dirige selecciona la pestaña Tipo Denuncia</w:t>
            </w:r>
            <w:r w:rsidRPr="00D965EA">
              <w:rPr>
                <w:sz w:val="22"/>
              </w:rPr>
              <w:t>.</w:t>
            </w:r>
          </w:p>
          <w:p w:rsidR="00153CEA" w:rsidRPr="0037177D" w:rsidRDefault="00153CEA" w:rsidP="00153CEA">
            <w:pPr>
              <w:pStyle w:val="Sinespaciado"/>
              <w:numPr>
                <w:ilvl w:val="0"/>
                <w:numId w:val="23"/>
              </w:numPr>
              <w:rPr>
                <w:sz w:val="22"/>
              </w:rPr>
            </w:pPr>
            <w:r w:rsidRPr="0037177D">
              <w:rPr>
                <w:sz w:val="22"/>
              </w:rPr>
              <w:t>El sistema le solicitara que ingrese los siguientes datos</w:t>
            </w:r>
          </w:p>
          <w:p w:rsidR="00153CEA" w:rsidRDefault="00153CEA" w:rsidP="00153CEA">
            <w:pPr>
              <w:pStyle w:val="Sinespaciado"/>
              <w:numPr>
                <w:ilvl w:val="0"/>
                <w:numId w:val="21"/>
              </w:numPr>
              <w:rPr>
                <w:sz w:val="22"/>
              </w:rPr>
            </w:pPr>
            <w:r>
              <w:rPr>
                <w:sz w:val="22"/>
              </w:rPr>
              <w:t>Nombres</w:t>
            </w:r>
          </w:p>
          <w:p w:rsidR="00153CEA" w:rsidRDefault="00153CEA" w:rsidP="00153CEA">
            <w:pPr>
              <w:pStyle w:val="Sinespaciado"/>
              <w:numPr>
                <w:ilvl w:val="0"/>
                <w:numId w:val="21"/>
              </w:numPr>
              <w:rPr>
                <w:sz w:val="22"/>
              </w:rPr>
            </w:pPr>
            <w:r>
              <w:rPr>
                <w:sz w:val="22"/>
              </w:rPr>
              <w:t>Descripcion</w:t>
            </w:r>
          </w:p>
          <w:p w:rsidR="00153CEA" w:rsidRDefault="00153CEA" w:rsidP="00153CEA">
            <w:pPr>
              <w:pStyle w:val="Sinespaciado"/>
              <w:numPr>
                <w:ilvl w:val="0"/>
                <w:numId w:val="23"/>
              </w:numPr>
              <w:rPr>
                <w:sz w:val="22"/>
              </w:rPr>
            </w:pPr>
            <w:r>
              <w:rPr>
                <w:sz w:val="22"/>
              </w:rPr>
              <w:t xml:space="preserve">El sistema procedera a verificar y validar los datos ingresados por el </w:t>
            </w:r>
            <w:r>
              <w:t xml:space="preserve"> Administrador</w:t>
            </w:r>
            <w:r>
              <w:rPr>
                <w:sz w:val="22"/>
              </w:rPr>
              <w:t>.</w:t>
            </w:r>
          </w:p>
          <w:p w:rsidR="00153CEA" w:rsidRPr="001672A1" w:rsidRDefault="00153CEA" w:rsidP="00153CEA">
            <w:pPr>
              <w:pStyle w:val="Sinespaciado"/>
              <w:numPr>
                <w:ilvl w:val="0"/>
                <w:numId w:val="23"/>
              </w:numPr>
              <w:rPr>
                <w:sz w:val="22"/>
              </w:rPr>
            </w:pPr>
            <w:r>
              <w:rPr>
                <w:sz w:val="22"/>
              </w:rPr>
              <w:t>El sistema despliega un mensaje con la confirmacion del registro del tipo de denuncia.</w:t>
            </w:r>
          </w:p>
          <w:p w:rsidR="00153CEA" w:rsidRDefault="00153CEA" w:rsidP="00153CEA">
            <w:pPr>
              <w:pStyle w:val="Sinespaciado"/>
              <w:numPr>
                <w:ilvl w:val="0"/>
                <w:numId w:val="23"/>
              </w:numPr>
              <w:rPr>
                <w:sz w:val="22"/>
              </w:rPr>
            </w:pPr>
            <w:r>
              <w:rPr>
                <w:sz w:val="22"/>
              </w:rPr>
              <w:t>A partir de ese momento el  tipo de denuncia ya forma parte del sistema y ya puede ser asignada a las respectivas denuncias</w:t>
            </w:r>
          </w:p>
          <w:p w:rsidR="00153CEA" w:rsidRPr="00DD5BD1" w:rsidRDefault="00153CEA" w:rsidP="00BD5B67">
            <w:pPr>
              <w:pStyle w:val="Sinespaciado"/>
              <w:rPr>
                <w:sz w:val="22"/>
              </w:rPr>
            </w:pPr>
          </w:p>
          <w:p w:rsidR="00153CEA" w:rsidRDefault="00153CEA" w:rsidP="00BD5B67">
            <w:pPr>
              <w:pStyle w:val="Sinespaciado"/>
              <w:rPr>
                <w:sz w:val="22"/>
              </w:rPr>
            </w:pPr>
            <w:r w:rsidRPr="00D965EA">
              <w:rPr>
                <w:b/>
                <w:sz w:val="22"/>
              </w:rPr>
              <w:t>2.</w:t>
            </w:r>
            <w:r>
              <w:rPr>
                <w:b/>
                <w:sz w:val="22"/>
              </w:rPr>
              <w:t>Modificar.-</w:t>
            </w:r>
            <w:r>
              <w:rPr>
                <w:sz w:val="22"/>
              </w:rPr>
              <w:t xml:space="preserve">La modificacion de los datos de un tipo de denuncia puede ser hecha por el </w:t>
            </w:r>
            <w:r>
              <w:t xml:space="preserve"> Administrador </w:t>
            </w:r>
            <w:r>
              <w:rPr>
                <w:sz w:val="22"/>
              </w:rPr>
              <w:t>cuando:</w:t>
            </w:r>
          </w:p>
          <w:p w:rsidR="00153CEA" w:rsidRDefault="00153CEA" w:rsidP="00153CEA">
            <w:pPr>
              <w:pStyle w:val="Sinespaciado"/>
              <w:numPr>
                <w:ilvl w:val="0"/>
                <w:numId w:val="24"/>
              </w:numPr>
              <w:rPr>
                <w:sz w:val="22"/>
              </w:rPr>
            </w:pPr>
            <w:r>
              <w:rPr>
                <w:sz w:val="22"/>
              </w:rPr>
              <w:t>Se tenga la autorizacion de la institucion</w:t>
            </w:r>
          </w:p>
          <w:p w:rsidR="00153CEA" w:rsidRDefault="00153CEA" w:rsidP="00153CEA">
            <w:pPr>
              <w:pStyle w:val="Sinespaciado"/>
              <w:numPr>
                <w:ilvl w:val="0"/>
                <w:numId w:val="24"/>
              </w:numPr>
              <w:rPr>
                <w:sz w:val="22"/>
              </w:rPr>
            </w:pPr>
            <w:r>
              <w:rPr>
                <w:sz w:val="22"/>
              </w:rPr>
              <w:t>El administrador se dirigira a la pestaña Tipo Denuncia y selecciona la opcion modificar que provee el sistema</w:t>
            </w:r>
          </w:p>
          <w:p w:rsidR="00153CEA" w:rsidRDefault="00153CEA" w:rsidP="00153CEA">
            <w:pPr>
              <w:pStyle w:val="Sinespaciado"/>
              <w:numPr>
                <w:ilvl w:val="0"/>
                <w:numId w:val="24"/>
              </w:numPr>
              <w:rPr>
                <w:sz w:val="22"/>
              </w:rPr>
            </w:pPr>
            <w:r>
              <w:rPr>
                <w:sz w:val="22"/>
              </w:rPr>
              <w:t>Se mostrara una ventana emergente en la cual se le mostraran los datos actuales del Denunciante.</w:t>
            </w:r>
          </w:p>
          <w:p w:rsidR="00153CEA" w:rsidRDefault="00153CEA" w:rsidP="00153CEA">
            <w:pPr>
              <w:pStyle w:val="Sinespaciado"/>
              <w:numPr>
                <w:ilvl w:val="0"/>
                <w:numId w:val="24"/>
              </w:numPr>
              <w:rPr>
                <w:sz w:val="22"/>
              </w:rPr>
            </w:pPr>
            <w:r>
              <w:rPr>
                <w:sz w:val="22"/>
              </w:rPr>
              <w:t>El administrador  selecionara  que datos son los que quiere modificar</w:t>
            </w:r>
          </w:p>
          <w:p w:rsidR="00153CEA" w:rsidRDefault="00153CEA" w:rsidP="00153CEA">
            <w:pPr>
              <w:pStyle w:val="Sinespaciado"/>
              <w:numPr>
                <w:ilvl w:val="0"/>
                <w:numId w:val="24"/>
              </w:numPr>
              <w:rPr>
                <w:sz w:val="22"/>
              </w:rPr>
            </w:pPr>
            <w:r>
              <w:rPr>
                <w:sz w:val="22"/>
              </w:rPr>
              <w:t>Una vez verificados los datos le saldra una nueva ventana emergente en la cual  le pedira la confirmacion de la modificacion del tipo de denuncia.</w:t>
            </w:r>
          </w:p>
          <w:p w:rsidR="00153CEA" w:rsidRPr="00601517" w:rsidRDefault="00153CEA" w:rsidP="00153CEA">
            <w:pPr>
              <w:pStyle w:val="Sinespaciado"/>
              <w:numPr>
                <w:ilvl w:val="0"/>
                <w:numId w:val="24"/>
              </w:numPr>
              <w:rPr>
                <w:sz w:val="22"/>
              </w:rPr>
            </w:pPr>
            <w:r>
              <w:rPr>
                <w:sz w:val="22"/>
              </w:rPr>
              <w:lastRenderedPageBreak/>
              <w:t>Siendo afirmativa la respuesta el sistema procedera a modificar el tipo de denuncia.</w:t>
            </w:r>
          </w:p>
        </w:tc>
      </w:tr>
      <w:tr w:rsidR="00153CEA" w:rsidRPr="003175A3" w:rsidTr="00882048">
        <w:trPr>
          <w:gridAfter w:val="1"/>
          <w:wAfter w:w="143" w:type="dxa"/>
          <w:trHeight w:val="151"/>
        </w:trPr>
        <w:tc>
          <w:tcPr>
            <w:tcW w:w="2392" w:type="dxa"/>
          </w:tcPr>
          <w:p w:rsidR="00153CEA" w:rsidRPr="003175A3" w:rsidRDefault="00153CEA" w:rsidP="00BD5B67">
            <w:pPr>
              <w:pStyle w:val="Sinespaciado"/>
            </w:pPr>
          </w:p>
        </w:tc>
        <w:tc>
          <w:tcPr>
            <w:tcW w:w="7781" w:type="dxa"/>
            <w:vMerge/>
          </w:tcPr>
          <w:p w:rsidR="00153CEA" w:rsidRPr="007047B5" w:rsidRDefault="00153CEA" w:rsidP="00BD5B67">
            <w:pPr>
              <w:pStyle w:val="Sinespaciado"/>
            </w:pPr>
          </w:p>
        </w:tc>
      </w:tr>
      <w:tr w:rsidR="00153CEA" w:rsidRPr="00D9731D" w:rsidTr="00882048">
        <w:tc>
          <w:tcPr>
            <w:tcW w:w="2392" w:type="dxa"/>
          </w:tcPr>
          <w:p w:rsidR="00153CEA" w:rsidRPr="004052EA" w:rsidRDefault="00153CEA" w:rsidP="00BD5B67">
            <w:pPr>
              <w:pStyle w:val="Sinespaciado"/>
              <w:rPr>
                <w:b/>
              </w:rPr>
            </w:pPr>
            <w:r w:rsidRPr="004052EA">
              <w:rPr>
                <w:b/>
              </w:rPr>
              <w:lastRenderedPageBreak/>
              <w:t xml:space="preserve">Flujo alternativo y/o Excepciones </w:t>
            </w:r>
          </w:p>
        </w:tc>
        <w:tc>
          <w:tcPr>
            <w:tcW w:w="7924" w:type="dxa"/>
            <w:gridSpan w:val="2"/>
          </w:tcPr>
          <w:p w:rsidR="00153CEA" w:rsidRDefault="00153CEA" w:rsidP="00BD5B67">
            <w:pPr>
              <w:pStyle w:val="Sinespaciado"/>
            </w:pPr>
            <w:r>
              <w:rPr>
                <w:b/>
              </w:rPr>
              <w:t>1.Registar</w:t>
            </w:r>
            <w:r w:rsidRPr="00AF3136">
              <w:rPr>
                <w:b/>
              </w:rPr>
              <w:t>.-</w:t>
            </w:r>
            <w:r>
              <w:t>Los datos del nuevo tipo de denuncia no son los correctos, en el cual le saldra una ventana emergente dando un aviso por el cual no se pudo completar el registro del tipo de denuncia.</w:t>
            </w:r>
          </w:p>
          <w:p w:rsidR="00153CEA" w:rsidRDefault="00153CEA" w:rsidP="00BD5B67">
            <w:pPr>
              <w:pStyle w:val="Sinespaciado"/>
            </w:pPr>
            <w:r>
              <w:rPr>
                <w:b/>
              </w:rPr>
              <w:t>2.Modificar.-</w:t>
            </w:r>
            <w:r>
              <w:t>Al momento de elegir un tipo de denuncia y modificarle los datos el sistema verificara los nuevos datos que se van a modificar en caso de que la validacion sea correcta se modificaran los datos caso contrario le saldra una ventana en la cual le notificara que los datos son incorrectos.</w:t>
            </w:r>
          </w:p>
        </w:tc>
      </w:tr>
      <w:tr w:rsidR="00153CEA" w:rsidRPr="00D9731D" w:rsidTr="00882048">
        <w:tc>
          <w:tcPr>
            <w:tcW w:w="2392" w:type="dxa"/>
          </w:tcPr>
          <w:p w:rsidR="00153CEA" w:rsidRPr="004052EA" w:rsidRDefault="00153CEA" w:rsidP="00BD5B67">
            <w:pPr>
              <w:pStyle w:val="Sinespaciado"/>
              <w:rPr>
                <w:b/>
              </w:rPr>
            </w:pPr>
            <w:r w:rsidRPr="004052EA">
              <w:rPr>
                <w:b/>
              </w:rPr>
              <w:t>Post Condición</w:t>
            </w:r>
          </w:p>
        </w:tc>
        <w:tc>
          <w:tcPr>
            <w:tcW w:w="7924" w:type="dxa"/>
            <w:gridSpan w:val="2"/>
          </w:tcPr>
          <w:p w:rsidR="00153CEA" w:rsidRDefault="00153CEA" w:rsidP="00BD5B67">
            <w:pPr>
              <w:pStyle w:val="Sinespaciado"/>
            </w:pPr>
            <w:r>
              <w:rPr>
                <w:b/>
              </w:rPr>
              <w:t>1.Registar.-</w:t>
            </w:r>
            <w:r>
              <w:t>Se le avisara con un mensaje que el tipo de denuncia fue registrado exitosamente en el sistema.</w:t>
            </w:r>
          </w:p>
          <w:p w:rsidR="00153CEA" w:rsidRPr="00F93969" w:rsidRDefault="00153CEA" w:rsidP="00BD5B67">
            <w:pPr>
              <w:pStyle w:val="Sinespaciado"/>
            </w:pPr>
            <w:r>
              <w:rPr>
                <w:b/>
              </w:rPr>
              <w:t>2.Modificar.-</w:t>
            </w:r>
            <w:r>
              <w:t>Se le notificara que los datos el tipo de denuncia fueron modificados exitosamente.</w:t>
            </w:r>
          </w:p>
        </w:tc>
      </w:tr>
    </w:tbl>
    <w:p w:rsidR="00153CEA" w:rsidRDefault="00153CEA" w:rsidP="00153CEA"/>
    <w:p w:rsidR="00153CEA" w:rsidRDefault="00153CEA" w:rsidP="00153CEA"/>
    <w:p w:rsidR="00153CEA" w:rsidRDefault="00153CEA"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882048" w:rsidRDefault="00882048" w:rsidP="00153CEA"/>
    <w:p w:rsidR="00153CEA" w:rsidRDefault="00153CEA" w:rsidP="00153CEA"/>
    <w:p w:rsidR="00153CEA" w:rsidRDefault="00153CEA" w:rsidP="00153CEA">
      <w:pPr>
        <w:pStyle w:val="Ttulo2"/>
        <w:numPr>
          <w:ilvl w:val="2"/>
          <w:numId w:val="26"/>
        </w:numPr>
      </w:pPr>
      <w:bookmarkStart w:id="37" w:name="_Toc429995046"/>
      <w:r>
        <w:t>GESTIONAR TIPO DE DENUNCIA</w:t>
      </w:r>
      <w:bookmarkEnd w:id="37"/>
    </w:p>
    <w:p w:rsidR="00153CEA" w:rsidRDefault="00153CEA" w:rsidP="00153CEA"/>
    <w:p w:rsidR="00153CEA" w:rsidRDefault="00153CEA" w:rsidP="00153CEA">
      <w:pPr>
        <w:ind w:left="708"/>
      </w:pPr>
    </w:p>
    <w:p w:rsidR="00153CEA" w:rsidRDefault="00153CEA" w:rsidP="00153CEA">
      <w:pPr>
        <w:jc w:val="center"/>
      </w:pPr>
      <w:r>
        <w:rPr>
          <w:lang w:eastAsia="es-BO"/>
        </w:rPr>
        <w:lastRenderedPageBreak/>
        <w:drawing>
          <wp:inline distT="0" distB="0" distL="0" distR="0" wp14:anchorId="233CCAA0" wp14:editId="6E361525">
            <wp:extent cx="3866469" cy="1669312"/>
            <wp:effectExtent l="0" t="0" r="127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66162" cy="1669179"/>
                    </a:xfrm>
                    <a:prstGeom prst="rect">
                      <a:avLst/>
                    </a:prstGeom>
                    <a:noFill/>
                    <a:ln>
                      <a:noFill/>
                    </a:ln>
                  </pic:spPr>
                </pic:pic>
              </a:graphicData>
            </a:graphic>
          </wp:inline>
        </w:drawing>
      </w:r>
    </w:p>
    <w:tbl>
      <w:tblPr>
        <w:tblStyle w:val="Tablaconcuadrcula"/>
        <w:tblpPr w:leftFromText="141" w:rightFromText="141" w:vertAnchor="text" w:horzAnchor="margin" w:tblpXSpec="center" w:tblpY="113"/>
        <w:tblW w:w="0" w:type="auto"/>
        <w:tblLook w:val="04A0" w:firstRow="1" w:lastRow="0" w:firstColumn="1" w:lastColumn="0" w:noHBand="0" w:noVBand="1"/>
      </w:tblPr>
      <w:tblGrid>
        <w:gridCol w:w="2392"/>
        <w:gridCol w:w="6662"/>
        <w:gridCol w:w="1136"/>
      </w:tblGrid>
      <w:tr w:rsidR="00153CEA" w:rsidRPr="001C6FBC" w:rsidTr="00BD5B67">
        <w:trPr>
          <w:gridAfter w:val="1"/>
          <w:wAfter w:w="1136" w:type="dxa"/>
        </w:trPr>
        <w:tc>
          <w:tcPr>
            <w:tcW w:w="2392" w:type="dxa"/>
            <w:shd w:val="clear" w:color="auto" w:fill="2E74B5" w:themeFill="accent1" w:themeFillShade="BF"/>
          </w:tcPr>
          <w:p w:rsidR="00153CEA" w:rsidRPr="00961A33" w:rsidRDefault="00153CEA" w:rsidP="00BD5B67">
            <w:pPr>
              <w:pStyle w:val="Sinespaciado"/>
              <w:rPr>
                <w:b/>
              </w:rPr>
            </w:pPr>
            <w:r w:rsidRPr="00961A33">
              <w:rPr>
                <w:b/>
              </w:rPr>
              <w:t>Caso de Uso</w:t>
            </w:r>
          </w:p>
        </w:tc>
        <w:tc>
          <w:tcPr>
            <w:tcW w:w="6662" w:type="dxa"/>
            <w:shd w:val="clear" w:color="auto" w:fill="2E74B5" w:themeFill="accent1" w:themeFillShade="BF"/>
          </w:tcPr>
          <w:p w:rsidR="00153CEA" w:rsidRPr="007047B5" w:rsidRDefault="00153CEA" w:rsidP="00BD5B67">
            <w:pPr>
              <w:pStyle w:val="Sinespaciado"/>
              <w:rPr>
                <w:b/>
              </w:rPr>
            </w:pPr>
            <w:r>
              <w:rPr>
                <w:rStyle w:val="Textoennegrita"/>
              </w:rPr>
              <w:t>Gestionar Denuncia</w:t>
            </w:r>
          </w:p>
        </w:tc>
      </w:tr>
      <w:tr w:rsidR="00153CEA" w:rsidRPr="001C6FBC" w:rsidTr="00BD5B67">
        <w:trPr>
          <w:gridAfter w:val="1"/>
          <w:wAfter w:w="1136" w:type="dxa"/>
        </w:trPr>
        <w:tc>
          <w:tcPr>
            <w:tcW w:w="2392" w:type="dxa"/>
            <w:shd w:val="clear" w:color="auto" w:fill="auto"/>
          </w:tcPr>
          <w:p w:rsidR="00153CEA" w:rsidRPr="00961A33" w:rsidRDefault="00153CEA" w:rsidP="00BD5B67">
            <w:pPr>
              <w:pStyle w:val="Sinespaciado"/>
              <w:rPr>
                <w:b/>
              </w:rPr>
            </w:pPr>
            <w:r>
              <w:rPr>
                <w:b/>
              </w:rPr>
              <w:t>ID</w:t>
            </w:r>
          </w:p>
        </w:tc>
        <w:tc>
          <w:tcPr>
            <w:tcW w:w="6662" w:type="dxa"/>
            <w:shd w:val="clear" w:color="auto" w:fill="auto"/>
          </w:tcPr>
          <w:p w:rsidR="00153CEA" w:rsidRPr="00DB48E9" w:rsidRDefault="00153CEA" w:rsidP="00BD5B67">
            <w:pPr>
              <w:pStyle w:val="Sinespaciado"/>
              <w:rPr>
                <w:rStyle w:val="Textoennegrita"/>
                <w:b w:val="0"/>
              </w:rPr>
            </w:pPr>
            <w:r>
              <w:rPr>
                <w:rStyle w:val="Textoennegrita"/>
              </w:rPr>
              <w:t>CU5</w:t>
            </w:r>
          </w:p>
        </w:tc>
      </w:tr>
      <w:tr w:rsidR="00153CEA" w:rsidRPr="00D9731D" w:rsidTr="00BD5B67">
        <w:trPr>
          <w:gridAfter w:val="1"/>
          <w:wAfter w:w="1136" w:type="dxa"/>
        </w:trPr>
        <w:tc>
          <w:tcPr>
            <w:tcW w:w="2392" w:type="dxa"/>
          </w:tcPr>
          <w:p w:rsidR="00153CEA" w:rsidRPr="00961A33" w:rsidRDefault="00153CEA" w:rsidP="00BD5B67">
            <w:pPr>
              <w:pStyle w:val="Sinespaciado"/>
              <w:rPr>
                <w:b/>
              </w:rPr>
            </w:pPr>
            <w:r w:rsidRPr="00961A33">
              <w:rPr>
                <w:b/>
              </w:rPr>
              <w:t>Descripcion</w:t>
            </w:r>
          </w:p>
        </w:tc>
        <w:tc>
          <w:tcPr>
            <w:tcW w:w="6662" w:type="dxa"/>
          </w:tcPr>
          <w:p w:rsidR="00153CEA" w:rsidRPr="007047B5" w:rsidRDefault="00153CEA" w:rsidP="00BD5B67">
            <w:pPr>
              <w:pStyle w:val="Sinespaciado"/>
            </w:pPr>
            <w:r>
              <w:t>Gestionar las denuncias que solicitaran los respectivos denunciantes</w:t>
            </w:r>
          </w:p>
        </w:tc>
      </w:tr>
      <w:tr w:rsidR="00153CEA" w:rsidRPr="001C6FBC" w:rsidTr="00BD5B67">
        <w:trPr>
          <w:gridAfter w:val="1"/>
          <w:wAfter w:w="1136" w:type="dxa"/>
        </w:trPr>
        <w:tc>
          <w:tcPr>
            <w:tcW w:w="2392" w:type="dxa"/>
          </w:tcPr>
          <w:p w:rsidR="00153CEA" w:rsidRPr="00961A33" w:rsidRDefault="00153CEA" w:rsidP="00BD5B67">
            <w:pPr>
              <w:pStyle w:val="Sinespaciado"/>
              <w:rPr>
                <w:b/>
              </w:rPr>
            </w:pPr>
            <w:r w:rsidRPr="00961A33">
              <w:rPr>
                <w:b/>
              </w:rPr>
              <w:t xml:space="preserve">Actores primarios </w:t>
            </w:r>
          </w:p>
        </w:tc>
        <w:tc>
          <w:tcPr>
            <w:tcW w:w="6662" w:type="dxa"/>
          </w:tcPr>
          <w:p w:rsidR="00153CEA" w:rsidRPr="007047B5" w:rsidRDefault="00153CEA" w:rsidP="00BD5B67">
            <w:pPr>
              <w:pStyle w:val="Sinespaciado"/>
            </w:pPr>
            <w:r>
              <w:t>Denunciante solicitara y proporcionara los datos para el registro de la respectiva denuncia</w:t>
            </w:r>
          </w:p>
        </w:tc>
      </w:tr>
      <w:tr w:rsidR="00153CEA" w:rsidRPr="001C6FBC" w:rsidTr="00BD5B67">
        <w:trPr>
          <w:gridAfter w:val="1"/>
          <w:wAfter w:w="1136" w:type="dxa"/>
        </w:trPr>
        <w:tc>
          <w:tcPr>
            <w:tcW w:w="2392" w:type="dxa"/>
          </w:tcPr>
          <w:p w:rsidR="00153CEA" w:rsidRPr="00961A33" w:rsidRDefault="00153CEA" w:rsidP="00BD5B67">
            <w:pPr>
              <w:pStyle w:val="Sinespaciado"/>
              <w:rPr>
                <w:b/>
              </w:rPr>
            </w:pPr>
            <w:r w:rsidRPr="00961A33">
              <w:rPr>
                <w:b/>
              </w:rPr>
              <w:t xml:space="preserve">Actores secundarios </w:t>
            </w:r>
          </w:p>
        </w:tc>
        <w:tc>
          <w:tcPr>
            <w:tcW w:w="6662" w:type="dxa"/>
          </w:tcPr>
          <w:p w:rsidR="00153CEA" w:rsidRDefault="00153CEA" w:rsidP="00BD5B67">
            <w:pPr>
              <w:pStyle w:val="Sinespaciado"/>
            </w:pPr>
            <w:r>
              <w:t>Usuario se encargara de introducir los datos proporcionados por el Denunciante a la aplicación web</w:t>
            </w:r>
          </w:p>
        </w:tc>
      </w:tr>
      <w:tr w:rsidR="00153CEA" w:rsidRPr="001C6FBC" w:rsidTr="00BD5B67">
        <w:trPr>
          <w:gridAfter w:val="1"/>
          <w:wAfter w:w="1136" w:type="dxa"/>
        </w:trPr>
        <w:tc>
          <w:tcPr>
            <w:tcW w:w="2392" w:type="dxa"/>
          </w:tcPr>
          <w:p w:rsidR="00153CEA" w:rsidRPr="00961A33" w:rsidRDefault="00153CEA" w:rsidP="00BD5B67">
            <w:pPr>
              <w:pStyle w:val="Sinespaciado"/>
              <w:rPr>
                <w:b/>
              </w:rPr>
            </w:pPr>
            <w:r w:rsidRPr="00961A33">
              <w:rPr>
                <w:b/>
              </w:rPr>
              <w:t>Precondición</w:t>
            </w:r>
          </w:p>
        </w:tc>
        <w:tc>
          <w:tcPr>
            <w:tcW w:w="6662" w:type="dxa"/>
          </w:tcPr>
          <w:p w:rsidR="00153CEA" w:rsidRPr="007047B5" w:rsidRDefault="00153CEA" w:rsidP="00BD5B67">
            <w:pPr>
              <w:pStyle w:val="Sinespaciado"/>
            </w:pPr>
            <w:r>
              <w:t>El  Usuario debera estar previamente registrado en el sistema y tener la respectiva autorizacion para registrar a una nueva denuncia.</w:t>
            </w:r>
          </w:p>
        </w:tc>
      </w:tr>
      <w:tr w:rsidR="00153CEA" w:rsidRPr="003175A3" w:rsidTr="00BD5B67">
        <w:trPr>
          <w:trHeight w:val="151"/>
        </w:trPr>
        <w:tc>
          <w:tcPr>
            <w:tcW w:w="2392" w:type="dxa"/>
          </w:tcPr>
          <w:p w:rsidR="00153CEA" w:rsidRPr="00961A33" w:rsidRDefault="00153CEA" w:rsidP="00BD5B67">
            <w:pPr>
              <w:pStyle w:val="Sinespaciado"/>
              <w:rPr>
                <w:b/>
              </w:rPr>
            </w:pPr>
            <w:r w:rsidRPr="00961A33">
              <w:rPr>
                <w:b/>
              </w:rPr>
              <w:t>Flujo Principal</w:t>
            </w:r>
          </w:p>
        </w:tc>
        <w:tc>
          <w:tcPr>
            <w:tcW w:w="6662" w:type="dxa"/>
            <w:gridSpan w:val="2"/>
            <w:vMerge w:val="restart"/>
          </w:tcPr>
          <w:p w:rsidR="00153CEA" w:rsidRDefault="00153CEA" w:rsidP="00BD5B67">
            <w:pPr>
              <w:pStyle w:val="Sinespaciado"/>
              <w:rPr>
                <w:sz w:val="22"/>
              </w:rPr>
            </w:pPr>
            <w:r w:rsidRPr="00D965EA">
              <w:rPr>
                <w:b/>
                <w:sz w:val="22"/>
              </w:rPr>
              <w:t>1.</w:t>
            </w:r>
            <w:r>
              <w:rPr>
                <w:b/>
                <w:sz w:val="22"/>
              </w:rPr>
              <w:t>Registro.-</w:t>
            </w:r>
            <w:r w:rsidRPr="00D965EA">
              <w:rPr>
                <w:sz w:val="22"/>
              </w:rPr>
              <w:t>El</w:t>
            </w:r>
            <w:r>
              <w:rPr>
                <w:sz w:val="22"/>
              </w:rPr>
              <w:t xml:space="preserve"> caso de uso inicia cuando el denunciante solicita un a denuncia.</w:t>
            </w:r>
          </w:p>
          <w:p w:rsidR="00153CEA" w:rsidRDefault="00153CEA" w:rsidP="00153CEA">
            <w:pPr>
              <w:pStyle w:val="Sinespaciado"/>
              <w:numPr>
                <w:ilvl w:val="0"/>
                <w:numId w:val="23"/>
              </w:numPr>
              <w:rPr>
                <w:sz w:val="22"/>
              </w:rPr>
            </w:pPr>
            <w:r>
              <w:rPr>
                <w:sz w:val="22"/>
              </w:rPr>
              <w:t>El</w:t>
            </w:r>
            <w:r>
              <w:t xml:space="preserve">  Usuario </w:t>
            </w:r>
            <w:r>
              <w:rPr>
                <w:sz w:val="22"/>
              </w:rPr>
              <w:t>se dirige selecciona la pestaña Denuncia</w:t>
            </w:r>
            <w:r w:rsidRPr="00D965EA">
              <w:rPr>
                <w:sz w:val="22"/>
              </w:rPr>
              <w:t>.</w:t>
            </w:r>
          </w:p>
          <w:p w:rsidR="00153CEA" w:rsidRPr="0037177D" w:rsidRDefault="00153CEA" w:rsidP="00153CEA">
            <w:pPr>
              <w:pStyle w:val="Sinespaciado"/>
              <w:numPr>
                <w:ilvl w:val="0"/>
                <w:numId w:val="23"/>
              </w:numPr>
              <w:rPr>
                <w:sz w:val="22"/>
              </w:rPr>
            </w:pPr>
            <w:r w:rsidRPr="0037177D">
              <w:rPr>
                <w:sz w:val="22"/>
              </w:rPr>
              <w:t>El sistema le solicitara que ingrese los siguientes datos</w:t>
            </w:r>
          </w:p>
          <w:p w:rsidR="00153CEA" w:rsidRDefault="00153CEA" w:rsidP="00153CEA">
            <w:pPr>
              <w:pStyle w:val="Sinespaciado"/>
              <w:numPr>
                <w:ilvl w:val="0"/>
                <w:numId w:val="21"/>
              </w:numPr>
              <w:rPr>
                <w:sz w:val="22"/>
              </w:rPr>
            </w:pPr>
            <w:r>
              <w:rPr>
                <w:sz w:val="22"/>
              </w:rPr>
              <w:t>CI Denunciante</w:t>
            </w:r>
          </w:p>
          <w:p w:rsidR="00153CEA" w:rsidRDefault="00153CEA" w:rsidP="00153CEA">
            <w:pPr>
              <w:pStyle w:val="Sinespaciado"/>
              <w:numPr>
                <w:ilvl w:val="0"/>
                <w:numId w:val="21"/>
              </w:numPr>
              <w:rPr>
                <w:sz w:val="22"/>
              </w:rPr>
            </w:pPr>
            <w:r>
              <w:rPr>
                <w:sz w:val="22"/>
              </w:rPr>
              <w:t>Tipo de denuncia</w:t>
            </w:r>
          </w:p>
          <w:p w:rsidR="00153CEA" w:rsidRDefault="00153CEA" w:rsidP="00153CEA">
            <w:pPr>
              <w:pStyle w:val="Sinespaciado"/>
              <w:numPr>
                <w:ilvl w:val="0"/>
                <w:numId w:val="21"/>
              </w:numPr>
              <w:rPr>
                <w:sz w:val="22"/>
              </w:rPr>
            </w:pPr>
            <w:r>
              <w:rPr>
                <w:sz w:val="22"/>
              </w:rPr>
              <w:t>Detalle</w:t>
            </w:r>
          </w:p>
          <w:p w:rsidR="00153CEA" w:rsidRDefault="00153CEA" w:rsidP="00153CEA">
            <w:pPr>
              <w:pStyle w:val="Sinespaciado"/>
              <w:numPr>
                <w:ilvl w:val="0"/>
                <w:numId w:val="21"/>
              </w:numPr>
              <w:rPr>
                <w:sz w:val="22"/>
              </w:rPr>
            </w:pPr>
            <w:r>
              <w:rPr>
                <w:sz w:val="22"/>
              </w:rPr>
              <w:t>Lugar</w:t>
            </w:r>
          </w:p>
          <w:p w:rsidR="00153CEA" w:rsidRDefault="00153CEA" w:rsidP="00153CEA">
            <w:pPr>
              <w:pStyle w:val="Sinespaciado"/>
              <w:numPr>
                <w:ilvl w:val="0"/>
                <w:numId w:val="21"/>
              </w:numPr>
              <w:rPr>
                <w:sz w:val="22"/>
              </w:rPr>
            </w:pPr>
            <w:r>
              <w:rPr>
                <w:sz w:val="22"/>
              </w:rPr>
              <w:t>Fecha denuncia</w:t>
            </w:r>
          </w:p>
          <w:p w:rsidR="00153CEA" w:rsidRDefault="00153CEA" w:rsidP="00153CEA">
            <w:pPr>
              <w:pStyle w:val="Sinespaciado"/>
              <w:numPr>
                <w:ilvl w:val="0"/>
                <w:numId w:val="21"/>
              </w:numPr>
              <w:rPr>
                <w:sz w:val="22"/>
              </w:rPr>
            </w:pPr>
            <w:r>
              <w:rPr>
                <w:sz w:val="22"/>
              </w:rPr>
              <w:t>Hora denuncia</w:t>
            </w:r>
          </w:p>
          <w:p w:rsidR="00153CEA" w:rsidRDefault="00153CEA" w:rsidP="00153CEA">
            <w:pPr>
              <w:pStyle w:val="Sinespaciado"/>
              <w:numPr>
                <w:ilvl w:val="0"/>
                <w:numId w:val="21"/>
              </w:numPr>
              <w:rPr>
                <w:sz w:val="22"/>
              </w:rPr>
            </w:pPr>
            <w:r>
              <w:rPr>
                <w:sz w:val="22"/>
              </w:rPr>
              <w:t>Fecha delito</w:t>
            </w:r>
          </w:p>
          <w:p w:rsidR="00153CEA" w:rsidRPr="00A61DF1" w:rsidRDefault="00153CEA" w:rsidP="00153CEA">
            <w:pPr>
              <w:pStyle w:val="Sinespaciado"/>
              <w:numPr>
                <w:ilvl w:val="0"/>
                <w:numId w:val="21"/>
              </w:numPr>
              <w:rPr>
                <w:sz w:val="22"/>
              </w:rPr>
            </w:pPr>
            <w:r>
              <w:rPr>
                <w:sz w:val="22"/>
              </w:rPr>
              <w:t>Hora delito</w:t>
            </w:r>
          </w:p>
          <w:p w:rsidR="00153CEA" w:rsidRDefault="00153CEA" w:rsidP="00153CEA">
            <w:pPr>
              <w:pStyle w:val="Sinespaciado"/>
              <w:numPr>
                <w:ilvl w:val="0"/>
                <w:numId w:val="23"/>
              </w:numPr>
              <w:rPr>
                <w:sz w:val="22"/>
              </w:rPr>
            </w:pPr>
            <w:r>
              <w:rPr>
                <w:sz w:val="22"/>
              </w:rPr>
              <w:t xml:space="preserve">El sistema procedera a verificar y validar los datos ingresados por el </w:t>
            </w:r>
            <w:r>
              <w:t xml:space="preserve">  Usuario </w:t>
            </w:r>
            <w:r>
              <w:rPr>
                <w:sz w:val="22"/>
              </w:rPr>
              <w:t>.</w:t>
            </w:r>
          </w:p>
          <w:p w:rsidR="00153CEA" w:rsidRPr="001672A1" w:rsidRDefault="00153CEA" w:rsidP="00153CEA">
            <w:pPr>
              <w:pStyle w:val="Sinespaciado"/>
              <w:numPr>
                <w:ilvl w:val="0"/>
                <w:numId w:val="23"/>
              </w:numPr>
              <w:rPr>
                <w:sz w:val="22"/>
              </w:rPr>
            </w:pPr>
            <w:r>
              <w:rPr>
                <w:sz w:val="22"/>
              </w:rPr>
              <w:t>El sistema despliega un mensaje con la confirmacion del registr  de la denuncia.</w:t>
            </w:r>
          </w:p>
          <w:p w:rsidR="00153CEA" w:rsidRDefault="00153CEA" w:rsidP="00153CEA">
            <w:pPr>
              <w:pStyle w:val="Sinespaciado"/>
              <w:numPr>
                <w:ilvl w:val="0"/>
                <w:numId w:val="23"/>
              </w:numPr>
              <w:rPr>
                <w:sz w:val="22"/>
              </w:rPr>
            </w:pPr>
            <w:r>
              <w:rPr>
                <w:sz w:val="22"/>
              </w:rPr>
              <w:t>A partir de ese momento la denuncia ya forma parte del sistema y ya puede ser asigna a un  oficial a cargo.</w:t>
            </w:r>
          </w:p>
          <w:p w:rsidR="00153CEA" w:rsidRPr="00DD5BD1" w:rsidRDefault="00153CEA" w:rsidP="00BD5B67">
            <w:pPr>
              <w:pStyle w:val="Sinespaciado"/>
              <w:rPr>
                <w:sz w:val="22"/>
              </w:rPr>
            </w:pPr>
          </w:p>
          <w:p w:rsidR="00153CEA" w:rsidRPr="00D965EA" w:rsidRDefault="00153CEA" w:rsidP="00BD5B67">
            <w:pPr>
              <w:pStyle w:val="Sinespaciado"/>
              <w:rPr>
                <w:sz w:val="22"/>
              </w:rPr>
            </w:pPr>
            <w:r w:rsidRPr="00D965EA">
              <w:rPr>
                <w:b/>
                <w:sz w:val="22"/>
              </w:rPr>
              <w:t>2.</w:t>
            </w:r>
            <w:r>
              <w:rPr>
                <w:b/>
              </w:rPr>
              <w:t xml:space="preserve"> </w:t>
            </w:r>
            <w:r>
              <w:rPr>
                <w:b/>
                <w:sz w:val="22"/>
              </w:rPr>
              <w:t>Eliminar.-</w:t>
            </w:r>
            <w:r w:rsidRPr="00D965EA">
              <w:rPr>
                <w:sz w:val="22"/>
              </w:rPr>
              <w:t xml:space="preserve">El </w:t>
            </w:r>
            <w:r>
              <w:rPr>
                <w:sz w:val="22"/>
              </w:rPr>
              <w:t>Usuario</w:t>
            </w:r>
            <w:r w:rsidRPr="00D965EA">
              <w:rPr>
                <w:sz w:val="22"/>
              </w:rPr>
              <w:t xml:space="preserve"> pod</w:t>
            </w:r>
            <w:r>
              <w:rPr>
                <w:sz w:val="22"/>
              </w:rPr>
              <w:t>ra bloquearo o eliminar  las denuncias</w:t>
            </w:r>
            <w:r w:rsidRPr="00D965EA">
              <w:rPr>
                <w:sz w:val="22"/>
              </w:rPr>
              <w:t xml:space="preserve"> </w:t>
            </w:r>
            <w:r>
              <w:rPr>
                <w:sz w:val="22"/>
              </w:rPr>
              <w:t>de manera bajo los siguientes procedimientos</w:t>
            </w:r>
          </w:p>
          <w:p w:rsidR="00153CEA" w:rsidRDefault="00153CEA" w:rsidP="00153CEA">
            <w:pPr>
              <w:pStyle w:val="Sinespaciado"/>
              <w:numPr>
                <w:ilvl w:val="0"/>
                <w:numId w:val="27"/>
              </w:numPr>
            </w:pPr>
            <w:r>
              <w:t xml:space="preserve">El </w:t>
            </w:r>
            <w:r>
              <w:rPr>
                <w:sz w:val="22"/>
              </w:rPr>
              <w:t>Usuario</w:t>
            </w:r>
            <w:r w:rsidRPr="00D965EA">
              <w:rPr>
                <w:sz w:val="22"/>
              </w:rPr>
              <w:t xml:space="preserve"> </w:t>
            </w:r>
            <w:r>
              <w:t>solo podra eliminar una denuncia con la respectiva autorizacion para hacerlo.</w:t>
            </w:r>
          </w:p>
          <w:p w:rsidR="00153CEA" w:rsidRDefault="00153CEA" w:rsidP="00153CEA">
            <w:pPr>
              <w:pStyle w:val="Sinespaciado"/>
              <w:numPr>
                <w:ilvl w:val="0"/>
                <w:numId w:val="27"/>
              </w:numPr>
            </w:pPr>
            <w:r>
              <w:t>Se eligira la denuncia y se seleccionara la opcion eliminar.</w:t>
            </w:r>
          </w:p>
          <w:p w:rsidR="00153CEA" w:rsidRDefault="00153CEA" w:rsidP="00153CEA">
            <w:pPr>
              <w:pStyle w:val="Sinespaciado"/>
              <w:numPr>
                <w:ilvl w:val="0"/>
                <w:numId w:val="27"/>
              </w:numPr>
            </w:pPr>
            <w:r>
              <w:t xml:space="preserve">Una vez verificada la eliminacion al </w:t>
            </w:r>
            <w:r>
              <w:rPr>
                <w:sz w:val="22"/>
              </w:rPr>
              <w:t>Usuario</w:t>
            </w:r>
            <w:r>
              <w:t>, le saldra una nueva ventana emergente en la cual se le pedira el motivo por el cual se esta eliminando la denuncia</w:t>
            </w:r>
          </w:p>
          <w:p w:rsidR="00153CEA" w:rsidRPr="00601517" w:rsidRDefault="00153CEA" w:rsidP="00BD5B67">
            <w:pPr>
              <w:pStyle w:val="Sinespaciado"/>
              <w:rPr>
                <w:sz w:val="22"/>
              </w:rPr>
            </w:pPr>
            <w:r>
              <w:lastRenderedPageBreak/>
              <w:t xml:space="preserve">      4.   Se procedera a actualizar la tabla de denuncias.</w:t>
            </w:r>
          </w:p>
        </w:tc>
      </w:tr>
      <w:tr w:rsidR="00153CEA" w:rsidRPr="003175A3" w:rsidTr="00BD5B67">
        <w:trPr>
          <w:trHeight w:val="151"/>
        </w:trPr>
        <w:tc>
          <w:tcPr>
            <w:tcW w:w="2392" w:type="dxa"/>
          </w:tcPr>
          <w:p w:rsidR="00153CEA" w:rsidRPr="003175A3" w:rsidRDefault="00153CEA" w:rsidP="00BD5B67">
            <w:pPr>
              <w:pStyle w:val="Sinespaciado"/>
            </w:pPr>
          </w:p>
        </w:tc>
        <w:tc>
          <w:tcPr>
            <w:tcW w:w="6662" w:type="dxa"/>
            <w:gridSpan w:val="2"/>
            <w:vMerge/>
          </w:tcPr>
          <w:p w:rsidR="00153CEA" w:rsidRPr="007047B5" w:rsidRDefault="00153CEA" w:rsidP="00BD5B67">
            <w:pPr>
              <w:pStyle w:val="Sinespaciado"/>
            </w:pPr>
          </w:p>
        </w:tc>
      </w:tr>
      <w:tr w:rsidR="00153CEA" w:rsidRPr="00D9731D" w:rsidTr="00BD5B67">
        <w:tc>
          <w:tcPr>
            <w:tcW w:w="2392" w:type="dxa"/>
          </w:tcPr>
          <w:p w:rsidR="00153CEA" w:rsidRPr="004052EA" w:rsidRDefault="00153CEA" w:rsidP="00BD5B67">
            <w:pPr>
              <w:pStyle w:val="Sinespaciado"/>
              <w:rPr>
                <w:b/>
              </w:rPr>
            </w:pPr>
            <w:r w:rsidRPr="004052EA">
              <w:rPr>
                <w:b/>
              </w:rPr>
              <w:lastRenderedPageBreak/>
              <w:t xml:space="preserve">Flujo alternativo y/o Excepciones </w:t>
            </w:r>
          </w:p>
        </w:tc>
        <w:tc>
          <w:tcPr>
            <w:tcW w:w="6662" w:type="dxa"/>
            <w:gridSpan w:val="2"/>
          </w:tcPr>
          <w:p w:rsidR="00153CEA" w:rsidRDefault="00153CEA" w:rsidP="00BD5B67">
            <w:pPr>
              <w:pStyle w:val="Sinespaciado"/>
            </w:pPr>
            <w:r>
              <w:rPr>
                <w:b/>
              </w:rPr>
              <w:t>1.Registar</w:t>
            </w:r>
            <w:r w:rsidRPr="00AF3136">
              <w:rPr>
                <w:b/>
              </w:rPr>
              <w:t>.-</w:t>
            </w:r>
            <w:r>
              <w:t>Los datos de la nueva denuncia no son los correctos, en el cual le saldra una ventana emergente dando un aviso por el cual no se pudo completar el registro de la denuncia.</w:t>
            </w:r>
          </w:p>
          <w:p w:rsidR="00153CEA" w:rsidRPr="005D4AB1" w:rsidRDefault="00153CEA" w:rsidP="00BD5B67">
            <w:pPr>
              <w:pStyle w:val="Sinespaciado"/>
            </w:pPr>
            <w:r>
              <w:rPr>
                <w:b/>
              </w:rPr>
              <w:t>2.Eliminar.-</w:t>
            </w:r>
            <w:r>
              <w:t>Si la denuncia no fue selecionada previamente, saldra una ventana emergente diciendo que debe seleccionar solo una denuncia, para poder eliminarla.</w:t>
            </w:r>
          </w:p>
        </w:tc>
      </w:tr>
      <w:tr w:rsidR="00153CEA" w:rsidRPr="00D9731D" w:rsidTr="00BD5B67">
        <w:tc>
          <w:tcPr>
            <w:tcW w:w="2392" w:type="dxa"/>
          </w:tcPr>
          <w:p w:rsidR="00153CEA" w:rsidRPr="004052EA" w:rsidRDefault="00153CEA" w:rsidP="00BD5B67">
            <w:pPr>
              <w:pStyle w:val="Sinespaciado"/>
              <w:rPr>
                <w:b/>
              </w:rPr>
            </w:pPr>
            <w:r w:rsidRPr="004052EA">
              <w:rPr>
                <w:b/>
              </w:rPr>
              <w:t>Post Condición</w:t>
            </w:r>
          </w:p>
        </w:tc>
        <w:tc>
          <w:tcPr>
            <w:tcW w:w="6662" w:type="dxa"/>
            <w:gridSpan w:val="2"/>
          </w:tcPr>
          <w:p w:rsidR="00153CEA" w:rsidRDefault="00153CEA" w:rsidP="00BD5B67">
            <w:pPr>
              <w:pStyle w:val="Sinespaciado"/>
            </w:pPr>
            <w:r>
              <w:rPr>
                <w:b/>
              </w:rPr>
              <w:t>1.Registar.-</w:t>
            </w:r>
            <w:r>
              <w:t>Se le avisara con un mensaje que la denuncia fue registrado exitosamente en el sistema.</w:t>
            </w:r>
          </w:p>
          <w:p w:rsidR="00153CEA" w:rsidRPr="00F93969" w:rsidRDefault="00153CEA" w:rsidP="00BD5B67">
            <w:pPr>
              <w:pStyle w:val="Sinespaciado"/>
            </w:pPr>
            <w:r>
              <w:rPr>
                <w:b/>
              </w:rPr>
              <w:t>2.-Eliminar.-</w:t>
            </w:r>
            <w:r>
              <w:t>Un mensaje dara aviso que la denuncia fue removida del sistema exitosamente.</w:t>
            </w:r>
          </w:p>
        </w:tc>
      </w:tr>
    </w:tbl>
    <w:p w:rsidR="00153CEA" w:rsidRDefault="00153CEA" w:rsidP="00153CEA">
      <w:r>
        <w:rPr>
          <w:lang w:eastAsia="es-BO"/>
        </w:rPr>
        <w:drawing>
          <wp:inline distT="0" distB="0" distL="0" distR="0" wp14:anchorId="3B7947BF" wp14:editId="36C23C22">
            <wp:extent cx="6262577" cy="3636335"/>
            <wp:effectExtent l="0" t="0" r="508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6262297" cy="3636172"/>
                    </a:xfrm>
                    <a:prstGeom prst="rect">
                      <a:avLst/>
                    </a:prstGeom>
                  </pic:spPr>
                </pic:pic>
              </a:graphicData>
            </a:graphic>
          </wp:inline>
        </w:drawing>
      </w:r>
    </w:p>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Default="00153CEA" w:rsidP="00153CEA"/>
    <w:p w:rsidR="00153CEA" w:rsidRPr="00153CEA" w:rsidRDefault="00153CEA" w:rsidP="00153CEA">
      <w:pPr>
        <w:pStyle w:val="Citadestacada"/>
        <w:rPr>
          <w:sz w:val="72"/>
        </w:rPr>
      </w:pPr>
      <w:r w:rsidRPr="00153CEA">
        <w:rPr>
          <w:sz w:val="72"/>
        </w:rPr>
        <w:t>ANALISIS</w:t>
      </w:r>
    </w:p>
    <w:p w:rsidR="002D02CC" w:rsidRDefault="002D02CC" w:rsidP="00153CEA">
      <w:pPr>
        <w:pStyle w:val="Ttulo1"/>
      </w:pPr>
      <w:bookmarkStart w:id="38" w:name="_Toc429995047"/>
      <w:r>
        <w:t>ANLISIS DE PAQUETES</w:t>
      </w:r>
      <w:bookmarkEnd w:id="38"/>
    </w:p>
    <w:p w:rsidR="002D02CC" w:rsidRDefault="002D02CC" w:rsidP="002D02CC"/>
    <w:p w:rsidR="002D02CC" w:rsidRDefault="002D02CC" w:rsidP="002D02CC">
      <w:pPr>
        <w:pStyle w:val="Ttulo1"/>
      </w:pPr>
      <w:r>
        <w:tab/>
      </w:r>
      <w:bookmarkStart w:id="39" w:name="_Toc429995048"/>
      <w:r>
        <w:t>PAQUETE ADMINISTRACION</w:t>
      </w:r>
      <w:bookmarkEnd w:id="39"/>
    </w:p>
    <w:p w:rsidR="00B77734" w:rsidRDefault="00B77734" w:rsidP="00B77734"/>
    <w:p w:rsidR="00B77734" w:rsidRPr="00B77734" w:rsidRDefault="00B77734" w:rsidP="00B77734">
      <w:r>
        <w:lastRenderedPageBreak/>
        <w:tab/>
      </w:r>
      <w:r w:rsidRPr="00B77734">
        <w:rPr>
          <w:lang w:eastAsia="es-BO"/>
        </w:rPr>
        <w:drawing>
          <wp:inline distT="0" distB="0" distL="0" distR="0" wp14:anchorId="5489C4B5" wp14:editId="444C4439">
            <wp:extent cx="5067300" cy="407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67300" cy="4076700"/>
                    </a:xfrm>
                    <a:prstGeom prst="rect">
                      <a:avLst/>
                    </a:prstGeom>
                    <a:noFill/>
                    <a:ln>
                      <a:noFill/>
                    </a:ln>
                  </pic:spPr>
                </pic:pic>
              </a:graphicData>
            </a:graphic>
          </wp:inline>
        </w:drawing>
      </w:r>
    </w:p>
    <w:p w:rsidR="002D02CC" w:rsidRDefault="002D02CC" w:rsidP="002D02CC"/>
    <w:p w:rsidR="002D02CC" w:rsidRDefault="002D02CC" w:rsidP="002D02CC"/>
    <w:p w:rsidR="00EF5F0E" w:rsidRDefault="00EF5F0E" w:rsidP="002D02CC"/>
    <w:p w:rsidR="00EF5F0E" w:rsidRDefault="00EF5F0E" w:rsidP="002D02CC"/>
    <w:p w:rsidR="00EF5F0E" w:rsidRDefault="00EF5F0E" w:rsidP="002D02CC"/>
    <w:p w:rsidR="00EF5F0E" w:rsidRDefault="00EF5F0E" w:rsidP="002D02CC"/>
    <w:p w:rsidR="00EF5F0E" w:rsidRDefault="00EF5F0E" w:rsidP="002D02CC"/>
    <w:p w:rsidR="002D02CC" w:rsidRPr="002D02CC" w:rsidRDefault="002D02CC" w:rsidP="002D02CC">
      <w:pPr>
        <w:pStyle w:val="Ttulo1"/>
      </w:pPr>
      <w:bookmarkStart w:id="40" w:name="_Toc429995049"/>
      <w:r>
        <w:t>ANALISIS DE CASOS DE USO</w:t>
      </w:r>
      <w:bookmarkEnd w:id="40"/>
    </w:p>
    <w:p w:rsidR="00153CEA" w:rsidRDefault="00153CEA" w:rsidP="002D02CC">
      <w:pPr>
        <w:pStyle w:val="Ttulo1"/>
        <w:ind w:firstLine="708"/>
      </w:pPr>
      <w:bookmarkStart w:id="41" w:name="_Toc429995050"/>
      <w:r>
        <w:t>CU GESTIONAR GRUPO</w:t>
      </w:r>
      <w:bookmarkEnd w:id="41"/>
    </w:p>
    <w:p w:rsidR="00153CEA" w:rsidRDefault="00153CEA" w:rsidP="00153CEA"/>
    <w:p w:rsidR="00153CEA" w:rsidRDefault="00153CEA" w:rsidP="00153CEA">
      <w:r w:rsidRPr="00E14AC1">
        <w:rPr>
          <w:lang w:eastAsia="es-BO"/>
        </w:rPr>
        <w:lastRenderedPageBreak/>
        <w:drawing>
          <wp:inline distT="0" distB="0" distL="0" distR="0" wp14:anchorId="3CE20AD6" wp14:editId="46C67C33">
            <wp:extent cx="5612130" cy="226843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2268438"/>
                    </a:xfrm>
                    <a:prstGeom prst="rect">
                      <a:avLst/>
                    </a:prstGeom>
                    <a:noFill/>
                    <a:ln>
                      <a:noFill/>
                    </a:ln>
                  </pic:spPr>
                </pic:pic>
              </a:graphicData>
            </a:graphic>
          </wp:inline>
        </w:drawing>
      </w:r>
    </w:p>
    <w:p w:rsidR="00153CEA" w:rsidRDefault="00153CEA" w:rsidP="00153CEA"/>
    <w:p w:rsidR="00153CEA" w:rsidRDefault="00153CEA" w:rsidP="00153CEA"/>
    <w:p w:rsidR="00153CEA" w:rsidRDefault="00153CEA" w:rsidP="002D02CC">
      <w:pPr>
        <w:pStyle w:val="Ttulo1"/>
        <w:ind w:firstLine="708"/>
      </w:pPr>
      <w:bookmarkStart w:id="42" w:name="_Toc429995051"/>
      <w:r>
        <w:t>CU GESTIONAR USUARIO</w:t>
      </w:r>
      <w:bookmarkEnd w:id="42"/>
    </w:p>
    <w:p w:rsidR="00153CEA" w:rsidRDefault="00153CEA" w:rsidP="00153CEA">
      <w:r w:rsidRPr="00E14AC1">
        <w:rPr>
          <w:lang w:eastAsia="es-BO"/>
        </w:rPr>
        <w:drawing>
          <wp:inline distT="0" distB="0" distL="0" distR="0" wp14:anchorId="47977CCE" wp14:editId="199BC13B">
            <wp:extent cx="5612130" cy="2446008"/>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2446008"/>
                    </a:xfrm>
                    <a:prstGeom prst="rect">
                      <a:avLst/>
                    </a:prstGeom>
                    <a:noFill/>
                    <a:ln>
                      <a:noFill/>
                    </a:ln>
                  </pic:spPr>
                </pic:pic>
              </a:graphicData>
            </a:graphic>
          </wp:inline>
        </w:drawing>
      </w:r>
    </w:p>
    <w:p w:rsidR="00153CEA" w:rsidRDefault="00153CEA" w:rsidP="00153CEA"/>
    <w:p w:rsidR="002D02CC" w:rsidRDefault="002D02CC" w:rsidP="00153CEA">
      <w:pPr>
        <w:pStyle w:val="Ttulo1"/>
      </w:pPr>
    </w:p>
    <w:p w:rsidR="002D02CC" w:rsidRPr="002D02CC" w:rsidRDefault="00B77734" w:rsidP="00B77734">
      <w:pPr>
        <w:spacing w:after="160" w:line="259" w:lineRule="auto"/>
      </w:pPr>
      <w:r>
        <w:br w:type="page"/>
      </w:r>
    </w:p>
    <w:p w:rsidR="00153CEA" w:rsidRDefault="00153CEA" w:rsidP="00153CEA">
      <w:pPr>
        <w:pStyle w:val="Ttulo1"/>
      </w:pPr>
      <w:bookmarkStart w:id="43" w:name="_Toc429995052"/>
      <w:r>
        <w:lastRenderedPageBreak/>
        <w:t xml:space="preserve">CU GESTIONAR </w:t>
      </w:r>
      <w:r w:rsidR="009A40D2">
        <w:t>OFICIAL</w:t>
      </w:r>
      <w:bookmarkEnd w:id="43"/>
    </w:p>
    <w:p w:rsidR="002D02CC" w:rsidRDefault="002D02CC" w:rsidP="002D02CC"/>
    <w:p w:rsidR="002D02CC" w:rsidRPr="002D02CC" w:rsidRDefault="002D02CC" w:rsidP="002D02CC">
      <w:r w:rsidRPr="002D02CC">
        <w:rPr>
          <w:lang w:eastAsia="es-BO"/>
        </w:rPr>
        <w:drawing>
          <wp:inline distT="0" distB="0" distL="0" distR="0" wp14:anchorId="0750B879" wp14:editId="3EC1AABC">
            <wp:extent cx="6333490" cy="274190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33490" cy="2741901"/>
                    </a:xfrm>
                    <a:prstGeom prst="rect">
                      <a:avLst/>
                    </a:prstGeom>
                    <a:noFill/>
                    <a:ln>
                      <a:noFill/>
                    </a:ln>
                  </pic:spPr>
                </pic:pic>
              </a:graphicData>
            </a:graphic>
          </wp:inline>
        </w:drawing>
      </w:r>
    </w:p>
    <w:p w:rsidR="00153CEA" w:rsidRDefault="00153CEA" w:rsidP="00153CEA"/>
    <w:p w:rsidR="00153CEA" w:rsidRDefault="00153CEA" w:rsidP="00B41A54">
      <w:pPr>
        <w:ind w:left="360"/>
        <w:rPr>
          <w:lang w:val="es-ES"/>
        </w:rPr>
      </w:pPr>
    </w:p>
    <w:p w:rsidR="00153CEA" w:rsidRDefault="00153CEA" w:rsidP="00B41A54">
      <w:pPr>
        <w:ind w:left="360"/>
        <w:rPr>
          <w:lang w:val="es-ES"/>
        </w:rPr>
      </w:pPr>
    </w:p>
    <w:p w:rsidR="00153CEA" w:rsidRDefault="00153CEA" w:rsidP="00B41A54">
      <w:pPr>
        <w:ind w:left="360"/>
        <w:rPr>
          <w:lang w:val="es-ES"/>
        </w:rPr>
      </w:pPr>
    </w:p>
    <w:p w:rsidR="00B77734" w:rsidRDefault="00B77734">
      <w:pPr>
        <w:spacing w:after="160" w:line="259" w:lineRule="auto"/>
        <w:rPr>
          <w:lang w:val="es-ES"/>
        </w:rPr>
      </w:pPr>
      <w:r>
        <w:rPr>
          <w:lang w:val="es-ES"/>
        </w:rPr>
        <w:br w:type="page"/>
      </w:r>
    </w:p>
    <w:p w:rsidR="00B77734" w:rsidRDefault="00B77734" w:rsidP="00B77734">
      <w:pPr>
        <w:pStyle w:val="Citadestacada"/>
        <w:rPr>
          <w:sz w:val="52"/>
          <w:lang w:val="es-ES"/>
        </w:rPr>
      </w:pPr>
      <w:r w:rsidRPr="00B77734">
        <w:rPr>
          <w:sz w:val="52"/>
          <w:lang w:val="es-ES"/>
        </w:rPr>
        <w:lastRenderedPageBreak/>
        <w:t>DISEÑO</w:t>
      </w:r>
    </w:p>
    <w:p w:rsidR="00B77734" w:rsidRDefault="00B77734" w:rsidP="00B77734">
      <w:pPr>
        <w:rPr>
          <w:lang w:val="es-ES"/>
        </w:rPr>
      </w:pPr>
    </w:p>
    <w:p w:rsidR="00B77734" w:rsidRDefault="00B77734" w:rsidP="00B77734">
      <w:pPr>
        <w:pStyle w:val="Ttulo1"/>
        <w:rPr>
          <w:lang w:val="es-ES"/>
        </w:rPr>
      </w:pPr>
      <w:bookmarkStart w:id="44" w:name="_Toc429995053"/>
      <w:r>
        <w:rPr>
          <w:lang w:val="es-ES"/>
        </w:rPr>
        <w:t>DIAGRAMA DE CLASES DINAMICO</w:t>
      </w:r>
      <w:bookmarkEnd w:id="44"/>
    </w:p>
    <w:p w:rsidR="00B77734" w:rsidRDefault="00B77734" w:rsidP="00B77734">
      <w:pPr>
        <w:rPr>
          <w:lang w:val="es-ES"/>
        </w:rPr>
      </w:pPr>
    </w:p>
    <w:p w:rsidR="00B77734" w:rsidRDefault="00B77734" w:rsidP="00B77734">
      <w:pPr>
        <w:pStyle w:val="Ttulo1"/>
        <w:rPr>
          <w:lang w:val="es-ES"/>
        </w:rPr>
      </w:pPr>
      <w:r>
        <w:rPr>
          <w:lang w:val="es-ES"/>
        </w:rPr>
        <w:tab/>
      </w:r>
      <w:bookmarkStart w:id="45" w:name="_Toc429995054"/>
      <w:r>
        <w:rPr>
          <w:lang w:val="es-ES"/>
        </w:rPr>
        <w:t>CU GESTIONAR GRUPO</w:t>
      </w:r>
      <w:bookmarkEnd w:id="45"/>
    </w:p>
    <w:p w:rsidR="00B77734" w:rsidRDefault="00B77734" w:rsidP="00B77734">
      <w:pPr>
        <w:rPr>
          <w:lang w:val="es-ES"/>
        </w:rPr>
      </w:pPr>
    </w:p>
    <w:p w:rsidR="00B77734" w:rsidRPr="00B77734" w:rsidRDefault="0004346D" w:rsidP="00B77734">
      <w:pPr>
        <w:rPr>
          <w:lang w:val="es-ES"/>
        </w:rPr>
      </w:pPr>
      <w:r w:rsidRPr="0004346D">
        <w:rPr>
          <w:lang w:eastAsia="es-BO"/>
        </w:rPr>
        <w:drawing>
          <wp:inline distT="0" distB="0" distL="0" distR="0" wp14:anchorId="26BFD1A7" wp14:editId="27DAC7F7">
            <wp:extent cx="6333490" cy="33588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33490" cy="3358885"/>
                    </a:xfrm>
                    <a:prstGeom prst="rect">
                      <a:avLst/>
                    </a:prstGeom>
                    <a:noFill/>
                    <a:ln>
                      <a:noFill/>
                    </a:ln>
                  </pic:spPr>
                </pic:pic>
              </a:graphicData>
            </a:graphic>
          </wp:inline>
        </w:drawing>
      </w:r>
    </w:p>
    <w:p w:rsidR="00B77734" w:rsidRDefault="00B77734">
      <w:pPr>
        <w:spacing w:after="160" w:line="259" w:lineRule="auto"/>
        <w:rPr>
          <w:lang w:val="es-ES"/>
        </w:rPr>
      </w:pPr>
      <w:r>
        <w:rPr>
          <w:lang w:val="es-ES"/>
        </w:rPr>
        <w:br w:type="page"/>
      </w:r>
    </w:p>
    <w:p w:rsidR="00B77734" w:rsidRDefault="00B77734" w:rsidP="00B77734">
      <w:pPr>
        <w:pStyle w:val="Ttulo1"/>
        <w:rPr>
          <w:lang w:val="es-ES"/>
        </w:rPr>
      </w:pPr>
      <w:r>
        <w:rPr>
          <w:lang w:val="es-ES"/>
        </w:rPr>
        <w:lastRenderedPageBreak/>
        <w:tab/>
      </w:r>
      <w:bookmarkStart w:id="46" w:name="_Toc429995055"/>
      <w:r>
        <w:rPr>
          <w:lang w:val="es-ES"/>
        </w:rPr>
        <w:t>CU GESTIONAR USUARIO</w:t>
      </w:r>
      <w:bookmarkEnd w:id="46"/>
    </w:p>
    <w:p w:rsidR="00B77734" w:rsidRDefault="00B77734" w:rsidP="00B77734">
      <w:pPr>
        <w:rPr>
          <w:lang w:val="es-ES"/>
        </w:rPr>
      </w:pPr>
      <w:r>
        <w:rPr>
          <w:lang w:val="es-ES"/>
        </w:rPr>
        <w:tab/>
      </w:r>
    </w:p>
    <w:p w:rsidR="00B77734" w:rsidRDefault="00B77734" w:rsidP="00B77734">
      <w:pPr>
        <w:rPr>
          <w:lang w:val="es-ES"/>
        </w:rPr>
      </w:pPr>
      <w:r>
        <w:rPr>
          <w:lang w:val="es-ES"/>
        </w:rPr>
        <w:tab/>
      </w:r>
      <w:r w:rsidR="0004346D" w:rsidRPr="0004346D">
        <w:rPr>
          <w:lang w:eastAsia="es-BO"/>
        </w:rPr>
        <w:drawing>
          <wp:inline distT="0" distB="0" distL="0" distR="0" wp14:anchorId="0F360F79" wp14:editId="27FC4609">
            <wp:extent cx="6333490" cy="341488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33490" cy="3414885"/>
                    </a:xfrm>
                    <a:prstGeom prst="rect">
                      <a:avLst/>
                    </a:prstGeom>
                    <a:noFill/>
                    <a:ln>
                      <a:noFill/>
                    </a:ln>
                  </pic:spPr>
                </pic:pic>
              </a:graphicData>
            </a:graphic>
          </wp:inline>
        </w:drawing>
      </w:r>
    </w:p>
    <w:p w:rsidR="0004346D" w:rsidRDefault="0004346D" w:rsidP="00B77734">
      <w:pPr>
        <w:rPr>
          <w:lang w:val="es-ES"/>
        </w:rPr>
      </w:pPr>
    </w:p>
    <w:p w:rsidR="0004346D" w:rsidRDefault="0004346D" w:rsidP="0004346D">
      <w:pPr>
        <w:pStyle w:val="Ttulo1"/>
        <w:rPr>
          <w:lang w:val="es-ES"/>
        </w:rPr>
      </w:pPr>
      <w:r>
        <w:rPr>
          <w:lang w:val="es-ES"/>
        </w:rPr>
        <w:tab/>
      </w:r>
      <w:bookmarkStart w:id="47" w:name="_Toc429995056"/>
      <w:r>
        <w:rPr>
          <w:lang w:val="es-ES"/>
        </w:rPr>
        <w:t>CU GESTIONAR OFICIAL</w:t>
      </w:r>
      <w:bookmarkEnd w:id="47"/>
    </w:p>
    <w:p w:rsidR="0004346D" w:rsidRDefault="0004346D" w:rsidP="0004346D">
      <w:pPr>
        <w:rPr>
          <w:lang w:val="es-ES"/>
        </w:rPr>
      </w:pPr>
    </w:p>
    <w:p w:rsidR="0004346D" w:rsidRPr="0004346D" w:rsidRDefault="0004346D" w:rsidP="0004346D">
      <w:pPr>
        <w:rPr>
          <w:lang w:val="es-ES"/>
        </w:rPr>
      </w:pPr>
      <w:r w:rsidRPr="0004346D">
        <w:rPr>
          <w:lang w:eastAsia="es-BO"/>
        </w:rPr>
        <w:lastRenderedPageBreak/>
        <w:drawing>
          <wp:inline distT="0" distB="0" distL="0" distR="0" wp14:anchorId="1417A023" wp14:editId="69672286">
            <wp:extent cx="6333490" cy="34148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333490" cy="3414885"/>
                    </a:xfrm>
                    <a:prstGeom prst="rect">
                      <a:avLst/>
                    </a:prstGeom>
                    <a:noFill/>
                    <a:ln>
                      <a:noFill/>
                    </a:ln>
                  </pic:spPr>
                </pic:pic>
              </a:graphicData>
            </a:graphic>
          </wp:inline>
        </w:drawing>
      </w:r>
    </w:p>
    <w:p w:rsidR="0004346D" w:rsidRDefault="0004346D" w:rsidP="0004346D">
      <w:pPr>
        <w:pStyle w:val="Ttulo1"/>
        <w:rPr>
          <w:lang w:val="es-ES"/>
        </w:rPr>
      </w:pPr>
      <w:bookmarkStart w:id="48" w:name="_Toc429995057"/>
      <w:r>
        <w:rPr>
          <w:lang w:val="es-ES"/>
        </w:rPr>
        <w:lastRenderedPageBreak/>
        <w:t>DIAGRAMA SECUENCIA</w:t>
      </w:r>
      <w:bookmarkEnd w:id="48"/>
    </w:p>
    <w:p w:rsidR="0004346D" w:rsidRDefault="0004346D" w:rsidP="0004346D">
      <w:pPr>
        <w:pStyle w:val="Ttulo1"/>
        <w:rPr>
          <w:lang w:val="es-ES"/>
        </w:rPr>
      </w:pPr>
      <w:r>
        <w:rPr>
          <w:lang w:val="es-ES"/>
        </w:rPr>
        <w:tab/>
      </w:r>
      <w:bookmarkStart w:id="49" w:name="_Toc429995058"/>
      <w:r>
        <w:rPr>
          <w:lang w:val="es-ES"/>
        </w:rPr>
        <w:t>CU GESTIONAR GRUPO</w:t>
      </w:r>
      <w:bookmarkEnd w:id="49"/>
    </w:p>
    <w:p w:rsidR="0004346D" w:rsidRPr="0004346D" w:rsidRDefault="0004346D" w:rsidP="0004346D">
      <w:pPr>
        <w:rPr>
          <w:lang w:val="es-ES"/>
        </w:rPr>
      </w:pPr>
      <w:r w:rsidRPr="0004346D">
        <w:rPr>
          <w:lang w:eastAsia="es-BO"/>
        </w:rPr>
        <w:drawing>
          <wp:inline distT="0" distB="0" distL="0" distR="0" wp14:anchorId="34A45748" wp14:editId="1FB52E83">
            <wp:extent cx="6332855" cy="740125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36795" cy="7405856"/>
                    </a:xfrm>
                    <a:prstGeom prst="rect">
                      <a:avLst/>
                    </a:prstGeom>
                    <a:noFill/>
                    <a:ln>
                      <a:noFill/>
                    </a:ln>
                  </pic:spPr>
                </pic:pic>
              </a:graphicData>
            </a:graphic>
          </wp:inline>
        </w:drawing>
      </w:r>
    </w:p>
    <w:p w:rsidR="0004346D" w:rsidRDefault="0004346D" w:rsidP="0004346D">
      <w:pPr>
        <w:pStyle w:val="Ttulo1"/>
        <w:rPr>
          <w:lang w:val="es-ES"/>
        </w:rPr>
      </w:pPr>
      <w:r>
        <w:rPr>
          <w:lang w:val="es-ES"/>
        </w:rPr>
        <w:lastRenderedPageBreak/>
        <w:tab/>
      </w:r>
      <w:bookmarkStart w:id="50" w:name="_Toc429995059"/>
      <w:r>
        <w:rPr>
          <w:lang w:val="es-ES"/>
        </w:rPr>
        <w:t>CU GESTIONAR USUARIO</w:t>
      </w:r>
      <w:bookmarkEnd w:id="50"/>
    </w:p>
    <w:p w:rsidR="0004346D" w:rsidRDefault="0004346D" w:rsidP="0004346D">
      <w:pPr>
        <w:rPr>
          <w:lang w:val="es-ES"/>
        </w:rPr>
      </w:pPr>
      <w:r w:rsidRPr="0004346D">
        <w:rPr>
          <w:lang w:eastAsia="es-BO"/>
        </w:rPr>
        <w:drawing>
          <wp:inline distT="0" distB="0" distL="0" distR="0" wp14:anchorId="04C62AC4" wp14:editId="41634625">
            <wp:extent cx="6333036" cy="74104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34757" cy="7412464"/>
                    </a:xfrm>
                    <a:prstGeom prst="rect">
                      <a:avLst/>
                    </a:prstGeom>
                    <a:noFill/>
                    <a:ln>
                      <a:noFill/>
                    </a:ln>
                  </pic:spPr>
                </pic:pic>
              </a:graphicData>
            </a:graphic>
          </wp:inline>
        </w:drawing>
      </w:r>
      <w:r>
        <w:rPr>
          <w:lang w:val="es-ES"/>
        </w:rPr>
        <w:tab/>
      </w:r>
    </w:p>
    <w:p w:rsidR="0004346D" w:rsidRDefault="0004346D" w:rsidP="0004346D">
      <w:pPr>
        <w:rPr>
          <w:lang w:val="es-ES"/>
        </w:rPr>
      </w:pPr>
    </w:p>
    <w:p w:rsidR="0004346D" w:rsidRPr="0004346D" w:rsidRDefault="0004346D" w:rsidP="00211E30">
      <w:pPr>
        <w:pStyle w:val="Ttulo1"/>
        <w:rPr>
          <w:lang w:val="es-ES"/>
        </w:rPr>
      </w:pPr>
      <w:bookmarkStart w:id="51" w:name="_Toc429995060"/>
      <w:r w:rsidRPr="0004346D">
        <w:rPr>
          <w:lang w:eastAsia="es-BO"/>
        </w:rPr>
        <w:lastRenderedPageBreak/>
        <w:drawing>
          <wp:anchor distT="0" distB="0" distL="114300" distR="114300" simplePos="0" relativeHeight="251658240" behindDoc="0" locked="0" layoutInCell="1" allowOverlap="1" wp14:anchorId="1886C1FA" wp14:editId="04CC40B5">
            <wp:simplePos x="0" y="0"/>
            <wp:positionH relativeFrom="column">
              <wp:posOffset>-72390</wp:posOffset>
            </wp:positionH>
            <wp:positionV relativeFrom="paragraph">
              <wp:posOffset>413385</wp:posOffset>
            </wp:positionV>
            <wp:extent cx="6332855" cy="7915275"/>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32855" cy="7915275"/>
                    </a:xfrm>
                    <a:prstGeom prst="rect">
                      <a:avLst/>
                    </a:prstGeom>
                    <a:noFill/>
                    <a:ln>
                      <a:noFill/>
                    </a:ln>
                  </pic:spPr>
                </pic:pic>
              </a:graphicData>
            </a:graphic>
            <wp14:sizeRelV relativeFrom="margin">
              <wp14:pctHeight>0</wp14:pctHeight>
            </wp14:sizeRelV>
          </wp:anchor>
        </w:drawing>
      </w:r>
      <w:r>
        <w:rPr>
          <w:lang w:val="es-ES"/>
        </w:rPr>
        <w:t>CU GESTIONAR OFICIAL</w:t>
      </w:r>
      <w:bookmarkEnd w:id="51"/>
      <w:r>
        <w:rPr>
          <w:lang w:val="es-ES"/>
        </w:rPr>
        <w:br w:type="page"/>
      </w:r>
    </w:p>
    <w:p w:rsidR="00124C9F" w:rsidRDefault="00124C9F">
      <w:pPr>
        <w:spacing w:after="160" w:line="259" w:lineRule="auto"/>
        <w:rPr>
          <w:lang w:val="es-ES"/>
        </w:rPr>
      </w:pPr>
      <w:r w:rsidRPr="00124C9F">
        <w:rPr>
          <w:lang w:eastAsia="es-BO"/>
        </w:rPr>
        <w:lastRenderedPageBreak/>
        <w:drawing>
          <wp:inline distT="0" distB="0" distL="0" distR="0">
            <wp:extent cx="6333490" cy="6837290"/>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33490" cy="6837290"/>
                    </a:xfrm>
                    <a:prstGeom prst="rect">
                      <a:avLst/>
                    </a:prstGeom>
                    <a:noFill/>
                    <a:ln>
                      <a:noFill/>
                    </a:ln>
                  </pic:spPr>
                </pic:pic>
              </a:graphicData>
            </a:graphic>
          </wp:inline>
        </w:drawing>
      </w:r>
      <w:r>
        <w:rPr>
          <w:lang w:val="es-ES"/>
        </w:rPr>
        <w:br w:type="page"/>
      </w:r>
    </w:p>
    <w:p w:rsidR="00B77734" w:rsidRPr="00B77734" w:rsidRDefault="00B77734" w:rsidP="00B77734">
      <w:pPr>
        <w:rPr>
          <w:lang w:val="es-ES"/>
        </w:rPr>
      </w:pPr>
    </w:p>
    <w:p w:rsidR="00913577" w:rsidRDefault="00841B3F" w:rsidP="00841B3F">
      <w:pPr>
        <w:pStyle w:val="Ttulo1"/>
        <w:rPr>
          <w:lang w:val="es-ES"/>
        </w:rPr>
      </w:pPr>
      <w:bookmarkStart w:id="52" w:name="_Toc429995061"/>
      <w:r>
        <w:rPr>
          <w:lang w:val="es-ES"/>
        </w:rPr>
        <w:t>BIBLIOGRAFIA</w:t>
      </w:r>
      <w:bookmarkEnd w:id="52"/>
    </w:p>
    <w:p w:rsidR="00841B3F" w:rsidRDefault="00841B3F" w:rsidP="00841B3F">
      <w:pPr>
        <w:rPr>
          <w:lang w:val="es-ES"/>
        </w:rPr>
      </w:pPr>
    </w:p>
    <w:p w:rsidR="00841B3F" w:rsidRPr="00663793" w:rsidRDefault="00841B3F" w:rsidP="00841B3F">
      <w:pPr>
        <w:rPr>
          <w:b/>
          <w:lang w:val="es-ES"/>
        </w:rPr>
      </w:pPr>
      <w:r w:rsidRPr="00663793">
        <w:rPr>
          <w:b/>
          <w:lang w:val="es-ES"/>
        </w:rPr>
        <w:t>LIBROS</w:t>
      </w:r>
    </w:p>
    <w:p w:rsidR="00841B3F" w:rsidRPr="00816989" w:rsidRDefault="00ED118F" w:rsidP="00841B3F">
      <w:pPr>
        <w:pStyle w:val="Prrafodelista"/>
        <w:numPr>
          <w:ilvl w:val="0"/>
          <w:numId w:val="13"/>
        </w:numPr>
        <w:shd w:val="clear" w:color="auto" w:fill="FFFFFF"/>
        <w:jc w:val="both"/>
        <w:rPr>
          <w:rFonts w:ascii="Times New Roman" w:hAnsi="Times New Roman"/>
          <w:noProof w:val="0"/>
          <w:sz w:val="24"/>
          <w:szCs w:val="24"/>
          <w:lang w:val="es-BO" w:eastAsia="es-BO"/>
        </w:rPr>
      </w:pPr>
      <w:r>
        <w:rPr>
          <w:rFonts w:ascii="Times New Roman" w:hAnsi="Times New Roman"/>
          <w:noProof w:val="0"/>
          <w:sz w:val="24"/>
          <w:szCs w:val="24"/>
          <w:lang w:val="es-BO" w:eastAsia="es-BO"/>
        </w:rPr>
        <w:t>Booch, G., &amp; Rumbaugh, J. (2006</w:t>
      </w:r>
      <w:r w:rsidR="00841B3F" w:rsidRPr="007526FD">
        <w:rPr>
          <w:rFonts w:ascii="Times New Roman" w:hAnsi="Times New Roman"/>
          <w:noProof w:val="0"/>
          <w:sz w:val="24"/>
          <w:szCs w:val="24"/>
          <w:lang w:val="es-BO" w:eastAsia="es-BO"/>
        </w:rPr>
        <w:t>). Lenguaje Unificado de Modelado. </w:t>
      </w:r>
      <w:r w:rsidR="00841B3F" w:rsidRPr="00816989">
        <w:rPr>
          <w:rFonts w:ascii="Times New Roman" w:hAnsi="Times New Roman"/>
          <w:noProof w:val="0"/>
          <w:sz w:val="24"/>
          <w:szCs w:val="24"/>
          <w:lang w:val="es-BO" w:eastAsia="es-BO"/>
        </w:rPr>
        <w:t>España: Addison Weasley. </w:t>
      </w:r>
    </w:p>
    <w:p w:rsidR="00841B3F" w:rsidRPr="00841B3F" w:rsidRDefault="00841B3F" w:rsidP="00841B3F">
      <w:pPr>
        <w:pStyle w:val="Prrafodelista"/>
        <w:numPr>
          <w:ilvl w:val="0"/>
          <w:numId w:val="12"/>
        </w:numPr>
        <w:shd w:val="clear" w:color="auto" w:fill="FFFFFF"/>
        <w:jc w:val="both"/>
        <w:rPr>
          <w:rFonts w:ascii="Times New Roman" w:hAnsi="Times New Roman"/>
          <w:noProof w:val="0"/>
          <w:sz w:val="24"/>
          <w:szCs w:val="24"/>
          <w:lang w:eastAsia="es-BO"/>
        </w:rPr>
      </w:pPr>
      <w:r w:rsidRPr="007526FD">
        <w:rPr>
          <w:rFonts w:ascii="Times New Roman" w:hAnsi="Times New Roman"/>
          <w:noProof w:val="0"/>
          <w:sz w:val="24"/>
          <w:szCs w:val="24"/>
          <w:lang w:val="es-BO" w:eastAsia="es-BO"/>
        </w:rPr>
        <w:t>Escalera, Saul, J. (2006). Técnicas de I &amp; D en Ciencias y Tecnología (2da. ed.). </w:t>
      </w:r>
      <w:r w:rsidRPr="00841B3F">
        <w:rPr>
          <w:rFonts w:ascii="Times New Roman" w:hAnsi="Times New Roman"/>
          <w:noProof w:val="0"/>
          <w:sz w:val="24"/>
          <w:szCs w:val="24"/>
          <w:lang w:eastAsia="es-BO"/>
        </w:rPr>
        <w:t>Bolivia: Editorial UBB. </w:t>
      </w:r>
    </w:p>
    <w:p w:rsidR="00841B3F" w:rsidRPr="00F31691" w:rsidRDefault="00841B3F" w:rsidP="00841B3F">
      <w:pPr>
        <w:pStyle w:val="Prrafodelista"/>
        <w:numPr>
          <w:ilvl w:val="0"/>
          <w:numId w:val="11"/>
        </w:numPr>
        <w:shd w:val="clear" w:color="auto" w:fill="FFFFFF"/>
        <w:jc w:val="both"/>
        <w:rPr>
          <w:rFonts w:ascii="Times New Roman" w:hAnsi="Times New Roman"/>
          <w:noProof w:val="0"/>
          <w:sz w:val="24"/>
          <w:szCs w:val="24"/>
          <w:lang w:val="es-BO" w:eastAsia="es-BO"/>
        </w:rPr>
      </w:pPr>
      <w:r w:rsidRPr="00F31691">
        <w:rPr>
          <w:rFonts w:ascii="Times New Roman" w:hAnsi="Times New Roman"/>
          <w:noProof w:val="0"/>
          <w:color w:val="000000"/>
          <w:sz w:val="24"/>
          <w:szCs w:val="24"/>
          <w:shd w:val="clear" w:color="auto" w:fill="FFFFFF"/>
          <w:lang w:val="es-BO" w:eastAsia="es-BO"/>
        </w:rPr>
        <w:t>Pressman, Roger, S. (1997). Ingeniería del </w:t>
      </w:r>
      <w:r w:rsidRPr="00F31691">
        <w:rPr>
          <w:rFonts w:ascii="Times New Roman" w:hAnsi="Times New Roman"/>
          <w:noProof w:val="0"/>
          <w:color w:val="000000"/>
          <w:sz w:val="24"/>
          <w:szCs w:val="24"/>
          <w:lang w:val="es-BO" w:eastAsia="es-BO"/>
        </w:rPr>
        <w:t>Software Un Enfoque Práctico </w:t>
      </w:r>
      <w:r w:rsidRPr="00F31691">
        <w:rPr>
          <w:rFonts w:ascii="Times New Roman" w:hAnsi="Times New Roman"/>
          <w:noProof w:val="0"/>
          <w:sz w:val="24"/>
          <w:szCs w:val="24"/>
          <w:lang w:val="es-BO" w:eastAsia="es-BO"/>
        </w:rPr>
        <w:t>(5ta. ed.). </w:t>
      </w:r>
      <w:r w:rsidRPr="00F31691">
        <w:rPr>
          <w:rFonts w:ascii="Times New Roman" w:hAnsi="Times New Roman"/>
          <w:noProof w:val="0"/>
          <w:color w:val="000000"/>
          <w:sz w:val="24"/>
          <w:szCs w:val="24"/>
          <w:lang w:val="es-BO" w:eastAsia="es-BO"/>
        </w:rPr>
        <w:t> España:</w:t>
      </w:r>
      <w:proofErr w:type="gramStart"/>
      <w:r w:rsidRPr="00F31691">
        <w:rPr>
          <w:rFonts w:ascii="Times New Roman" w:hAnsi="Times New Roman"/>
          <w:noProof w:val="0"/>
          <w:color w:val="000000"/>
          <w:sz w:val="24"/>
          <w:szCs w:val="24"/>
          <w:lang w:val="es-BO" w:eastAsia="es-BO"/>
        </w:rPr>
        <w:t> </w:t>
      </w:r>
      <w:r w:rsidR="00F31691" w:rsidRPr="00F31691">
        <w:rPr>
          <w:rFonts w:ascii="Times New Roman" w:hAnsi="Times New Roman"/>
          <w:noProof w:val="0"/>
          <w:color w:val="000000"/>
          <w:sz w:val="24"/>
          <w:szCs w:val="24"/>
          <w:lang w:val="es-BO" w:eastAsia="es-BO"/>
        </w:rPr>
        <w:t xml:space="preserve"> M</w:t>
      </w:r>
      <w:r w:rsidRPr="00F31691">
        <w:rPr>
          <w:rFonts w:ascii="Times New Roman" w:hAnsi="Times New Roman"/>
          <w:noProof w:val="0"/>
          <w:color w:val="000000"/>
          <w:sz w:val="24"/>
          <w:szCs w:val="24"/>
          <w:lang w:val="es-BO" w:eastAsia="es-BO"/>
        </w:rPr>
        <w:t>cGraw</w:t>
      </w:r>
      <w:proofErr w:type="gramEnd"/>
      <w:r w:rsidRPr="00F31691">
        <w:rPr>
          <w:rFonts w:ascii="Times New Roman" w:hAnsi="Times New Roman"/>
          <w:noProof w:val="0"/>
          <w:color w:val="000000"/>
          <w:sz w:val="24"/>
          <w:szCs w:val="24"/>
          <w:lang w:val="es-BO" w:eastAsia="es-BO"/>
        </w:rPr>
        <w:t>-Hill.</w:t>
      </w:r>
      <w:r w:rsidRPr="00F31691">
        <w:rPr>
          <w:rFonts w:ascii="Times New Roman" w:hAnsi="Times New Roman"/>
          <w:noProof w:val="0"/>
          <w:sz w:val="24"/>
          <w:szCs w:val="24"/>
          <w:lang w:val="es-BO" w:eastAsia="es-BO"/>
        </w:rPr>
        <w:t> </w:t>
      </w:r>
    </w:p>
    <w:p w:rsidR="00841B3F" w:rsidRPr="00841B3F" w:rsidRDefault="00841B3F" w:rsidP="00841B3F">
      <w:pPr>
        <w:shd w:val="clear" w:color="auto" w:fill="FFFFFF"/>
        <w:spacing w:line="276" w:lineRule="auto"/>
        <w:ind w:firstLine="360"/>
        <w:jc w:val="both"/>
        <w:rPr>
          <w:noProof w:val="0"/>
          <w:lang w:eastAsia="es-BO"/>
        </w:rPr>
      </w:pPr>
      <w:r w:rsidRPr="007526FD">
        <w:rPr>
          <w:noProof w:val="0"/>
          <w:lang w:val="en-US" w:eastAsia="es-BO"/>
        </w:rPr>
        <w:t>●</w:t>
      </w:r>
      <w:r w:rsidR="00F31691" w:rsidRPr="007526FD">
        <w:rPr>
          <w:noProof w:val="0"/>
          <w:lang w:val="en-US" w:eastAsia="es-BO"/>
        </w:rPr>
        <w:tab/>
      </w:r>
      <w:r w:rsidRPr="007526FD">
        <w:rPr>
          <w:noProof w:val="0"/>
          <w:lang w:val="en-US" w:eastAsia="es-BO"/>
        </w:rPr>
        <w:t>Rumbaugh, J., Jacobson, I., &amp; Booch, G</w:t>
      </w:r>
      <w:proofErr w:type="gramStart"/>
      <w:r w:rsidRPr="007526FD">
        <w:rPr>
          <w:noProof w:val="0"/>
          <w:lang w:val="en-US" w:eastAsia="es-BO"/>
        </w:rPr>
        <w:t>.(</w:t>
      </w:r>
      <w:proofErr w:type="gramEnd"/>
      <w:r w:rsidRPr="007526FD">
        <w:rPr>
          <w:noProof w:val="0"/>
          <w:lang w:val="en-US" w:eastAsia="es-BO"/>
        </w:rPr>
        <w:t>1999). </w:t>
      </w:r>
      <w:r w:rsidRPr="00841B3F">
        <w:rPr>
          <w:noProof w:val="0"/>
          <w:lang w:eastAsia="es-BO"/>
        </w:rPr>
        <w:t>El Proceso Unificado de Desarrollo de </w:t>
      </w:r>
    </w:p>
    <w:p w:rsidR="00841B3F" w:rsidRDefault="00F31691" w:rsidP="00841B3F">
      <w:pPr>
        <w:shd w:val="clear" w:color="auto" w:fill="FFFFFF"/>
        <w:spacing w:line="276" w:lineRule="auto"/>
        <w:jc w:val="both"/>
        <w:rPr>
          <w:noProof w:val="0"/>
          <w:lang w:eastAsia="es-BO"/>
        </w:rPr>
      </w:pPr>
      <w:r>
        <w:rPr>
          <w:noProof w:val="0"/>
          <w:lang w:eastAsia="es-BO"/>
        </w:rPr>
        <w:tab/>
      </w:r>
      <w:r w:rsidR="00841B3F" w:rsidRPr="00841B3F">
        <w:rPr>
          <w:noProof w:val="0"/>
          <w:lang w:eastAsia="es-BO"/>
        </w:rPr>
        <w:t>Software. España:</w:t>
      </w:r>
      <w:r>
        <w:rPr>
          <w:noProof w:val="0"/>
          <w:lang w:eastAsia="es-BO"/>
        </w:rPr>
        <w:t> </w:t>
      </w:r>
      <w:r w:rsidR="00841B3F" w:rsidRPr="00841B3F">
        <w:rPr>
          <w:noProof w:val="0"/>
          <w:lang w:eastAsia="es-BO"/>
        </w:rPr>
        <w:t>Addison Weasley.</w:t>
      </w:r>
    </w:p>
    <w:p w:rsidR="00663793" w:rsidRDefault="00663793" w:rsidP="00841B3F">
      <w:pPr>
        <w:shd w:val="clear" w:color="auto" w:fill="FFFFFF"/>
        <w:spacing w:line="276" w:lineRule="auto"/>
        <w:jc w:val="both"/>
        <w:rPr>
          <w:noProof w:val="0"/>
          <w:lang w:eastAsia="es-BO"/>
        </w:rPr>
      </w:pPr>
    </w:p>
    <w:p w:rsidR="00663793" w:rsidRPr="00841B3F" w:rsidRDefault="00663793" w:rsidP="00841B3F">
      <w:pPr>
        <w:shd w:val="clear" w:color="auto" w:fill="FFFFFF"/>
        <w:spacing w:line="276" w:lineRule="auto"/>
        <w:jc w:val="both"/>
        <w:rPr>
          <w:b/>
          <w:noProof w:val="0"/>
          <w:lang w:eastAsia="es-BO"/>
        </w:rPr>
      </w:pPr>
      <w:r w:rsidRPr="00663793">
        <w:rPr>
          <w:b/>
          <w:noProof w:val="0"/>
          <w:lang w:eastAsia="es-BO"/>
        </w:rPr>
        <w:t>MEDIO</w:t>
      </w:r>
      <w:r>
        <w:rPr>
          <w:b/>
          <w:noProof w:val="0"/>
          <w:lang w:eastAsia="es-BO"/>
        </w:rPr>
        <w:t>S</w:t>
      </w:r>
      <w:r w:rsidRPr="00663793">
        <w:rPr>
          <w:b/>
          <w:noProof w:val="0"/>
          <w:lang w:eastAsia="es-BO"/>
        </w:rPr>
        <w:t xml:space="preserve"> ELECTRONICO</w:t>
      </w:r>
      <w:r>
        <w:rPr>
          <w:b/>
          <w:noProof w:val="0"/>
          <w:lang w:eastAsia="es-BO"/>
        </w:rPr>
        <w:t>S</w:t>
      </w:r>
    </w:p>
    <w:p w:rsidR="00841B3F" w:rsidRDefault="00841B3F" w:rsidP="00841B3F">
      <w:pPr>
        <w:rPr>
          <w:lang w:val="es-ES"/>
        </w:rPr>
      </w:pPr>
    </w:p>
    <w:p w:rsidR="00547E04" w:rsidRPr="00D44E6E" w:rsidRDefault="00547E04" w:rsidP="00D44E6E">
      <w:pPr>
        <w:pStyle w:val="Prrafodelista"/>
        <w:widowControl/>
        <w:numPr>
          <w:ilvl w:val="0"/>
          <w:numId w:val="14"/>
        </w:numPr>
        <w:spacing w:after="160"/>
        <w:rPr>
          <w:rFonts w:ascii="Times New Roman" w:hAnsi="Times New Roman"/>
          <w:sz w:val="24"/>
          <w:szCs w:val="24"/>
          <w:lang w:val="es-BO"/>
        </w:rPr>
      </w:pPr>
      <w:r w:rsidRPr="00D44E6E">
        <w:rPr>
          <w:rFonts w:ascii="Times New Roman" w:hAnsi="Times New Roman"/>
          <w:sz w:val="24"/>
          <w:szCs w:val="24"/>
          <w:lang w:val="es-BO"/>
        </w:rPr>
        <w:t>Consumer</w:t>
      </w:r>
      <w:r w:rsidR="00B91291">
        <w:rPr>
          <w:rFonts w:ascii="Times New Roman" w:hAnsi="Times New Roman"/>
          <w:sz w:val="24"/>
          <w:szCs w:val="24"/>
          <w:lang w:val="es-BO"/>
        </w:rPr>
        <w:t>,</w:t>
      </w:r>
      <w:r w:rsidRPr="00D44E6E">
        <w:rPr>
          <w:rFonts w:ascii="Times New Roman" w:hAnsi="Times New Roman"/>
          <w:sz w:val="24"/>
          <w:szCs w:val="24"/>
          <w:lang w:val="es-BO"/>
        </w:rPr>
        <w:t>Eroski (2015,Mayo). Geolocalizacion en dispositivos moviles: pros, contras y porque modularlas.</w:t>
      </w:r>
      <w:r w:rsidR="00D85191" w:rsidRPr="00D44E6E">
        <w:rPr>
          <w:rFonts w:ascii="Times New Roman" w:hAnsi="Times New Roman"/>
          <w:sz w:val="24"/>
          <w:szCs w:val="24"/>
          <w:lang w:val="es-BO"/>
        </w:rPr>
        <w:t xml:space="preserve"> España: Eroski Consumer. Recuperado de </w:t>
      </w:r>
      <w:hyperlink r:id="rId45" w:history="1">
        <w:r w:rsidRPr="00D44E6E">
          <w:rPr>
            <w:rStyle w:val="Hipervnculo"/>
            <w:rFonts w:ascii="Times New Roman" w:hAnsi="Times New Roman"/>
            <w:sz w:val="24"/>
            <w:szCs w:val="24"/>
            <w:lang w:val="es-BO"/>
          </w:rPr>
          <w:t>http://www.20minutos.es/noticia/2395692/0/geolocalizacion/ventajas-aplicaciones/riesgo-privacidad/</w:t>
        </w:r>
      </w:hyperlink>
      <w:r w:rsidR="00D85191" w:rsidRPr="00D44E6E">
        <w:rPr>
          <w:rStyle w:val="Hipervnculo"/>
          <w:rFonts w:ascii="Times New Roman" w:hAnsi="Times New Roman"/>
          <w:color w:val="auto"/>
          <w:sz w:val="24"/>
          <w:szCs w:val="24"/>
          <w:u w:val="none"/>
          <w:lang w:val="es-BO"/>
        </w:rPr>
        <w:t>[2015,18 de agosto]</w:t>
      </w:r>
    </w:p>
    <w:p w:rsidR="009B7728" w:rsidRDefault="00B91291" w:rsidP="00D44E6E">
      <w:pPr>
        <w:pStyle w:val="Prrafodelista"/>
        <w:widowControl/>
        <w:numPr>
          <w:ilvl w:val="0"/>
          <w:numId w:val="14"/>
        </w:numPr>
        <w:spacing w:after="160"/>
        <w:rPr>
          <w:rStyle w:val="Hipervnculo"/>
          <w:rFonts w:ascii="Times New Roman" w:hAnsi="Times New Roman"/>
          <w:color w:val="auto"/>
          <w:sz w:val="24"/>
          <w:szCs w:val="24"/>
          <w:u w:val="none"/>
          <w:lang w:val="es-BO"/>
        </w:rPr>
      </w:pPr>
      <w:r>
        <w:rPr>
          <w:rFonts w:ascii="Times New Roman" w:hAnsi="Times New Roman"/>
          <w:sz w:val="24"/>
          <w:szCs w:val="24"/>
          <w:lang w:val="es-BO"/>
        </w:rPr>
        <w:t xml:space="preserve">Castro, </w:t>
      </w:r>
      <w:r w:rsidR="009B7728" w:rsidRPr="00D44E6E">
        <w:rPr>
          <w:rFonts w:ascii="Times New Roman" w:hAnsi="Times New Roman"/>
          <w:sz w:val="24"/>
          <w:szCs w:val="24"/>
          <w:lang w:val="es-BO"/>
        </w:rPr>
        <w:t>Luis (2015,Junio)</w:t>
      </w:r>
      <w:r w:rsidR="001E2199" w:rsidRPr="00D44E6E">
        <w:rPr>
          <w:rFonts w:ascii="Times New Roman" w:hAnsi="Times New Roman"/>
          <w:sz w:val="24"/>
          <w:szCs w:val="24"/>
          <w:lang w:val="es-BO"/>
        </w:rPr>
        <w:t xml:space="preserve">.Que es geolocalizacion. España:About en Español.Recuperado de </w:t>
      </w:r>
      <w:hyperlink r:id="rId46" w:history="1">
        <w:r w:rsidR="009B7728" w:rsidRPr="00D44E6E">
          <w:rPr>
            <w:rStyle w:val="Hipervnculo"/>
            <w:rFonts w:ascii="Times New Roman" w:hAnsi="Times New Roman"/>
            <w:sz w:val="24"/>
            <w:szCs w:val="24"/>
            <w:lang w:val="es-BO"/>
          </w:rPr>
          <w:t>http://aprenderinternet.about.com/od/Glosario/g/Que-es-geolocalizacion.htm</w:t>
        </w:r>
      </w:hyperlink>
      <w:r w:rsidR="001E2199" w:rsidRPr="00D44E6E">
        <w:rPr>
          <w:rStyle w:val="Hipervnculo"/>
          <w:rFonts w:ascii="Times New Roman" w:hAnsi="Times New Roman"/>
          <w:color w:val="auto"/>
          <w:sz w:val="24"/>
          <w:szCs w:val="24"/>
          <w:u w:val="none"/>
          <w:lang w:val="es-BO"/>
        </w:rPr>
        <w:t>[2015,18 de agosto]</w:t>
      </w:r>
    </w:p>
    <w:p w:rsidR="00A57CF7" w:rsidRPr="002C0611" w:rsidRDefault="002C0611" w:rsidP="00A57CF7">
      <w:pPr>
        <w:pStyle w:val="NormalWeb"/>
        <w:numPr>
          <w:ilvl w:val="0"/>
          <w:numId w:val="14"/>
        </w:numPr>
        <w:spacing w:line="276" w:lineRule="auto"/>
      </w:pPr>
      <w:r>
        <w:t>Google Developers(2015). Introduccion a la v2 API Google Maps para Android. Recuperado en</w:t>
      </w:r>
      <w:r w:rsidR="001D1A11">
        <w:t xml:space="preserve"> </w:t>
      </w:r>
      <w:hyperlink r:id="rId47" w:history="1">
        <w:r w:rsidRPr="006B3336">
          <w:rPr>
            <w:rStyle w:val="Hipervnculo"/>
          </w:rPr>
          <w:t>https://developers.google.com/maps/documentation/android/intro.html</w:t>
        </w:r>
        <w:r w:rsidRPr="001A685F">
          <w:rPr>
            <w:rStyle w:val="Hipervnculo"/>
            <w:color w:val="000000" w:themeColor="text1"/>
            <w:u w:val="none"/>
          </w:rPr>
          <w:t>[2015</w:t>
        </w:r>
      </w:hyperlink>
      <w:r>
        <w:t>, 20 de agosto].</w:t>
      </w:r>
    </w:p>
    <w:p w:rsidR="0053069F" w:rsidRDefault="0053069F" w:rsidP="00D44E6E">
      <w:pPr>
        <w:pStyle w:val="Prrafodelista"/>
        <w:widowControl/>
        <w:numPr>
          <w:ilvl w:val="0"/>
          <w:numId w:val="14"/>
        </w:numPr>
        <w:spacing w:after="160"/>
        <w:rPr>
          <w:rStyle w:val="Hipervnculo"/>
          <w:rFonts w:ascii="Times New Roman" w:hAnsi="Times New Roman"/>
          <w:color w:val="auto"/>
          <w:sz w:val="24"/>
          <w:szCs w:val="24"/>
          <w:u w:val="none"/>
          <w:lang w:val="es-BO"/>
        </w:rPr>
      </w:pPr>
      <w:r w:rsidRPr="00D44E6E">
        <w:rPr>
          <w:rFonts w:ascii="Times New Roman" w:hAnsi="Times New Roman"/>
          <w:sz w:val="24"/>
          <w:szCs w:val="24"/>
          <w:lang w:val="es-BO"/>
        </w:rPr>
        <w:t>Peiro</w:t>
      </w:r>
      <w:r w:rsidR="0025217C">
        <w:rPr>
          <w:rFonts w:ascii="Times New Roman" w:hAnsi="Times New Roman"/>
          <w:sz w:val="24"/>
          <w:szCs w:val="24"/>
          <w:lang w:val="es-BO"/>
        </w:rPr>
        <w:t>,</w:t>
      </w:r>
      <w:r w:rsidRPr="00D44E6E">
        <w:rPr>
          <w:rFonts w:ascii="Times New Roman" w:hAnsi="Times New Roman"/>
          <w:sz w:val="24"/>
          <w:szCs w:val="24"/>
          <w:lang w:val="es-BO"/>
        </w:rPr>
        <w:t xml:space="preserve"> Claudia (2015,Febrero). La policia tiene prohibido hacer inteligencia criminal es decir prevencion. Colombia:Infobae. Recuperado de  </w:t>
      </w:r>
      <w:hyperlink r:id="rId48" w:history="1">
        <w:r w:rsidRPr="00D44E6E">
          <w:rPr>
            <w:rStyle w:val="Hipervnculo"/>
            <w:rFonts w:ascii="Times New Roman" w:hAnsi="Times New Roman"/>
            <w:color w:val="2E74B5" w:themeColor="accent1" w:themeShade="BF"/>
            <w:sz w:val="24"/>
            <w:szCs w:val="24"/>
            <w:lang w:val="es-BO"/>
          </w:rPr>
          <w:t>http://www.infobae.com/2015/02/28/1629739-la-policia-tiene-prohibido-hacer-inteligencia-criminal-es-decir-prevencion</w:t>
        </w:r>
      </w:hyperlink>
      <w:r w:rsidRPr="00D44E6E">
        <w:rPr>
          <w:rStyle w:val="Hipervnculo"/>
          <w:rFonts w:ascii="Times New Roman" w:hAnsi="Times New Roman"/>
          <w:color w:val="auto"/>
          <w:sz w:val="24"/>
          <w:szCs w:val="24"/>
          <w:u w:val="none"/>
          <w:lang w:val="es-BO"/>
        </w:rPr>
        <w:t>[2015,18 de agosto]</w:t>
      </w:r>
    </w:p>
    <w:p w:rsidR="004070CD" w:rsidRPr="004070CD" w:rsidRDefault="004070CD" w:rsidP="004070CD">
      <w:pPr>
        <w:pStyle w:val="Prrafodelista"/>
        <w:widowControl/>
        <w:numPr>
          <w:ilvl w:val="0"/>
          <w:numId w:val="14"/>
        </w:numPr>
        <w:spacing w:after="160"/>
        <w:rPr>
          <w:rFonts w:ascii="Times New Roman" w:hAnsi="Times New Roman"/>
          <w:sz w:val="24"/>
          <w:szCs w:val="24"/>
          <w:lang w:val="es-BO"/>
        </w:rPr>
      </w:pPr>
      <w:r>
        <w:rPr>
          <w:rStyle w:val="Hipervnculo"/>
          <w:rFonts w:ascii="Times New Roman" w:hAnsi="Times New Roman"/>
          <w:color w:val="auto"/>
          <w:sz w:val="24"/>
          <w:szCs w:val="24"/>
          <w:u w:val="none"/>
          <w:lang w:val="es-BO"/>
        </w:rPr>
        <w:t>Revelo</w:t>
      </w:r>
      <w:r w:rsidR="00EC49BA">
        <w:rPr>
          <w:rStyle w:val="Hipervnculo"/>
          <w:rFonts w:ascii="Times New Roman" w:hAnsi="Times New Roman"/>
          <w:color w:val="auto"/>
          <w:sz w:val="24"/>
          <w:szCs w:val="24"/>
          <w:u w:val="none"/>
          <w:lang w:val="es-BO"/>
        </w:rPr>
        <w:t>,</w:t>
      </w:r>
      <w:r>
        <w:rPr>
          <w:rStyle w:val="Hipervnculo"/>
          <w:rFonts w:ascii="Times New Roman" w:hAnsi="Times New Roman"/>
          <w:color w:val="auto"/>
          <w:sz w:val="24"/>
          <w:szCs w:val="24"/>
          <w:u w:val="none"/>
          <w:lang w:val="es-BO"/>
        </w:rPr>
        <w:t xml:space="preserve"> James(2015,Mayo).Crear un Web Service para Android con Mysql,PHP y JSON.Recuperado en </w:t>
      </w:r>
      <w:r w:rsidR="00655773">
        <w:fldChar w:fldCharType="begin"/>
      </w:r>
      <w:r w:rsidR="00655773" w:rsidRPr="00882048">
        <w:rPr>
          <w:lang w:val="es-BO"/>
        </w:rPr>
        <w:instrText xml:space="preserve"> HYPERLINK "http://www.hermosaprogramacion.com/2015/05/crear-un-webservice-para-android-con-mysql-php-y-json/" </w:instrText>
      </w:r>
      <w:r w:rsidR="00655773">
        <w:fldChar w:fldCharType="separate"/>
      </w:r>
      <w:r w:rsidRPr="003B3F75">
        <w:rPr>
          <w:rStyle w:val="Hipervnculo"/>
          <w:rFonts w:ascii="Times New Roman" w:hAnsi="Times New Roman"/>
          <w:sz w:val="24"/>
          <w:szCs w:val="24"/>
          <w:lang w:val="es-BO"/>
        </w:rPr>
        <w:t>http://www.hermosaprogramacion.com/2015/05/crear-un-webservice-para-android-con-mysql-php-y-json/</w:t>
      </w:r>
      <w:r w:rsidR="00655773">
        <w:rPr>
          <w:rStyle w:val="Hipervnculo"/>
          <w:rFonts w:ascii="Times New Roman" w:hAnsi="Times New Roman"/>
          <w:sz w:val="24"/>
          <w:szCs w:val="24"/>
          <w:lang w:val="es-BO"/>
        </w:rPr>
        <w:fldChar w:fldCharType="end"/>
      </w:r>
      <w:r>
        <w:rPr>
          <w:rStyle w:val="Hipervnculo"/>
          <w:rFonts w:ascii="Times New Roman" w:hAnsi="Times New Roman"/>
          <w:color w:val="auto"/>
          <w:sz w:val="24"/>
          <w:szCs w:val="24"/>
          <w:u w:val="none"/>
          <w:lang w:val="es-BO"/>
        </w:rPr>
        <w:t xml:space="preserve"> [2015,24</w:t>
      </w:r>
      <w:r w:rsidRPr="00D44E6E">
        <w:rPr>
          <w:rStyle w:val="Hipervnculo"/>
          <w:rFonts w:ascii="Times New Roman" w:hAnsi="Times New Roman"/>
          <w:color w:val="auto"/>
          <w:sz w:val="24"/>
          <w:szCs w:val="24"/>
          <w:u w:val="none"/>
          <w:lang w:val="es-BO"/>
        </w:rPr>
        <w:t xml:space="preserve"> de agosto].</w:t>
      </w:r>
    </w:p>
    <w:p w:rsidR="00B05EDF" w:rsidRDefault="00B05EDF" w:rsidP="00D44E6E">
      <w:pPr>
        <w:pStyle w:val="Prrafodelista"/>
        <w:widowControl/>
        <w:numPr>
          <w:ilvl w:val="0"/>
          <w:numId w:val="14"/>
        </w:numPr>
        <w:spacing w:after="160"/>
        <w:rPr>
          <w:rStyle w:val="Hipervnculo"/>
          <w:rFonts w:ascii="Times New Roman" w:hAnsi="Times New Roman"/>
          <w:color w:val="auto"/>
          <w:sz w:val="24"/>
          <w:szCs w:val="24"/>
          <w:u w:val="none"/>
          <w:lang w:val="es-BO"/>
        </w:rPr>
      </w:pPr>
      <w:r w:rsidRPr="00D44E6E">
        <w:rPr>
          <w:rFonts w:ascii="Times New Roman" w:hAnsi="Times New Roman"/>
          <w:sz w:val="24"/>
          <w:szCs w:val="24"/>
          <w:lang w:val="es-BO"/>
        </w:rPr>
        <w:t xml:space="preserve">VideoBolivia(2014,Febrero). Asi entrena el departamento de analisis criminal e inteligencia. Bolivia:Video Bolivia. Recuperado de  </w:t>
      </w:r>
      <w:hyperlink r:id="rId49" w:history="1">
        <w:r w:rsidRPr="00D44E6E">
          <w:rPr>
            <w:rStyle w:val="Hipervnculo"/>
            <w:rFonts w:ascii="Times New Roman" w:hAnsi="Times New Roman"/>
            <w:sz w:val="24"/>
            <w:szCs w:val="24"/>
            <w:lang w:val="es-BO"/>
          </w:rPr>
          <w:t>http://videobolivia.com/asi-se-entrena-el-departamento-de-analisis-criminal-e-inteligencia/</w:t>
        </w:r>
      </w:hyperlink>
      <w:r w:rsidRPr="00D44E6E">
        <w:rPr>
          <w:rStyle w:val="Hipervnculo"/>
          <w:rFonts w:ascii="Times New Roman" w:hAnsi="Times New Roman"/>
          <w:color w:val="auto"/>
          <w:sz w:val="24"/>
          <w:szCs w:val="24"/>
          <w:u w:val="none"/>
          <w:lang w:val="es-BO"/>
        </w:rPr>
        <w:t>[2015,18 de agosto]</w:t>
      </w:r>
      <w:r w:rsidR="00D44E6E" w:rsidRPr="00D44E6E">
        <w:rPr>
          <w:rStyle w:val="Hipervnculo"/>
          <w:rFonts w:ascii="Times New Roman" w:hAnsi="Times New Roman"/>
          <w:color w:val="auto"/>
          <w:sz w:val="24"/>
          <w:szCs w:val="24"/>
          <w:u w:val="none"/>
          <w:lang w:val="es-BO"/>
        </w:rPr>
        <w:t>.</w:t>
      </w:r>
    </w:p>
    <w:p w:rsidR="00D44E6E" w:rsidRDefault="00D44E6E" w:rsidP="00D44E6E">
      <w:pPr>
        <w:rPr>
          <w:b/>
        </w:rPr>
      </w:pPr>
      <w:r w:rsidRPr="00D44E6E">
        <w:rPr>
          <w:b/>
        </w:rPr>
        <w:t>CITAS</w:t>
      </w:r>
    </w:p>
    <w:p w:rsidR="00D44E6E" w:rsidRDefault="00D44E6E" w:rsidP="00D44E6E">
      <w:pPr>
        <w:rPr>
          <w:b/>
        </w:rPr>
      </w:pPr>
    </w:p>
    <w:p w:rsidR="00D44E6E" w:rsidRPr="00E95045" w:rsidRDefault="00D44E6E" w:rsidP="00D44E6E">
      <w:pPr>
        <w:pStyle w:val="Prrafodelista"/>
        <w:numPr>
          <w:ilvl w:val="0"/>
          <w:numId w:val="15"/>
        </w:numPr>
        <w:rPr>
          <w:rStyle w:val="Hipervnculo"/>
          <w:rFonts w:ascii="Times New Roman" w:hAnsi="Times New Roman"/>
          <w:b/>
          <w:color w:val="auto"/>
          <w:sz w:val="24"/>
          <w:szCs w:val="24"/>
          <w:u w:val="none"/>
          <w:lang w:val="es-BO"/>
        </w:rPr>
      </w:pPr>
      <w:r w:rsidRPr="00C816AE">
        <w:rPr>
          <w:rFonts w:ascii="Times New Roman" w:hAnsi="Times New Roman"/>
          <w:b/>
          <w:sz w:val="24"/>
          <w:szCs w:val="24"/>
          <w:lang w:val="es-BO"/>
        </w:rPr>
        <w:t>“</w:t>
      </w:r>
      <w:r w:rsidRPr="00C816AE">
        <w:rPr>
          <w:rFonts w:ascii="Times New Roman" w:hAnsi="Times New Roman"/>
          <w:sz w:val="24"/>
          <w:szCs w:val="24"/>
          <w:lang w:val="es-BO"/>
        </w:rPr>
        <w:t>La inteligencia criminal es la herramienta fundamental para combatir la delincuencia</w:t>
      </w:r>
      <w:r w:rsidRPr="00C816AE">
        <w:rPr>
          <w:rFonts w:ascii="Times New Roman" w:hAnsi="Times New Roman"/>
          <w:b/>
          <w:sz w:val="24"/>
          <w:szCs w:val="24"/>
          <w:lang w:val="es-BO"/>
        </w:rPr>
        <w:t>”</w:t>
      </w:r>
      <w:r w:rsidR="00C816AE" w:rsidRPr="00C816AE">
        <w:rPr>
          <w:rFonts w:ascii="Times New Roman" w:hAnsi="Times New Roman"/>
          <w:b/>
          <w:sz w:val="24"/>
          <w:szCs w:val="24"/>
          <w:lang w:val="es-BO"/>
        </w:rPr>
        <w:t>(</w:t>
      </w:r>
      <w:hyperlink r:id="rId50" w:history="1">
        <w:r w:rsidR="00C816AE" w:rsidRPr="00C816AE">
          <w:rPr>
            <w:rStyle w:val="Hipervnculo"/>
            <w:rFonts w:ascii="Times New Roman" w:hAnsi="Times New Roman"/>
            <w:color w:val="2E74B5" w:themeColor="accent1" w:themeShade="BF"/>
            <w:sz w:val="24"/>
            <w:szCs w:val="24"/>
            <w:lang w:val="es-BO"/>
          </w:rPr>
          <w:t>http://www.infobae.com/2015/02/28/1629739-la-policia-tiene-prohibido-hacer-inteligencia-criminal-es-decir-prevencion</w:t>
        </w:r>
      </w:hyperlink>
      <w:r w:rsidR="00C816AE" w:rsidRPr="00C816AE">
        <w:rPr>
          <w:rStyle w:val="Hipervnculo"/>
          <w:rFonts w:ascii="Times New Roman" w:hAnsi="Times New Roman"/>
          <w:color w:val="auto"/>
          <w:sz w:val="24"/>
          <w:szCs w:val="24"/>
          <w:lang w:val="es-BO"/>
        </w:rPr>
        <w:t>)</w:t>
      </w:r>
    </w:p>
    <w:p w:rsidR="00E95045" w:rsidRDefault="00E95045" w:rsidP="00E95045"/>
    <w:p w:rsidR="00E95045" w:rsidRDefault="00E95045" w:rsidP="00E95045"/>
    <w:sdt>
      <w:sdtPr>
        <w:rPr>
          <w:lang w:val="es-ES"/>
        </w:rPr>
        <w:id w:val="144404084"/>
        <w:docPartObj>
          <w:docPartGallery w:val="Bibliographies"/>
          <w:docPartUnique/>
        </w:docPartObj>
      </w:sdtPr>
      <w:sdtEndPr>
        <w:rPr>
          <w:rFonts w:ascii="Times New Roman" w:eastAsia="Times New Roman" w:hAnsi="Times New Roman" w:cs="Times New Roman"/>
          <w:color w:val="auto"/>
          <w:sz w:val="24"/>
          <w:szCs w:val="24"/>
          <w:lang w:val="es-BO"/>
        </w:rPr>
      </w:sdtEndPr>
      <w:sdtContent>
        <w:p w:rsidR="00E95045" w:rsidRDefault="00E95045">
          <w:pPr>
            <w:pStyle w:val="Ttulo1"/>
          </w:pPr>
          <w:r>
            <w:rPr>
              <w:lang w:val="es-ES"/>
            </w:rPr>
            <w:t>Bibliografía</w:t>
          </w:r>
        </w:p>
        <w:sdt>
          <w:sdtPr>
            <w:id w:val="111145805"/>
            <w:bibliography/>
          </w:sdtPr>
          <w:sdtContent>
            <w:p w:rsidR="00E95045" w:rsidRDefault="00E95045" w:rsidP="00E95045">
              <w:pPr>
                <w:pStyle w:val="Bibliografa"/>
                <w:ind w:left="720" w:hanging="720"/>
                <w:rPr>
                  <w:lang w:val="es-ES"/>
                </w:rPr>
              </w:pPr>
              <w:r>
                <w:fldChar w:fldCharType="begin"/>
              </w:r>
              <w:r>
                <w:instrText>BIBLIOGRAPHY</w:instrText>
              </w:r>
              <w:r>
                <w:fldChar w:fldCharType="separate"/>
              </w:r>
              <w:r>
                <w:rPr>
                  <w:lang w:val="es-ES"/>
                </w:rPr>
                <w:t xml:space="preserve">Castro, L. (25 de Junio de 2015). </w:t>
              </w:r>
              <w:r>
                <w:rPr>
                  <w:i/>
                  <w:iCs/>
                  <w:lang w:val="es-ES"/>
                </w:rPr>
                <w:t>About en Español</w:t>
              </w:r>
              <w:r>
                <w:rPr>
                  <w:lang w:val="es-ES"/>
                </w:rPr>
                <w:t>. Obtenido de Que es Geolocalizacion: http://aprenderinternet.about.com/od/Glosario/g/Que-es-geolocalizacion.htm</w:t>
              </w:r>
            </w:p>
            <w:p w:rsidR="00E95045" w:rsidRDefault="00E95045" w:rsidP="00E95045">
              <w:pPr>
                <w:pStyle w:val="Bibliografa"/>
                <w:ind w:left="720" w:hanging="720"/>
                <w:rPr>
                  <w:lang w:val="es-ES"/>
                </w:rPr>
              </w:pPr>
              <w:r>
                <w:rPr>
                  <w:lang w:val="es-ES"/>
                </w:rPr>
                <w:t xml:space="preserve">Consumer, E. (18 de Mayo de 2015). </w:t>
              </w:r>
              <w:r>
                <w:rPr>
                  <w:i/>
                  <w:iCs/>
                  <w:lang w:val="es-ES"/>
                </w:rPr>
                <w:t>Geolocalizacion en dispositivos moviles</w:t>
              </w:r>
              <w:r>
                <w:rPr>
                  <w:lang w:val="es-ES"/>
                </w:rPr>
                <w:t>. Obtenido de Pros y contras de la Geolocalizacion: http://www.20minutos.es/noticia/2395692/0/geolocalizacion/ventajas-aplicaciones/riesgo-privacidad/</w:t>
              </w:r>
            </w:p>
            <w:p w:rsidR="00E95045" w:rsidRDefault="00E95045" w:rsidP="00E95045">
              <w:pPr>
                <w:pStyle w:val="Bibliografa"/>
                <w:ind w:left="720" w:hanging="720"/>
                <w:rPr>
                  <w:lang w:val="es-ES"/>
                </w:rPr>
              </w:pPr>
              <w:r>
                <w:rPr>
                  <w:lang w:val="es-ES"/>
                </w:rPr>
                <w:t xml:space="preserve">Developers, G. (10 de Julio de 2015). </w:t>
              </w:r>
              <w:r>
                <w:rPr>
                  <w:i/>
                  <w:iCs/>
                  <w:lang w:val="es-ES"/>
                </w:rPr>
                <w:t>Google Maps</w:t>
              </w:r>
              <w:r>
                <w:rPr>
                  <w:lang w:val="es-ES"/>
                </w:rPr>
                <w:t>. Obtenido de Introduccion a la API de Google Maps V2 para Android: https://developers.google.com/maps/documentation/android/intro.html</w:t>
              </w:r>
            </w:p>
            <w:p w:rsidR="00E95045" w:rsidRDefault="00E95045" w:rsidP="00E95045">
              <w:pPr>
                <w:pStyle w:val="Bibliografa"/>
                <w:ind w:left="720" w:hanging="720"/>
                <w:rPr>
                  <w:lang w:val="es-ES"/>
                </w:rPr>
              </w:pPr>
              <w:r>
                <w:rPr>
                  <w:lang w:val="es-ES"/>
                </w:rPr>
                <w:t xml:space="preserve">EcuRed. (2015 de Septiembre de 2015). </w:t>
              </w:r>
              <w:r>
                <w:rPr>
                  <w:i/>
                  <w:iCs/>
                  <w:lang w:val="es-ES"/>
                </w:rPr>
                <w:t>EcuRed Conocimiento con todo y para todos</w:t>
              </w:r>
              <w:r>
                <w:rPr>
                  <w:lang w:val="es-ES"/>
                </w:rPr>
                <w:t>. Obtenido de Algoritmo de Dijstra: http://www.ecured.cu/index.php/Algoritmo_de_Dijkstra</w:t>
              </w:r>
            </w:p>
            <w:p w:rsidR="00E95045" w:rsidRDefault="00E95045" w:rsidP="00E95045">
              <w:pPr>
                <w:pStyle w:val="Bibliografa"/>
                <w:ind w:left="720" w:hanging="720"/>
                <w:rPr>
                  <w:lang w:val="es-ES"/>
                </w:rPr>
              </w:pPr>
              <w:r>
                <w:rPr>
                  <w:lang w:val="es-ES"/>
                </w:rPr>
                <w:t xml:space="preserve">Peiro, C. (10 de Febrero de 2015). </w:t>
              </w:r>
              <w:r>
                <w:rPr>
                  <w:i/>
                  <w:iCs/>
                  <w:lang w:val="es-ES"/>
                </w:rPr>
                <w:t>Infobae.</w:t>
              </w:r>
              <w:r>
                <w:rPr>
                  <w:lang w:val="es-ES"/>
                </w:rPr>
                <w:t xml:space="preserve"> Obtenido de La policia tiene prohibido hacer inteligencia criminal es decir prevencion: http://www.infobae.com/2015/02/28/1629739-la-policia-tiene-prohibido-hacer-inteligencia-criminal-es-decir-prevencion</w:t>
              </w:r>
            </w:p>
            <w:p w:rsidR="00E95045" w:rsidRDefault="00E95045" w:rsidP="00E95045">
              <w:pPr>
                <w:pStyle w:val="Bibliografa"/>
                <w:ind w:left="720" w:hanging="720"/>
                <w:rPr>
                  <w:lang w:val="es-ES"/>
                </w:rPr>
              </w:pPr>
              <w:r>
                <w:rPr>
                  <w:lang w:val="es-ES"/>
                </w:rPr>
                <w:t xml:space="preserve">Revelo, J. (18 de Mayo de 2015). </w:t>
              </w:r>
              <w:r>
                <w:rPr>
                  <w:i/>
                  <w:iCs/>
                  <w:lang w:val="es-ES"/>
                </w:rPr>
                <w:t>Hermosa Programacion.</w:t>
              </w:r>
              <w:r>
                <w:rPr>
                  <w:lang w:val="es-ES"/>
                </w:rPr>
                <w:t xml:space="preserve"> Obtenido de Crear un Web Service para Android con Mysql, PHP y JSON: http://www.hermosaprogramacion.com/2015/05/crear-un-webservice-para-android-con-mysql-php-y-json/</w:t>
              </w:r>
            </w:p>
            <w:p w:rsidR="00E95045" w:rsidRDefault="00E95045" w:rsidP="00E95045">
              <w:pPr>
                <w:pStyle w:val="Bibliografa"/>
                <w:ind w:left="720" w:hanging="720"/>
                <w:rPr>
                  <w:lang w:val="es-ES"/>
                </w:rPr>
              </w:pPr>
              <w:r>
                <w:rPr>
                  <w:lang w:val="es-ES"/>
                </w:rPr>
                <w:t xml:space="preserve">VideoBolivia. (15 de Febrero de 2014). </w:t>
              </w:r>
              <w:r>
                <w:rPr>
                  <w:i/>
                  <w:iCs/>
                  <w:lang w:val="es-ES"/>
                </w:rPr>
                <w:t>VideoBolivia.</w:t>
              </w:r>
              <w:r>
                <w:rPr>
                  <w:lang w:val="es-ES"/>
                </w:rPr>
                <w:t xml:space="preserve"> Obtenido de Asi entrena el departamento de analisis criminal e inteligencia en Bolivia: http://videobolivia.com/asi-se-entrena-el-departamento-de-analisis-criminal-e-inteligencia/</w:t>
              </w:r>
            </w:p>
            <w:p w:rsidR="00E95045" w:rsidRDefault="00E95045" w:rsidP="00E95045">
              <w:r>
                <w:rPr>
                  <w:b/>
                  <w:bCs/>
                </w:rPr>
                <w:fldChar w:fldCharType="end"/>
              </w:r>
            </w:p>
          </w:sdtContent>
        </w:sdt>
      </w:sdtContent>
    </w:sdt>
    <w:p w:rsidR="00E95045" w:rsidRPr="00E95045" w:rsidRDefault="00E95045" w:rsidP="00E95045">
      <w:pPr>
        <w:rPr>
          <w:b/>
        </w:rPr>
      </w:pPr>
    </w:p>
    <w:sectPr w:rsidR="00E95045" w:rsidRPr="00E95045" w:rsidSect="00882048">
      <w:footerReference w:type="default" r:id="rId51"/>
      <w:pgSz w:w="12242" w:h="15842" w:code="1"/>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AE4" w:rsidRDefault="00EA4AE4" w:rsidP="00725A67">
      <w:r>
        <w:separator/>
      </w:r>
    </w:p>
  </w:endnote>
  <w:endnote w:type="continuationSeparator" w:id="0">
    <w:p w:rsidR="00EA4AE4" w:rsidRDefault="00EA4AE4" w:rsidP="0072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109"/>
      <w:gridCol w:w="5095"/>
    </w:tblGrid>
    <w:tr w:rsidR="00C56F8D">
      <w:trPr>
        <w:trHeight w:hRule="exact" w:val="115"/>
        <w:jc w:val="center"/>
      </w:trPr>
      <w:tc>
        <w:tcPr>
          <w:tcW w:w="4686" w:type="dxa"/>
          <w:shd w:val="clear" w:color="auto" w:fill="5B9BD5" w:themeFill="accent1"/>
          <w:tcMar>
            <w:top w:w="0" w:type="dxa"/>
            <w:bottom w:w="0" w:type="dxa"/>
          </w:tcMar>
        </w:tcPr>
        <w:p w:rsidR="00C56F8D" w:rsidRDefault="00C56F8D">
          <w:pPr>
            <w:pStyle w:val="Encabezado"/>
            <w:rPr>
              <w:caps/>
              <w:sz w:val="18"/>
            </w:rPr>
          </w:pPr>
        </w:p>
      </w:tc>
      <w:tc>
        <w:tcPr>
          <w:tcW w:w="4674" w:type="dxa"/>
          <w:shd w:val="clear" w:color="auto" w:fill="5B9BD5" w:themeFill="accent1"/>
          <w:tcMar>
            <w:top w:w="0" w:type="dxa"/>
            <w:bottom w:w="0" w:type="dxa"/>
          </w:tcMar>
        </w:tcPr>
        <w:p w:rsidR="00C56F8D" w:rsidRDefault="00C56F8D">
          <w:pPr>
            <w:pStyle w:val="Encabezado"/>
            <w:jc w:val="right"/>
            <w:rPr>
              <w:caps/>
              <w:sz w:val="18"/>
            </w:rPr>
          </w:pPr>
        </w:p>
      </w:tc>
    </w:tr>
    <w:tr w:rsidR="00C56F8D">
      <w:trPr>
        <w:jc w:val="center"/>
      </w:trPr>
      <w:sdt>
        <w:sdtPr>
          <w:rPr>
            <w:caps/>
            <w:color w:val="808080" w:themeColor="background1" w:themeShade="80"/>
            <w:sz w:val="18"/>
            <w:szCs w:val="18"/>
          </w:rPr>
          <w:alias w:val="Autor"/>
          <w:tag w:val=""/>
          <w:id w:val="1534151868"/>
          <w:placeholder>
            <w:docPart w:val="78F462AEAFE241AFB6CEF3790FC9D51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56F8D" w:rsidRDefault="00C56F8D">
              <w:pPr>
                <w:pStyle w:val="Piedepgina"/>
                <w:rPr>
                  <w:caps/>
                  <w:color w:val="808080" w:themeColor="background1" w:themeShade="80"/>
                  <w:sz w:val="18"/>
                  <w:szCs w:val="18"/>
                </w:rPr>
              </w:pPr>
              <w:r>
                <w:rPr>
                  <w:caps/>
                  <w:color w:val="808080" w:themeColor="background1" w:themeShade="80"/>
                  <w:sz w:val="18"/>
                  <w:szCs w:val="18"/>
                  <w:lang w:val="es-ES"/>
                </w:rPr>
                <w:t>Aquino</w:t>
              </w:r>
            </w:p>
          </w:tc>
        </w:sdtContent>
      </w:sdt>
      <w:tc>
        <w:tcPr>
          <w:tcW w:w="4674" w:type="dxa"/>
          <w:shd w:val="clear" w:color="auto" w:fill="auto"/>
          <w:vAlign w:val="center"/>
        </w:tcPr>
        <w:p w:rsidR="00C56F8D" w:rsidRDefault="00C56F8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C0487">
            <w:rPr>
              <w:caps/>
              <w:color w:val="808080" w:themeColor="background1" w:themeShade="80"/>
              <w:sz w:val="18"/>
              <w:szCs w:val="18"/>
            </w:rPr>
            <w:t>31</w:t>
          </w:r>
          <w:r>
            <w:rPr>
              <w:caps/>
              <w:color w:val="808080" w:themeColor="background1" w:themeShade="80"/>
              <w:sz w:val="18"/>
              <w:szCs w:val="18"/>
            </w:rPr>
            <w:fldChar w:fldCharType="end"/>
          </w:r>
        </w:p>
      </w:tc>
    </w:tr>
  </w:tbl>
  <w:p w:rsidR="00C56F8D" w:rsidRDefault="00C56F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AE4" w:rsidRDefault="00EA4AE4" w:rsidP="00725A67">
      <w:r>
        <w:separator/>
      </w:r>
    </w:p>
  </w:footnote>
  <w:footnote w:type="continuationSeparator" w:id="0">
    <w:p w:rsidR="00EA4AE4" w:rsidRDefault="00EA4AE4" w:rsidP="00725A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11.25pt;height:11.25pt" o:bullet="t">
        <v:imagedata r:id="rId1" o:title="mso5189"/>
      </v:shape>
    </w:pict>
  </w:numPicBullet>
  <w:abstractNum w:abstractNumId="0">
    <w:nsid w:val="00000001"/>
    <w:multiLevelType w:val="hybridMultilevel"/>
    <w:tmpl w:val="00000001"/>
    <w:lvl w:ilvl="0" w:tplc="D8FE4900">
      <w:start w:val="1"/>
      <w:numFmt w:val="bullet"/>
      <w:lvlText w:val=""/>
      <w:lvlJc w:val="left"/>
      <w:pPr>
        <w:tabs>
          <w:tab w:val="num" w:pos="348"/>
        </w:tabs>
        <w:ind w:left="1068" w:hanging="360"/>
      </w:pPr>
      <w:rPr>
        <w:rFonts w:ascii="Symbol" w:eastAsia="Symbol" w:hAnsi="Symbol" w:cs="Symbol"/>
        <w:color w:val="000000"/>
        <w:sz w:val="24"/>
      </w:rPr>
    </w:lvl>
    <w:lvl w:ilvl="1" w:tplc="0DD4FC52">
      <w:start w:val="1"/>
      <w:numFmt w:val="bullet"/>
      <w:lvlText w:val="o"/>
      <w:lvlJc w:val="left"/>
      <w:pPr>
        <w:tabs>
          <w:tab w:val="num" w:pos="1788"/>
        </w:tabs>
        <w:ind w:left="1788" w:hanging="360"/>
      </w:pPr>
      <w:rPr>
        <w:rFonts w:ascii="Courier New" w:hAnsi="Courier New"/>
      </w:rPr>
    </w:lvl>
    <w:lvl w:ilvl="2" w:tplc="65F62930">
      <w:start w:val="1"/>
      <w:numFmt w:val="bullet"/>
      <w:lvlText w:val=""/>
      <w:lvlJc w:val="left"/>
      <w:pPr>
        <w:tabs>
          <w:tab w:val="num" w:pos="2508"/>
        </w:tabs>
        <w:ind w:left="2508" w:hanging="360"/>
      </w:pPr>
      <w:rPr>
        <w:rFonts w:ascii="Wingdings" w:hAnsi="Wingdings"/>
      </w:rPr>
    </w:lvl>
    <w:lvl w:ilvl="3" w:tplc="8D8C996E">
      <w:start w:val="1"/>
      <w:numFmt w:val="bullet"/>
      <w:lvlText w:val=""/>
      <w:lvlJc w:val="left"/>
      <w:pPr>
        <w:tabs>
          <w:tab w:val="num" w:pos="3228"/>
        </w:tabs>
        <w:ind w:left="3228" w:hanging="360"/>
      </w:pPr>
      <w:rPr>
        <w:rFonts w:ascii="Symbol" w:hAnsi="Symbol"/>
      </w:rPr>
    </w:lvl>
    <w:lvl w:ilvl="4" w:tplc="A046303C">
      <w:start w:val="1"/>
      <w:numFmt w:val="bullet"/>
      <w:lvlText w:val="o"/>
      <w:lvlJc w:val="left"/>
      <w:pPr>
        <w:tabs>
          <w:tab w:val="num" w:pos="3948"/>
        </w:tabs>
        <w:ind w:left="3948" w:hanging="360"/>
      </w:pPr>
      <w:rPr>
        <w:rFonts w:ascii="Courier New" w:hAnsi="Courier New"/>
      </w:rPr>
    </w:lvl>
    <w:lvl w:ilvl="5" w:tplc="DE586358">
      <w:start w:val="1"/>
      <w:numFmt w:val="bullet"/>
      <w:lvlText w:val=""/>
      <w:lvlJc w:val="left"/>
      <w:pPr>
        <w:tabs>
          <w:tab w:val="num" w:pos="4668"/>
        </w:tabs>
        <w:ind w:left="4668" w:hanging="360"/>
      </w:pPr>
      <w:rPr>
        <w:rFonts w:ascii="Wingdings" w:hAnsi="Wingdings"/>
      </w:rPr>
    </w:lvl>
    <w:lvl w:ilvl="6" w:tplc="8B604FCE">
      <w:start w:val="1"/>
      <w:numFmt w:val="bullet"/>
      <w:lvlText w:val=""/>
      <w:lvlJc w:val="left"/>
      <w:pPr>
        <w:tabs>
          <w:tab w:val="num" w:pos="5388"/>
        </w:tabs>
        <w:ind w:left="5388" w:hanging="360"/>
      </w:pPr>
      <w:rPr>
        <w:rFonts w:ascii="Symbol" w:hAnsi="Symbol"/>
      </w:rPr>
    </w:lvl>
    <w:lvl w:ilvl="7" w:tplc="1ED43340">
      <w:start w:val="1"/>
      <w:numFmt w:val="bullet"/>
      <w:lvlText w:val="o"/>
      <w:lvlJc w:val="left"/>
      <w:pPr>
        <w:tabs>
          <w:tab w:val="num" w:pos="6108"/>
        </w:tabs>
        <w:ind w:left="6108" w:hanging="360"/>
      </w:pPr>
      <w:rPr>
        <w:rFonts w:ascii="Courier New" w:hAnsi="Courier New"/>
      </w:rPr>
    </w:lvl>
    <w:lvl w:ilvl="8" w:tplc="8D86D552">
      <w:start w:val="1"/>
      <w:numFmt w:val="bullet"/>
      <w:lvlText w:val=""/>
      <w:lvlJc w:val="left"/>
      <w:pPr>
        <w:tabs>
          <w:tab w:val="num" w:pos="6828"/>
        </w:tabs>
        <w:ind w:left="6828" w:hanging="360"/>
      </w:pPr>
      <w:rPr>
        <w:rFonts w:ascii="Wingdings" w:hAnsi="Wingdings"/>
      </w:rPr>
    </w:lvl>
  </w:abstractNum>
  <w:abstractNum w:abstractNumId="1">
    <w:nsid w:val="00000002"/>
    <w:multiLevelType w:val="hybridMultilevel"/>
    <w:tmpl w:val="00000002"/>
    <w:lvl w:ilvl="0" w:tplc="3FC6E2BE">
      <w:start w:val="1"/>
      <w:numFmt w:val="bullet"/>
      <w:lvlText w:val=""/>
      <w:lvlJc w:val="left"/>
      <w:pPr>
        <w:tabs>
          <w:tab w:val="num" w:pos="348"/>
        </w:tabs>
        <w:ind w:left="1068" w:hanging="360"/>
      </w:pPr>
      <w:rPr>
        <w:rFonts w:ascii="Symbol" w:eastAsia="Symbol" w:hAnsi="Symbol" w:cs="Symbol"/>
        <w:b/>
        <w:color w:val="000000"/>
        <w:sz w:val="24"/>
      </w:rPr>
    </w:lvl>
    <w:lvl w:ilvl="1" w:tplc="41F47B7C">
      <w:start w:val="1"/>
      <w:numFmt w:val="bullet"/>
      <w:lvlText w:val="o"/>
      <w:lvlJc w:val="left"/>
      <w:pPr>
        <w:tabs>
          <w:tab w:val="num" w:pos="1788"/>
        </w:tabs>
        <w:ind w:left="1788" w:hanging="360"/>
      </w:pPr>
      <w:rPr>
        <w:rFonts w:ascii="Courier New" w:hAnsi="Courier New"/>
      </w:rPr>
    </w:lvl>
    <w:lvl w:ilvl="2" w:tplc="E098AAAE">
      <w:start w:val="1"/>
      <w:numFmt w:val="bullet"/>
      <w:lvlText w:val=""/>
      <w:lvlJc w:val="left"/>
      <w:pPr>
        <w:tabs>
          <w:tab w:val="num" w:pos="2508"/>
        </w:tabs>
        <w:ind w:left="2508" w:hanging="360"/>
      </w:pPr>
      <w:rPr>
        <w:rFonts w:ascii="Wingdings" w:hAnsi="Wingdings"/>
      </w:rPr>
    </w:lvl>
    <w:lvl w:ilvl="3" w:tplc="7FFEB0EC">
      <w:start w:val="1"/>
      <w:numFmt w:val="bullet"/>
      <w:lvlText w:val=""/>
      <w:lvlJc w:val="left"/>
      <w:pPr>
        <w:tabs>
          <w:tab w:val="num" w:pos="3228"/>
        </w:tabs>
        <w:ind w:left="3228" w:hanging="360"/>
      </w:pPr>
      <w:rPr>
        <w:rFonts w:ascii="Symbol" w:hAnsi="Symbol"/>
      </w:rPr>
    </w:lvl>
    <w:lvl w:ilvl="4" w:tplc="F7ECABC2">
      <w:start w:val="1"/>
      <w:numFmt w:val="bullet"/>
      <w:lvlText w:val="o"/>
      <w:lvlJc w:val="left"/>
      <w:pPr>
        <w:tabs>
          <w:tab w:val="num" w:pos="3948"/>
        </w:tabs>
        <w:ind w:left="3948" w:hanging="360"/>
      </w:pPr>
      <w:rPr>
        <w:rFonts w:ascii="Courier New" w:hAnsi="Courier New"/>
      </w:rPr>
    </w:lvl>
    <w:lvl w:ilvl="5" w:tplc="B112B024">
      <w:start w:val="1"/>
      <w:numFmt w:val="bullet"/>
      <w:lvlText w:val=""/>
      <w:lvlJc w:val="left"/>
      <w:pPr>
        <w:tabs>
          <w:tab w:val="num" w:pos="4668"/>
        </w:tabs>
        <w:ind w:left="4668" w:hanging="360"/>
      </w:pPr>
      <w:rPr>
        <w:rFonts w:ascii="Wingdings" w:hAnsi="Wingdings"/>
      </w:rPr>
    </w:lvl>
    <w:lvl w:ilvl="6" w:tplc="D1B0F992">
      <w:start w:val="1"/>
      <w:numFmt w:val="bullet"/>
      <w:lvlText w:val=""/>
      <w:lvlJc w:val="left"/>
      <w:pPr>
        <w:tabs>
          <w:tab w:val="num" w:pos="5388"/>
        </w:tabs>
        <w:ind w:left="5388" w:hanging="360"/>
      </w:pPr>
      <w:rPr>
        <w:rFonts w:ascii="Symbol" w:hAnsi="Symbol"/>
      </w:rPr>
    </w:lvl>
    <w:lvl w:ilvl="7" w:tplc="DFA6A420">
      <w:start w:val="1"/>
      <w:numFmt w:val="bullet"/>
      <w:lvlText w:val="o"/>
      <w:lvlJc w:val="left"/>
      <w:pPr>
        <w:tabs>
          <w:tab w:val="num" w:pos="6108"/>
        </w:tabs>
        <w:ind w:left="6108" w:hanging="360"/>
      </w:pPr>
      <w:rPr>
        <w:rFonts w:ascii="Courier New" w:hAnsi="Courier New"/>
      </w:rPr>
    </w:lvl>
    <w:lvl w:ilvl="8" w:tplc="FBA695C2">
      <w:start w:val="1"/>
      <w:numFmt w:val="bullet"/>
      <w:lvlText w:val=""/>
      <w:lvlJc w:val="left"/>
      <w:pPr>
        <w:tabs>
          <w:tab w:val="num" w:pos="6828"/>
        </w:tabs>
        <w:ind w:left="6828" w:hanging="360"/>
      </w:pPr>
      <w:rPr>
        <w:rFonts w:ascii="Wingdings" w:hAnsi="Wingdings"/>
      </w:rPr>
    </w:lvl>
  </w:abstractNum>
  <w:abstractNum w:abstractNumId="2">
    <w:nsid w:val="00000009"/>
    <w:multiLevelType w:val="hybridMultilevel"/>
    <w:tmpl w:val="00000009"/>
    <w:lvl w:ilvl="0" w:tplc="A6D81540">
      <w:start w:val="1"/>
      <w:numFmt w:val="bullet"/>
      <w:lvlText w:val=""/>
      <w:lvlJc w:val="left"/>
      <w:pPr>
        <w:tabs>
          <w:tab w:val="num" w:pos="348"/>
        </w:tabs>
        <w:ind w:left="1068" w:hanging="360"/>
      </w:pPr>
      <w:rPr>
        <w:rFonts w:ascii="Symbol" w:eastAsia="Symbol" w:hAnsi="Symbol" w:cs="Symbol"/>
        <w:color w:val="000000"/>
        <w:sz w:val="24"/>
      </w:rPr>
    </w:lvl>
    <w:lvl w:ilvl="1" w:tplc="9D6A9668">
      <w:start w:val="1"/>
      <w:numFmt w:val="bullet"/>
      <w:lvlText w:val="o"/>
      <w:lvlJc w:val="left"/>
      <w:pPr>
        <w:tabs>
          <w:tab w:val="num" w:pos="1788"/>
        </w:tabs>
        <w:ind w:left="1788" w:hanging="360"/>
      </w:pPr>
      <w:rPr>
        <w:rFonts w:ascii="Courier New" w:hAnsi="Courier New"/>
      </w:rPr>
    </w:lvl>
    <w:lvl w:ilvl="2" w:tplc="80B4FC2C">
      <w:start w:val="1"/>
      <w:numFmt w:val="bullet"/>
      <w:lvlText w:val=""/>
      <w:lvlJc w:val="left"/>
      <w:pPr>
        <w:tabs>
          <w:tab w:val="num" w:pos="2508"/>
        </w:tabs>
        <w:ind w:left="2508" w:hanging="360"/>
      </w:pPr>
      <w:rPr>
        <w:rFonts w:ascii="Wingdings" w:hAnsi="Wingdings"/>
      </w:rPr>
    </w:lvl>
    <w:lvl w:ilvl="3" w:tplc="C99ABF10">
      <w:start w:val="1"/>
      <w:numFmt w:val="bullet"/>
      <w:lvlText w:val=""/>
      <w:lvlJc w:val="left"/>
      <w:pPr>
        <w:tabs>
          <w:tab w:val="num" w:pos="3228"/>
        </w:tabs>
        <w:ind w:left="3228" w:hanging="360"/>
      </w:pPr>
      <w:rPr>
        <w:rFonts w:ascii="Symbol" w:hAnsi="Symbol"/>
      </w:rPr>
    </w:lvl>
    <w:lvl w:ilvl="4" w:tplc="4100EA86">
      <w:start w:val="1"/>
      <w:numFmt w:val="bullet"/>
      <w:lvlText w:val="o"/>
      <w:lvlJc w:val="left"/>
      <w:pPr>
        <w:tabs>
          <w:tab w:val="num" w:pos="3948"/>
        </w:tabs>
        <w:ind w:left="3948" w:hanging="360"/>
      </w:pPr>
      <w:rPr>
        <w:rFonts w:ascii="Courier New" w:hAnsi="Courier New"/>
      </w:rPr>
    </w:lvl>
    <w:lvl w:ilvl="5" w:tplc="9AC2B360">
      <w:start w:val="1"/>
      <w:numFmt w:val="bullet"/>
      <w:lvlText w:val=""/>
      <w:lvlJc w:val="left"/>
      <w:pPr>
        <w:tabs>
          <w:tab w:val="num" w:pos="4668"/>
        </w:tabs>
        <w:ind w:left="4668" w:hanging="360"/>
      </w:pPr>
      <w:rPr>
        <w:rFonts w:ascii="Wingdings" w:hAnsi="Wingdings"/>
      </w:rPr>
    </w:lvl>
    <w:lvl w:ilvl="6" w:tplc="1B9458AC">
      <w:start w:val="1"/>
      <w:numFmt w:val="bullet"/>
      <w:lvlText w:val=""/>
      <w:lvlJc w:val="left"/>
      <w:pPr>
        <w:tabs>
          <w:tab w:val="num" w:pos="5388"/>
        </w:tabs>
        <w:ind w:left="5388" w:hanging="360"/>
      </w:pPr>
      <w:rPr>
        <w:rFonts w:ascii="Symbol" w:hAnsi="Symbol"/>
      </w:rPr>
    </w:lvl>
    <w:lvl w:ilvl="7" w:tplc="14765380">
      <w:start w:val="1"/>
      <w:numFmt w:val="bullet"/>
      <w:lvlText w:val="o"/>
      <w:lvlJc w:val="left"/>
      <w:pPr>
        <w:tabs>
          <w:tab w:val="num" w:pos="6108"/>
        </w:tabs>
        <w:ind w:left="6108" w:hanging="360"/>
      </w:pPr>
      <w:rPr>
        <w:rFonts w:ascii="Courier New" w:hAnsi="Courier New"/>
      </w:rPr>
    </w:lvl>
    <w:lvl w:ilvl="8" w:tplc="D6063036">
      <w:start w:val="1"/>
      <w:numFmt w:val="bullet"/>
      <w:lvlText w:val=""/>
      <w:lvlJc w:val="left"/>
      <w:pPr>
        <w:tabs>
          <w:tab w:val="num" w:pos="6828"/>
        </w:tabs>
        <w:ind w:left="6828" w:hanging="360"/>
      </w:pPr>
      <w:rPr>
        <w:rFonts w:ascii="Wingdings" w:hAnsi="Wingdings"/>
      </w:rPr>
    </w:lvl>
  </w:abstractNum>
  <w:abstractNum w:abstractNumId="3">
    <w:nsid w:val="0B0A2250"/>
    <w:multiLevelType w:val="hybridMultilevel"/>
    <w:tmpl w:val="0D48035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nsid w:val="0DBE661D"/>
    <w:multiLevelType w:val="hybridMultilevel"/>
    <w:tmpl w:val="6270D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6E0F5D"/>
    <w:multiLevelType w:val="hybridMultilevel"/>
    <w:tmpl w:val="176270B6"/>
    <w:lvl w:ilvl="0" w:tplc="400A0007">
      <w:start w:val="1"/>
      <w:numFmt w:val="bullet"/>
      <w:lvlText w:val=""/>
      <w:lvlPicBulletId w:val="0"/>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6">
    <w:nsid w:val="1E393593"/>
    <w:multiLevelType w:val="hybridMultilevel"/>
    <w:tmpl w:val="3B882DD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nsid w:val="2292698A"/>
    <w:multiLevelType w:val="multilevel"/>
    <w:tmpl w:val="2910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8375AF"/>
    <w:multiLevelType w:val="hybridMultilevel"/>
    <w:tmpl w:val="1B2485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4EA6F2F"/>
    <w:multiLevelType w:val="multilevel"/>
    <w:tmpl w:val="D15AE1A6"/>
    <w:lvl w:ilvl="0">
      <w:start w:val="4"/>
      <w:numFmt w:val="decimal"/>
      <w:lvlText w:val="%1"/>
      <w:lvlJc w:val="left"/>
      <w:pPr>
        <w:ind w:left="405" w:hanging="405"/>
      </w:pPr>
      <w:rPr>
        <w:rFonts w:hint="default"/>
      </w:rPr>
    </w:lvl>
    <w:lvl w:ilvl="1">
      <w:start w:val="6"/>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B1631CC"/>
    <w:multiLevelType w:val="hybridMultilevel"/>
    <w:tmpl w:val="3B882DD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nsid w:val="32BA3BD7"/>
    <w:multiLevelType w:val="hybridMultilevel"/>
    <w:tmpl w:val="BBD092B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339231B2"/>
    <w:multiLevelType w:val="hybridMultilevel"/>
    <w:tmpl w:val="C53E66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87B7A19"/>
    <w:multiLevelType w:val="hybridMultilevel"/>
    <w:tmpl w:val="E1D073E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390F3DEE"/>
    <w:multiLevelType w:val="multilevel"/>
    <w:tmpl w:val="42E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83C59"/>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CF667BC"/>
    <w:multiLevelType w:val="hybridMultilevel"/>
    <w:tmpl w:val="D3609B96"/>
    <w:lvl w:ilvl="0" w:tplc="400A0001">
      <w:start w:val="1"/>
      <w:numFmt w:val="bullet"/>
      <w:lvlText w:val=""/>
      <w:lvlJc w:val="left"/>
      <w:pPr>
        <w:ind w:left="945" w:hanging="360"/>
      </w:pPr>
      <w:rPr>
        <w:rFonts w:ascii="Symbol" w:hAnsi="Symbol" w:hint="default"/>
      </w:rPr>
    </w:lvl>
    <w:lvl w:ilvl="1" w:tplc="400A0003" w:tentative="1">
      <w:start w:val="1"/>
      <w:numFmt w:val="bullet"/>
      <w:lvlText w:val="o"/>
      <w:lvlJc w:val="left"/>
      <w:pPr>
        <w:ind w:left="1665" w:hanging="360"/>
      </w:pPr>
      <w:rPr>
        <w:rFonts w:ascii="Courier New" w:hAnsi="Courier New" w:cs="Courier New" w:hint="default"/>
      </w:rPr>
    </w:lvl>
    <w:lvl w:ilvl="2" w:tplc="400A0005" w:tentative="1">
      <w:start w:val="1"/>
      <w:numFmt w:val="bullet"/>
      <w:lvlText w:val=""/>
      <w:lvlJc w:val="left"/>
      <w:pPr>
        <w:ind w:left="2385" w:hanging="360"/>
      </w:pPr>
      <w:rPr>
        <w:rFonts w:ascii="Wingdings" w:hAnsi="Wingdings" w:hint="default"/>
      </w:rPr>
    </w:lvl>
    <w:lvl w:ilvl="3" w:tplc="400A0001" w:tentative="1">
      <w:start w:val="1"/>
      <w:numFmt w:val="bullet"/>
      <w:lvlText w:val=""/>
      <w:lvlJc w:val="left"/>
      <w:pPr>
        <w:ind w:left="3105" w:hanging="360"/>
      </w:pPr>
      <w:rPr>
        <w:rFonts w:ascii="Symbol" w:hAnsi="Symbol" w:hint="default"/>
      </w:rPr>
    </w:lvl>
    <w:lvl w:ilvl="4" w:tplc="400A0003" w:tentative="1">
      <w:start w:val="1"/>
      <w:numFmt w:val="bullet"/>
      <w:lvlText w:val="o"/>
      <w:lvlJc w:val="left"/>
      <w:pPr>
        <w:ind w:left="3825" w:hanging="360"/>
      </w:pPr>
      <w:rPr>
        <w:rFonts w:ascii="Courier New" w:hAnsi="Courier New" w:cs="Courier New" w:hint="default"/>
      </w:rPr>
    </w:lvl>
    <w:lvl w:ilvl="5" w:tplc="400A0005" w:tentative="1">
      <w:start w:val="1"/>
      <w:numFmt w:val="bullet"/>
      <w:lvlText w:val=""/>
      <w:lvlJc w:val="left"/>
      <w:pPr>
        <w:ind w:left="4545" w:hanging="360"/>
      </w:pPr>
      <w:rPr>
        <w:rFonts w:ascii="Wingdings" w:hAnsi="Wingdings" w:hint="default"/>
      </w:rPr>
    </w:lvl>
    <w:lvl w:ilvl="6" w:tplc="400A0001" w:tentative="1">
      <w:start w:val="1"/>
      <w:numFmt w:val="bullet"/>
      <w:lvlText w:val=""/>
      <w:lvlJc w:val="left"/>
      <w:pPr>
        <w:ind w:left="5265" w:hanging="360"/>
      </w:pPr>
      <w:rPr>
        <w:rFonts w:ascii="Symbol" w:hAnsi="Symbol" w:hint="default"/>
      </w:rPr>
    </w:lvl>
    <w:lvl w:ilvl="7" w:tplc="400A0003" w:tentative="1">
      <w:start w:val="1"/>
      <w:numFmt w:val="bullet"/>
      <w:lvlText w:val="o"/>
      <w:lvlJc w:val="left"/>
      <w:pPr>
        <w:ind w:left="5985" w:hanging="360"/>
      </w:pPr>
      <w:rPr>
        <w:rFonts w:ascii="Courier New" w:hAnsi="Courier New" w:cs="Courier New" w:hint="default"/>
      </w:rPr>
    </w:lvl>
    <w:lvl w:ilvl="8" w:tplc="400A0005" w:tentative="1">
      <w:start w:val="1"/>
      <w:numFmt w:val="bullet"/>
      <w:lvlText w:val=""/>
      <w:lvlJc w:val="left"/>
      <w:pPr>
        <w:ind w:left="6705" w:hanging="360"/>
      </w:pPr>
      <w:rPr>
        <w:rFonts w:ascii="Wingdings" w:hAnsi="Wingdings" w:hint="default"/>
      </w:rPr>
    </w:lvl>
  </w:abstractNum>
  <w:abstractNum w:abstractNumId="17">
    <w:nsid w:val="3DD96E72"/>
    <w:multiLevelType w:val="hybridMultilevel"/>
    <w:tmpl w:val="A2AE676C"/>
    <w:lvl w:ilvl="0" w:tplc="0C0A0007">
      <w:start w:val="1"/>
      <w:numFmt w:val="bullet"/>
      <w:lvlText w:val=""/>
      <w:lvlPicBulletId w:val="0"/>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nsid w:val="3EF61CC8"/>
    <w:multiLevelType w:val="multilevel"/>
    <w:tmpl w:val="9788A50A"/>
    <w:lvl w:ilvl="0">
      <w:start w:val="1"/>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1C14546"/>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0B058C"/>
    <w:multiLevelType w:val="hybridMultilevel"/>
    <w:tmpl w:val="E76804C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1">
    <w:nsid w:val="45296D7D"/>
    <w:multiLevelType w:val="hybridMultilevel"/>
    <w:tmpl w:val="748CB0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7500FA5"/>
    <w:multiLevelType w:val="hybridMultilevel"/>
    <w:tmpl w:val="A9DC01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B9138D4"/>
    <w:multiLevelType w:val="hybridMultilevel"/>
    <w:tmpl w:val="BFACB9B6"/>
    <w:lvl w:ilvl="0" w:tplc="400A000F">
      <w:start w:val="1"/>
      <w:numFmt w:val="decimal"/>
      <w:lvlText w:val="%1."/>
      <w:lvlJc w:val="left"/>
      <w:pPr>
        <w:ind w:left="780" w:hanging="360"/>
      </w:pPr>
    </w:lvl>
    <w:lvl w:ilvl="1" w:tplc="400A0019" w:tentative="1">
      <w:start w:val="1"/>
      <w:numFmt w:val="lowerLetter"/>
      <w:lvlText w:val="%2."/>
      <w:lvlJc w:val="left"/>
      <w:pPr>
        <w:ind w:left="1500" w:hanging="360"/>
      </w:pPr>
    </w:lvl>
    <w:lvl w:ilvl="2" w:tplc="400A001B" w:tentative="1">
      <w:start w:val="1"/>
      <w:numFmt w:val="lowerRoman"/>
      <w:lvlText w:val="%3."/>
      <w:lvlJc w:val="right"/>
      <w:pPr>
        <w:ind w:left="2220" w:hanging="180"/>
      </w:pPr>
    </w:lvl>
    <w:lvl w:ilvl="3" w:tplc="400A000F" w:tentative="1">
      <w:start w:val="1"/>
      <w:numFmt w:val="decimal"/>
      <w:lvlText w:val="%4."/>
      <w:lvlJc w:val="left"/>
      <w:pPr>
        <w:ind w:left="2940" w:hanging="360"/>
      </w:pPr>
    </w:lvl>
    <w:lvl w:ilvl="4" w:tplc="400A0019" w:tentative="1">
      <w:start w:val="1"/>
      <w:numFmt w:val="lowerLetter"/>
      <w:lvlText w:val="%5."/>
      <w:lvlJc w:val="left"/>
      <w:pPr>
        <w:ind w:left="3660" w:hanging="360"/>
      </w:pPr>
    </w:lvl>
    <w:lvl w:ilvl="5" w:tplc="400A001B" w:tentative="1">
      <w:start w:val="1"/>
      <w:numFmt w:val="lowerRoman"/>
      <w:lvlText w:val="%6."/>
      <w:lvlJc w:val="right"/>
      <w:pPr>
        <w:ind w:left="4380" w:hanging="180"/>
      </w:pPr>
    </w:lvl>
    <w:lvl w:ilvl="6" w:tplc="400A000F" w:tentative="1">
      <w:start w:val="1"/>
      <w:numFmt w:val="decimal"/>
      <w:lvlText w:val="%7."/>
      <w:lvlJc w:val="left"/>
      <w:pPr>
        <w:ind w:left="5100" w:hanging="360"/>
      </w:pPr>
    </w:lvl>
    <w:lvl w:ilvl="7" w:tplc="400A0019" w:tentative="1">
      <w:start w:val="1"/>
      <w:numFmt w:val="lowerLetter"/>
      <w:lvlText w:val="%8."/>
      <w:lvlJc w:val="left"/>
      <w:pPr>
        <w:ind w:left="5820" w:hanging="360"/>
      </w:pPr>
    </w:lvl>
    <w:lvl w:ilvl="8" w:tplc="400A001B" w:tentative="1">
      <w:start w:val="1"/>
      <w:numFmt w:val="lowerRoman"/>
      <w:lvlText w:val="%9."/>
      <w:lvlJc w:val="right"/>
      <w:pPr>
        <w:ind w:left="6540" w:hanging="180"/>
      </w:pPr>
    </w:lvl>
  </w:abstractNum>
  <w:abstractNum w:abstractNumId="24">
    <w:nsid w:val="4C370FDE"/>
    <w:multiLevelType w:val="multilevel"/>
    <w:tmpl w:val="1FB4C6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596218E"/>
    <w:multiLevelType w:val="multilevel"/>
    <w:tmpl w:val="E89071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710420C"/>
    <w:multiLevelType w:val="hybridMultilevel"/>
    <w:tmpl w:val="2D4ADEA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nsid w:val="622912B6"/>
    <w:multiLevelType w:val="hybridMultilevel"/>
    <w:tmpl w:val="F3C6A8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691B07B9"/>
    <w:multiLevelType w:val="multilevel"/>
    <w:tmpl w:val="0F3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933928"/>
    <w:multiLevelType w:val="multilevel"/>
    <w:tmpl w:val="F62482B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0">
    <w:nsid w:val="7393325B"/>
    <w:multiLevelType w:val="hybridMultilevel"/>
    <w:tmpl w:val="2BE43D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77A6601F"/>
    <w:multiLevelType w:val="hybridMultilevel"/>
    <w:tmpl w:val="B86A73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nsid w:val="79754EE5"/>
    <w:multiLevelType w:val="hybridMultilevel"/>
    <w:tmpl w:val="D0E6B658"/>
    <w:lvl w:ilvl="0" w:tplc="0C0A0007">
      <w:start w:val="1"/>
      <w:numFmt w:val="bullet"/>
      <w:lvlText w:val=""/>
      <w:lvlPicBulletId w:val="0"/>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7B1C2A9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A1264C"/>
    <w:multiLevelType w:val="hybridMultilevel"/>
    <w:tmpl w:val="BD6A069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0"/>
  </w:num>
  <w:num w:numId="2">
    <w:abstractNumId w:val="33"/>
  </w:num>
  <w:num w:numId="3">
    <w:abstractNumId w:val="27"/>
  </w:num>
  <w:num w:numId="4">
    <w:abstractNumId w:val="12"/>
  </w:num>
  <w:num w:numId="5">
    <w:abstractNumId w:val="5"/>
  </w:num>
  <w:num w:numId="6">
    <w:abstractNumId w:val="31"/>
  </w:num>
  <w:num w:numId="7">
    <w:abstractNumId w:val="17"/>
  </w:num>
  <w:num w:numId="8">
    <w:abstractNumId w:val="32"/>
  </w:num>
  <w:num w:numId="9">
    <w:abstractNumId w:val="3"/>
  </w:num>
  <w:num w:numId="10">
    <w:abstractNumId w:val="26"/>
  </w:num>
  <w:num w:numId="11">
    <w:abstractNumId w:val="21"/>
  </w:num>
  <w:num w:numId="12">
    <w:abstractNumId w:val="22"/>
  </w:num>
  <w:num w:numId="13">
    <w:abstractNumId w:val="30"/>
  </w:num>
  <w:num w:numId="14">
    <w:abstractNumId w:val="8"/>
  </w:num>
  <w:num w:numId="15">
    <w:abstractNumId w:val="34"/>
  </w:num>
  <w:num w:numId="16">
    <w:abstractNumId w:val="29"/>
  </w:num>
  <w:num w:numId="17">
    <w:abstractNumId w:val="4"/>
  </w:num>
  <w:num w:numId="18">
    <w:abstractNumId w:val="1"/>
  </w:num>
  <w:num w:numId="19">
    <w:abstractNumId w:val="2"/>
  </w:num>
  <w:num w:numId="20">
    <w:abstractNumId w:val="0"/>
  </w:num>
  <w:num w:numId="21">
    <w:abstractNumId w:val="16"/>
  </w:num>
  <w:num w:numId="22">
    <w:abstractNumId w:val="15"/>
  </w:num>
  <w:num w:numId="23">
    <w:abstractNumId w:val="23"/>
  </w:num>
  <w:num w:numId="24">
    <w:abstractNumId w:val="11"/>
  </w:num>
  <w:num w:numId="25">
    <w:abstractNumId w:val="10"/>
  </w:num>
  <w:num w:numId="26">
    <w:abstractNumId w:val="18"/>
  </w:num>
  <w:num w:numId="27">
    <w:abstractNumId w:val="6"/>
  </w:num>
  <w:num w:numId="28">
    <w:abstractNumId w:val="24"/>
  </w:num>
  <w:num w:numId="29">
    <w:abstractNumId w:val="13"/>
  </w:num>
  <w:num w:numId="30">
    <w:abstractNumId w:val="25"/>
  </w:num>
  <w:num w:numId="31">
    <w:abstractNumId w:val="9"/>
  </w:num>
  <w:num w:numId="32">
    <w:abstractNumId w:val="14"/>
  </w:num>
  <w:num w:numId="33">
    <w:abstractNumId w:val="7"/>
  </w:num>
  <w:num w:numId="34">
    <w:abstractNumId w:val="28"/>
  </w:num>
  <w:num w:numId="3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3AB"/>
    <w:rsid w:val="00025A91"/>
    <w:rsid w:val="0003436A"/>
    <w:rsid w:val="00035092"/>
    <w:rsid w:val="0004346D"/>
    <w:rsid w:val="00046613"/>
    <w:rsid w:val="000545CE"/>
    <w:rsid w:val="00065B83"/>
    <w:rsid w:val="000661ED"/>
    <w:rsid w:val="00072EED"/>
    <w:rsid w:val="00075A7D"/>
    <w:rsid w:val="000855CE"/>
    <w:rsid w:val="00087529"/>
    <w:rsid w:val="00094E2E"/>
    <w:rsid w:val="00097D49"/>
    <w:rsid w:val="000A0BE4"/>
    <w:rsid w:val="000A5950"/>
    <w:rsid w:val="000B02FF"/>
    <w:rsid w:val="000B2CFB"/>
    <w:rsid w:val="000D501B"/>
    <w:rsid w:val="000D7FEA"/>
    <w:rsid w:val="000E0D96"/>
    <w:rsid w:val="000E100D"/>
    <w:rsid w:val="000E572A"/>
    <w:rsid w:val="000E7F24"/>
    <w:rsid w:val="000F7D38"/>
    <w:rsid w:val="00101703"/>
    <w:rsid w:val="00115981"/>
    <w:rsid w:val="00121928"/>
    <w:rsid w:val="00124C9F"/>
    <w:rsid w:val="00125F93"/>
    <w:rsid w:val="0013054A"/>
    <w:rsid w:val="00134F98"/>
    <w:rsid w:val="00144442"/>
    <w:rsid w:val="00150BFE"/>
    <w:rsid w:val="00152531"/>
    <w:rsid w:val="00152C60"/>
    <w:rsid w:val="00153CEA"/>
    <w:rsid w:val="0015481A"/>
    <w:rsid w:val="0015618B"/>
    <w:rsid w:val="00156B10"/>
    <w:rsid w:val="0016043C"/>
    <w:rsid w:val="001646FD"/>
    <w:rsid w:val="00167121"/>
    <w:rsid w:val="001730E4"/>
    <w:rsid w:val="00180207"/>
    <w:rsid w:val="001805FD"/>
    <w:rsid w:val="00186257"/>
    <w:rsid w:val="001A7EF2"/>
    <w:rsid w:val="001C481B"/>
    <w:rsid w:val="001D1A11"/>
    <w:rsid w:val="001D24F9"/>
    <w:rsid w:val="001E2199"/>
    <w:rsid w:val="001E6032"/>
    <w:rsid w:val="00203856"/>
    <w:rsid w:val="00211E30"/>
    <w:rsid w:val="002141B8"/>
    <w:rsid w:val="00216D95"/>
    <w:rsid w:val="00223CA4"/>
    <w:rsid w:val="00224405"/>
    <w:rsid w:val="002270A2"/>
    <w:rsid w:val="00235DAA"/>
    <w:rsid w:val="00240657"/>
    <w:rsid w:val="002444DA"/>
    <w:rsid w:val="0025217C"/>
    <w:rsid w:val="00263434"/>
    <w:rsid w:val="002669C3"/>
    <w:rsid w:val="00267219"/>
    <w:rsid w:val="002870CE"/>
    <w:rsid w:val="002A63AB"/>
    <w:rsid w:val="002C0611"/>
    <w:rsid w:val="002C2C42"/>
    <w:rsid w:val="002D02CC"/>
    <w:rsid w:val="002D4F32"/>
    <w:rsid w:val="002F3A53"/>
    <w:rsid w:val="002F74DB"/>
    <w:rsid w:val="00305D46"/>
    <w:rsid w:val="00306A21"/>
    <w:rsid w:val="00322C2F"/>
    <w:rsid w:val="00327D6F"/>
    <w:rsid w:val="00362D17"/>
    <w:rsid w:val="00364BB8"/>
    <w:rsid w:val="003743A5"/>
    <w:rsid w:val="00382CC1"/>
    <w:rsid w:val="003A00B8"/>
    <w:rsid w:val="003C10DB"/>
    <w:rsid w:val="003C7CD0"/>
    <w:rsid w:val="003F2E37"/>
    <w:rsid w:val="003F5535"/>
    <w:rsid w:val="00400764"/>
    <w:rsid w:val="00404545"/>
    <w:rsid w:val="004070CD"/>
    <w:rsid w:val="004363B4"/>
    <w:rsid w:val="00436BBE"/>
    <w:rsid w:val="0045614D"/>
    <w:rsid w:val="00476C4A"/>
    <w:rsid w:val="00484F14"/>
    <w:rsid w:val="004A30C6"/>
    <w:rsid w:val="004C02B5"/>
    <w:rsid w:val="004C2629"/>
    <w:rsid w:val="004D09EB"/>
    <w:rsid w:val="004D0BDB"/>
    <w:rsid w:val="004E4239"/>
    <w:rsid w:val="004F4C69"/>
    <w:rsid w:val="004F5C46"/>
    <w:rsid w:val="004F7572"/>
    <w:rsid w:val="00510AB4"/>
    <w:rsid w:val="00510C07"/>
    <w:rsid w:val="00520ABF"/>
    <w:rsid w:val="00521775"/>
    <w:rsid w:val="00522592"/>
    <w:rsid w:val="005232C5"/>
    <w:rsid w:val="0053069F"/>
    <w:rsid w:val="0054564F"/>
    <w:rsid w:val="00547AEA"/>
    <w:rsid w:val="00547E04"/>
    <w:rsid w:val="00560B13"/>
    <w:rsid w:val="00562D87"/>
    <w:rsid w:val="00570326"/>
    <w:rsid w:val="005740A0"/>
    <w:rsid w:val="005773CE"/>
    <w:rsid w:val="00577F5F"/>
    <w:rsid w:val="00582CE0"/>
    <w:rsid w:val="00584E48"/>
    <w:rsid w:val="00592F46"/>
    <w:rsid w:val="00597731"/>
    <w:rsid w:val="005A1D67"/>
    <w:rsid w:val="005A3316"/>
    <w:rsid w:val="005B2EE3"/>
    <w:rsid w:val="005C346C"/>
    <w:rsid w:val="005C5F65"/>
    <w:rsid w:val="005E4F3F"/>
    <w:rsid w:val="005F7308"/>
    <w:rsid w:val="005F78EA"/>
    <w:rsid w:val="00614B91"/>
    <w:rsid w:val="006158DF"/>
    <w:rsid w:val="00617044"/>
    <w:rsid w:val="00622809"/>
    <w:rsid w:val="006231A9"/>
    <w:rsid w:val="006329EB"/>
    <w:rsid w:val="00633951"/>
    <w:rsid w:val="00640FE9"/>
    <w:rsid w:val="0064289B"/>
    <w:rsid w:val="006523CB"/>
    <w:rsid w:val="00655679"/>
    <w:rsid w:val="00655773"/>
    <w:rsid w:val="006558C4"/>
    <w:rsid w:val="0065758A"/>
    <w:rsid w:val="00663793"/>
    <w:rsid w:val="00663D3F"/>
    <w:rsid w:val="00673363"/>
    <w:rsid w:val="0068335F"/>
    <w:rsid w:val="00695388"/>
    <w:rsid w:val="006B6C92"/>
    <w:rsid w:val="006B6EA5"/>
    <w:rsid w:val="006C0487"/>
    <w:rsid w:val="006C4C20"/>
    <w:rsid w:val="006C4CCF"/>
    <w:rsid w:val="006D2FB7"/>
    <w:rsid w:val="006F0C21"/>
    <w:rsid w:val="006F7187"/>
    <w:rsid w:val="007055C9"/>
    <w:rsid w:val="00715A89"/>
    <w:rsid w:val="00725A67"/>
    <w:rsid w:val="00726CA5"/>
    <w:rsid w:val="00740C28"/>
    <w:rsid w:val="00750F68"/>
    <w:rsid w:val="007526FD"/>
    <w:rsid w:val="00754D52"/>
    <w:rsid w:val="007623A6"/>
    <w:rsid w:val="00763572"/>
    <w:rsid w:val="00777151"/>
    <w:rsid w:val="00780D2C"/>
    <w:rsid w:val="00795A20"/>
    <w:rsid w:val="007A6740"/>
    <w:rsid w:val="007D6695"/>
    <w:rsid w:val="007F17E2"/>
    <w:rsid w:val="007F1E05"/>
    <w:rsid w:val="007F247B"/>
    <w:rsid w:val="007F2797"/>
    <w:rsid w:val="007F54D3"/>
    <w:rsid w:val="00800D1D"/>
    <w:rsid w:val="008044BB"/>
    <w:rsid w:val="00805AEA"/>
    <w:rsid w:val="00814214"/>
    <w:rsid w:val="00816989"/>
    <w:rsid w:val="00841B3F"/>
    <w:rsid w:val="00841B4D"/>
    <w:rsid w:val="00882048"/>
    <w:rsid w:val="0089149D"/>
    <w:rsid w:val="0089609E"/>
    <w:rsid w:val="008B3D47"/>
    <w:rsid w:val="008C6222"/>
    <w:rsid w:val="008E5D31"/>
    <w:rsid w:val="008F6CDF"/>
    <w:rsid w:val="009045E0"/>
    <w:rsid w:val="00913577"/>
    <w:rsid w:val="00916807"/>
    <w:rsid w:val="009217A2"/>
    <w:rsid w:val="009243E8"/>
    <w:rsid w:val="0093722E"/>
    <w:rsid w:val="00937506"/>
    <w:rsid w:val="009507E8"/>
    <w:rsid w:val="00955CB6"/>
    <w:rsid w:val="00964398"/>
    <w:rsid w:val="0096728B"/>
    <w:rsid w:val="00967B5D"/>
    <w:rsid w:val="00973783"/>
    <w:rsid w:val="00986322"/>
    <w:rsid w:val="00986C33"/>
    <w:rsid w:val="00987B89"/>
    <w:rsid w:val="009925A2"/>
    <w:rsid w:val="00997093"/>
    <w:rsid w:val="009A0F8E"/>
    <w:rsid w:val="009A1AF9"/>
    <w:rsid w:val="009A40D2"/>
    <w:rsid w:val="009A5552"/>
    <w:rsid w:val="009B7728"/>
    <w:rsid w:val="009B7F1D"/>
    <w:rsid w:val="009C1B64"/>
    <w:rsid w:val="009D5B60"/>
    <w:rsid w:val="009E3B88"/>
    <w:rsid w:val="009E499C"/>
    <w:rsid w:val="009F4BC1"/>
    <w:rsid w:val="00A00A4A"/>
    <w:rsid w:val="00A01D20"/>
    <w:rsid w:val="00A02E28"/>
    <w:rsid w:val="00A10E04"/>
    <w:rsid w:val="00A16EEC"/>
    <w:rsid w:val="00A20EBD"/>
    <w:rsid w:val="00A3461E"/>
    <w:rsid w:val="00A34CF8"/>
    <w:rsid w:val="00A56444"/>
    <w:rsid w:val="00A57CF7"/>
    <w:rsid w:val="00A64D8C"/>
    <w:rsid w:val="00A84575"/>
    <w:rsid w:val="00A86B49"/>
    <w:rsid w:val="00AA6BA8"/>
    <w:rsid w:val="00AA758D"/>
    <w:rsid w:val="00AD5954"/>
    <w:rsid w:val="00AE5317"/>
    <w:rsid w:val="00B049F5"/>
    <w:rsid w:val="00B05EDF"/>
    <w:rsid w:val="00B238E8"/>
    <w:rsid w:val="00B32459"/>
    <w:rsid w:val="00B35DB0"/>
    <w:rsid w:val="00B41A54"/>
    <w:rsid w:val="00B42851"/>
    <w:rsid w:val="00B43CC7"/>
    <w:rsid w:val="00B50DEA"/>
    <w:rsid w:val="00B51EDD"/>
    <w:rsid w:val="00B52E86"/>
    <w:rsid w:val="00B53A43"/>
    <w:rsid w:val="00B55709"/>
    <w:rsid w:val="00B77734"/>
    <w:rsid w:val="00B8586A"/>
    <w:rsid w:val="00B8606D"/>
    <w:rsid w:val="00B91291"/>
    <w:rsid w:val="00B95903"/>
    <w:rsid w:val="00BA62D5"/>
    <w:rsid w:val="00BD5B67"/>
    <w:rsid w:val="00BE7AC6"/>
    <w:rsid w:val="00BE7C9E"/>
    <w:rsid w:val="00BF4772"/>
    <w:rsid w:val="00C132E6"/>
    <w:rsid w:val="00C21CDA"/>
    <w:rsid w:val="00C22BC3"/>
    <w:rsid w:val="00C23E36"/>
    <w:rsid w:val="00C24921"/>
    <w:rsid w:val="00C24988"/>
    <w:rsid w:val="00C450E4"/>
    <w:rsid w:val="00C5024D"/>
    <w:rsid w:val="00C5128E"/>
    <w:rsid w:val="00C54D3E"/>
    <w:rsid w:val="00C56F8D"/>
    <w:rsid w:val="00C64E35"/>
    <w:rsid w:val="00C748C9"/>
    <w:rsid w:val="00C80474"/>
    <w:rsid w:val="00C807DF"/>
    <w:rsid w:val="00C80B3F"/>
    <w:rsid w:val="00C816AE"/>
    <w:rsid w:val="00C825BD"/>
    <w:rsid w:val="00C83026"/>
    <w:rsid w:val="00C83548"/>
    <w:rsid w:val="00C8545F"/>
    <w:rsid w:val="00C92B3C"/>
    <w:rsid w:val="00C93C7C"/>
    <w:rsid w:val="00CA789A"/>
    <w:rsid w:val="00CC1263"/>
    <w:rsid w:val="00CD06C0"/>
    <w:rsid w:val="00CE2059"/>
    <w:rsid w:val="00CE4CEF"/>
    <w:rsid w:val="00CF1187"/>
    <w:rsid w:val="00CF18C4"/>
    <w:rsid w:val="00CF62B9"/>
    <w:rsid w:val="00D027F7"/>
    <w:rsid w:val="00D03F75"/>
    <w:rsid w:val="00D060C3"/>
    <w:rsid w:val="00D12E8B"/>
    <w:rsid w:val="00D13D43"/>
    <w:rsid w:val="00D22D37"/>
    <w:rsid w:val="00D26515"/>
    <w:rsid w:val="00D44881"/>
    <w:rsid w:val="00D44E6E"/>
    <w:rsid w:val="00D6585A"/>
    <w:rsid w:val="00D76A14"/>
    <w:rsid w:val="00D82660"/>
    <w:rsid w:val="00D85191"/>
    <w:rsid w:val="00D8728B"/>
    <w:rsid w:val="00DA0D58"/>
    <w:rsid w:val="00DA0EEE"/>
    <w:rsid w:val="00DB315F"/>
    <w:rsid w:val="00DB3432"/>
    <w:rsid w:val="00DB558C"/>
    <w:rsid w:val="00DF16D7"/>
    <w:rsid w:val="00E048BF"/>
    <w:rsid w:val="00E058B0"/>
    <w:rsid w:val="00E06B07"/>
    <w:rsid w:val="00E11382"/>
    <w:rsid w:val="00E15CDF"/>
    <w:rsid w:val="00E15D2D"/>
    <w:rsid w:val="00E16379"/>
    <w:rsid w:val="00E220B0"/>
    <w:rsid w:val="00E3149B"/>
    <w:rsid w:val="00E42698"/>
    <w:rsid w:val="00E51973"/>
    <w:rsid w:val="00E63D9E"/>
    <w:rsid w:val="00E66553"/>
    <w:rsid w:val="00E804C4"/>
    <w:rsid w:val="00E87382"/>
    <w:rsid w:val="00E9144E"/>
    <w:rsid w:val="00E95045"/>
    <w:rsid w:val="00E97C06"/>
    <w:rsid w:val="00EA4AE4"/>
    <w:rsid w:val="00EA5D64"/>
    <w:rsid w:val="00EA7BAE"/>
    <w:rsid w:val="00EB215A"/>
    <w:rsid w:val="00EC2D74"/>
    <w:rsid w:val="00EC49BA"/>
    <w:rsid w:val="00EC6131"/>
    <w:rsid w:val="00ED118F"/>
    <w:rsid w:val="00EF0E7E"/>
    <w:rsid w:val="00EF5F0E"/>
    <w:rsid w:val="00EF727F"/>
    <w:rsid w:val="00F1393F"/>
    <w:rsid w:val="00F21B5E"/>
    <w:rsid w:val="00F31691"/>
    <w:rsid w:val="00F34FA2"/>
    <w:rsid w:val="00F46C13"/>
    <w:rsid w:val="00F56C7C"/>
    <w:rsid w:val="00F65E1E"/>
    <w:rsid w:val="00F70FAF"/>
    <w:rsid w:val="00F81618"/>
    <w:rsid w:val="00F83438"/>
    <w:rsid w:val="00F96984"/>
    <w:rsid w:val="00FA1312"/>
    <w:rsid w:val="00FA4ED6"/>
    <w:rsid w:val="00FB526F"/>
    <w:rsid w:val="00FC2111"/>
    <w:rsid w:val="00FC36E4"/>
    <w:rsid w:val="00FC3AE0"/>
    <w:rsid w:val="00FD44FD"/>
    <w:rsid w:val="00FD5E0B"/>
    <w:rsid w:val="00FE280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EFAE29-E4BF-46A2-AC33-C95E9010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3AB"/>
    <w:pPr>
      <w:spacing w:after="0" w:line="240" w:lineRule="auto"/>
    </w:pPr>
    <w:rPr>
      <w:rFonts w:ascii="Times New Roman" w:eastAsia="Times New Roman" w:hAnsi="Times New Roman" w:cs="Times New Roman"/>
      <w:noProof/>
      <w:sz w:val="24"/>
      <w:szCs w:val="24"/>
      <w:lang w:val="es-BO" w:eastAsia="es-ES"/>
    </w:rPr>
  </w:style>
  <w:style w:type="paragraph" w:styleId="Ttulo1">
    <w:name w:val="heading 1"/>
    <w:basedOn w:val="Normal"/>
    <w:next w:val="Normal"/>
    <w:link w:val="Ttulo1Car"/>
    <w:uiPriority w:val="9"/>
    <w:qFormat/>
    <w:rsid w:val="00715A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60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next w:val="Normal"/>
    <w:link w:val="Ttulo5Car"/>
    <w:qFormat/>
    <w:rsid w:val="00A02E28"/>
    <w:pPr>
      <w:keepNext/>
      <w:spacing w:line="360" w:lineRule="auto"/>
      <w:jc w:val="center"/>
      <w:outlineLvl w:val="4"/>
    </w:pPr>
    <w:rPr>
      <w:rFonts w:ascii="Arial" w:hAnsi="Arial" w:cs="Arial"/>
      <w:b/>
      <w:bCs/>
      <w:noProof w:val="0"/>
      <w:sz w:val="28"/>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3AB"/>
    <w:pPr>
      <w:widowControl w:val="0"/>
      <w:spacing w:after="200" w:line="276" w:lineRule="auto"/>
      <w:ind w:left="720"/>
      <w:contextualSpacing/>
    </w:pPr>
    <w:rPr>
      <w:rFonts w:ascii="Calibri" w:eastAsia="Calibri" w:hAnsi="Calibri"/>
      <w:sz w:val="22"/>
      <w:szCs w:val="22"/>
      <w:lang w:val="en-US" w:eastAsia="en-US"/>
    </w:rPr>
  </w:style>
  <w:style w:type="character" w:customStyle="1" w:styleId="apple-converted-space">
    <w:name w:val="apple-converted-space"/>
    <w:rsid w:val="00E66553"/>
  </w:style>
  <w:style w:type="character" w:styleId="nfasis">
    <w:name w:val="Emphasis"/>
    <w:uiPriority w:val="20"/>
    <w:qFormat/>
    <w:rsid w:val="00436BBE"/>
    <w:rPr>
      <w:i/>
      <w:iCs/>
    </w:rPr>
  </w:style>
  <w:style w:type="character" w:styleId="Hipervnculo">
    <w:name w:val="Hyperlink"/>
    <w:uiPriority w:val="99"/>
    <w:unhideWhenUsed/>
    <w:rsid w:val="009C1B64"/>
    <w:rPr>
      <w:color w:val="0000FF"/>
      <w:u w:val="single"/>
    </w:rPr>
  </w:style>
  <w:style w:type="paragraph" w:styleId="NormalWeb">
    <w:name w:val="Normal (Web)"/>
    <w:basedOn w:val="Normal"/>
    <w:uiPriority w:val="99"/>
    <w:unhideWhenUsed/>
    <w:rsid w:val="009C1B64"/>
    <w:pPr>
      <w:spacing w:before="100" w:beforeAutospacing="1" w:after="100" w:afterAutospacing="1"/>
    </w:pPr>
    <w:rPr>
      <w:lang w:eastAsia="es-BO"/>
    </w:rPr>
  </w:style>
  <w:style w:type="paragraph" w:styleId="Sinespaciado">
    <w:name w:val="No Spacing"/>
    <w:link w:val="SinespaciadoCar"/>
    <w:uiPriority w:val="1"/>
    <w:qFormat/>
    <w:rsid w:val="009C1B64"/>
    <w:pPr>
      <w:spacing w:after="0" w:line="240" w:lineRule="auto"/>
    </w:pPr>
    <w:rPr>
      <w:rFonts w:ascii="Times New Roman" w:eastAsia="Times New Roman" w:hAnsi="Times New Roman" w:cs="Times New Roman"/>
      <w:noProof/>
      <w:sz w:val="24"/>
      <w:szCs w:val="24"/>
      <w:lang w:val="es-BO" w:eastAsia="es-ES"/>
    </w:rPr>
  </w:style>
  <w:style w:type="character" w:customStyle="1" w:styleId="Ttulo5Car">
    <w:name w:val="Título 5 Car"/>
    <w:basedOn w:val="Fuentedeprrafopredeter"/>
    <w:link w:val="Ttulo5"/>
    <w:rsid w:val="00A02E28"/>
    <w:rPr>
      <w:rFonts w:ascii="Arial" w:eastAsia="Times New Roman" w:hAnsi="Arial" w:cs="Arial"/>
      <w:b/>
      <w:bCs/>
      <w:sz w:val="28"/>
      <w:szCs w:val="24"/>
      <w:lang w:eastAsia="es-ES"/>
    </w:rPr>
  </w:style>
  <w:style w:type="character" w:customStyle="1" w:styleId="Ttulo1Car">
    <w:name w:val="Título 1 Car"/>
    <w:basedOn w:val="Fuentedeprrafopredeter"/>
    <w:link w:val="Ttulo1"/>
    <w:uiPriority w:val="9"/>
    <w:rsid w:val="00715A89"/>
    <w:rPr>
      <w:rFonts w:asciiTheme="majorHAnsi" w:eastAsiaTheme="majorEastAsia" w:hAnsiTheme="majorHAnsi" w:cstheme="majorBidi"/>
      <w:noProof/>
      <w:color w:val="2E74B5" w:themeColor="accent1" w:themeShade="BF"/>
      <w:sz w:val="32"/>
      <w:szCs w:val="32"/>
      <w:lang w:val="es-BO" w:eastAsia="es-ES"/>
    </w:rPr>
  </w:style>
  <w:style w:type="paragraph" w:styleId="Textodeglobo">
    <w:name w:val="Balloon Text"/>
    <w:basedOn w:val="Normal"/>
    <w:link w:val="TextodegloboCar"/>
    <w:uiPriority w:val="99"/>
    <w:semiHidden/>
    <w:unhideWhenUsed/>
    <w:rsid w:val="00CF118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1187"/>
    <w:rPr>
      <w:rFonts w:ascii="Segoe UI" w:eastAsia="Times New Roman" w:hAnsi="Segoe UI" w:cs="Segoe UI"/>
      <w:noProof/>
      <w:sz w:val="18"/>
      <w:szCs w:val="18"/>
      <w:lang w:val="es-BO" w:eastAsia="es-ES"/>
    </w:rPr>
  </w:style>
  <w:style w:type="character" w:styleId="Textoennegrita">
    <w:name w:val="Strong"/>
    <w:basedOn w:val="Fuentedeprrafopredeter"/>
    <w:uiPriority w:val="22"/>
    <w:qFormat/>
    <w:rsid w:val="007F1E05"/>
    <w:rPr>
      <w:b/>
      <w:bCs/>
    </w:rPr>
  </w:style>
  <w:style w:type="character" w:customStyle="1" w:styleId="Ttulo2Car">
    <w:name w:val="Título 2 Car"/>
    <w:basedOn w:val="Fuentedeprrafopredeter"/>
    <w:link w:val="Ttulo2"/>
    <w:uiPriority w:val="9"/>
    <w:rsid w:val="001E6032"/>
    <w:rPr>
      <w:rFonts w:asciiTheme="majorHAnsi" w:eastAsiaTheme="majorEastAsia" w:hAnsiTheme="majorHAnsi" w:cstheme="majorBidi"/>
      <w:noProof/>
      <w:color w:val="2E74B5" w:themeColor="accent1" w:themeShade="BF"/>
      <w:sz w:val="26"/>
      <w:szCs w:val="26"/>
      <w:lang w:val="es-BO" w:eastAsia="es-ES"/>
    </w:rPr>
  </w:style>
  <w:style w:type="character" w:styleId="Textodelmarcadordeposicin">
    <w:name w:val="Placeholder Text"/>
    <w:basedOn w:val="Fuentedeprrafopredeter"/>
    <w:uiPriority w:val="99"/>
    <w:semiHidden/>
    <w:rsid w:val="00EB215A"/>
    <w:rPr>
      <w:color w:val="808080"/>
    </w:rPr>
  </w:style>
  <w:style w:type="paragraph" w:styleId="Citadestacada">
    <w:name w:val="Intense Quote"/>
    <w:basedOn w:val="Normal"/>
    <w:next w:val="Normal"/>
    <w:link w:val="CitadestacadaCar"/>
    <w:uiPriority w:val="30"/>
    <w:qFormat/>
    <w:rsid w:val="008E5D3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E5D31"/>
    <w:rPr>
      <w:rFonts w:ascii="Times New Roman" w:eastAsia="Times New Roman" w:hAnsi="Times New Roman" w:cs="Times New Roman"/>
      <w:i/>
      <w:iCs/>
      <w:noProof/>
      <w:color w:val="5B9BD5" w:themeColor="accent1"/>
      <w:sz w:val="24"/>
      <w:szCs w:val="24"/>
      <w:lang w:val="es-BO" w:eastAsia="es-ES"/>
    </w:rPr>
  </w:style>
  <w:style w:type="paragraph" w:customStyle="1" w:styleId="Default">
    <w:name w:val="Default"/>
    <w:rsid w:val="001D24F9"/>
    <w:pPr>
      <w:autoSpaceDE w:val="0"/>
      <w:autoSpaceDN w:val="0"/>
      <w:adjustRightInd w:val="0"/>
      <w:spacing w:after="0" w:line="240" w:lineRule="auto"/>
    </w:pPr>
    <w:rPr>
      <w:rFonts w:ascii="Century Gothic" w:hAnsi="Century Gothic" w:cs="Century Gothic"/>
      <w:color w:val="000000"/>
      <w:sz w:val="24"/>
      <w:szCs w:val="24"/>
      <w:lang w:val="es-MX"/>
    </w:rPr>
  </w:style>
  <w:style w:type="character" w:customStyle="1" w:styleId="zw-portion">
    <w:name w:val="zw-portion"/>
    <w:basedOn w:val="Fuentedeprrafopredeter"/>
    <w:rsid w:val="00841B3F"/>
  </w:style>
  <w:style w:type="character" w:customStyle="1" w:styleId="zw-space">
    <w:name w:val="zw-space"/>
    <w:basedOn w:val="Fuentedeprrafopredeter"/>
    <w:rsid w:val="00841B3F"/>
  </w:style>
  <w:style w:type="character" w:customStyle="1" w:styleId="eop">
    <w:name w:val="eop"/>
    <w:basedOn w:val="Fuentedeprrafopredeter"/>
    <w:rsid w:val="00841B3F"/>
  </w:style>
  <w:style w:type="character" w:customStyle="1" w:styleId="zw-bullet">
    <w:name w:val="zw-bullet"/>
    <w:basedOn w:val="Fuentedeprrafopredeter"/>
    <w:rsid w:val="00841B3F"/>
  </w:style>
  <w:style w:type="character" w:styleId="Hipervnculovisitado">
    <w:name w:val="FollowedHyperlink"/>
    <w:basedOn w:val="Fuentedeprrafopredeter"/>
    <w:uiPriority w:val="99"/>
    <w:semiHidden/>
    <w:unhideWhenUsed/>
    <w:rsid w:val="00987B89"/>
    <w:rPr>
      <w:color w:val="954F72" w:themeColor="followedHyperlink"/>
      <w:u w:val="single"/>
    </w:rPr>
  </w:style>
  <w:style w:type="paragraph" w:styleId="TtulodeTDC">
    <w:name w:val="TOC Heading"/>
    <w:basedOn w:val="Ttulo1"/>
    <w:next w:val="Normal"/>
    <w:uiPriority w:val="39"/>
    <w:unhideWhenUsed/>
    <w:qFormat/>
    <w:rsid w:val="00216D95"/>
    <w:pPr>
      <w:spacing w:line="259" w:lineRule="auto"/>
      <w:outlineLvl w:val="9"/>
    </w:pPr>
    <w:rPr>
      <w:noProof w:val="0"/>
      <w:lang w:eastAsia="es-BO"/>
    </w:rPr>
  </w:style>
  <w:style w:type="paragraph" w:styleId="TDC1">
    <w:name w:val="toc 1"/>
    <w:basedOn w:val="Normal"/>
    <w:next w:val="Normal"/>
    <w:autoRedefine/>
    <w:uiPriority w:val="39"/>
    <w:unhideWhenUsed/>
    <w:rsid w:val="00216D95"/>
    <w:pPr>
      <w:spacing w:after="100"/>
    </w:pPr>
  </w:style>
  <w:style w:type="paragraph" w:styleId="TDC2">
    <w:name w:val="toc 2"/>
    <w:basedOn w:val="Normal"/>
    <w:next w:val="Normal"/>
    <w:autoRedefine/>
    <w:uiPriority w:val="39"/>
    <w:unhideWhenUsed/>
    <w:rsid w:val="00216D95"/>
    <w:pPr>
      <w:spacing w:after="100"/>
      <w:ind w:left="240"/>
    </w:pPr>
  </w:style>
  <w:style w:type="character" w:styleId="CdigoHTML">
    <w:name w:val="HTML Code"/>
    <w:basedOn w:val="Fuentedeprrafopredeter"/>
    <w:uiPriority w:val="99"/>
    <w:semiHidden/>
    <w:unhideWhenUsed/>
    <w:rsid w:val="00400764"/>
    <w:rPr>
      <w:rFonts w:ascii="Courier New" w:eastAsia="Times New Roman" w:hAnsi="Courier New" w:cs="Courier New"/>
      <w:sz w:val="20"/>
      <w:szCs w:val="20"/>
    </w:rPr>
  </w:style>
  <w:style w:type="table" w:styleId="Tablaconcuadrcula">
    <w:name w:val="Table Grid"/>
    <w:basedOn w:val="Tablanormal"/>
    <w:uiPriority w:val="59"/>
    <w:rsid w:val="00153CEA"/>
    <w:pPr>
      <w:spacing w:after="0" w:line="240" w:lineRule="auto"/>
    </w:pPr>
    <w:rPr>
      <w:lang w:val="es-B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153CEA"/>
    <w:rPr>
      <w:rFonts w:ascii="Times New Roman" w:eastAsia="Times New Roman" w:hAnsi="Times New Roman" w:cs="Times New Roman"/>
      <w:noProof/>
      <w:sz w:val="24"/>
      <w:szCs w:val="24"/>
      <w:lang w:val="es-BO" w:eastAsia="es-ES"/>
    </w:rPr>
  </w:style>
  <w:style w:type="paragraph" w:styleId="Encabezado">
    <w:name w:val="header"/>
    <w:basedOn w:val="Normal"/>
    <w:link w:val="EncabezadoCar"/>
    <w:uiPriority w:val="99"/>
    <w:unhideWhenUsed/>
    <w:rsid w:val="00725A67"/>
    <w:pPr>
      <w:tabs>
        <w:tab w:val="center" w:pos="4419"/>
        <w:tab w:val="right" w:pos="8838"/>
      </w:tabs>
    </w:pPr>
  </w:style>
  <w:style w:type="character" w:customStyle="1" w:styleId="EncabezadoCar">
    <w:name w:val="Encabezado Car"/>
    <w:basedOn w:val="Fuentedeprrafopredeter"/>
    <w:link w:val="Encabezado"/>
    <w:uiPriority w:val="99"/>
    <w:rsid w:val="00725A67"/>
    <w:rPr>
      <w:rFonts w:ascii="Times New Roman" w:eastAsia="Times New Roman" w:hAnsi="Times New Roman" w:cs="Times New Roman"/>
      <w:noProof/>
      <w:sz w:val="24"/>
      <w:szCs w:val="24"/>
      <w:lang w:val="es-BO" w:eastAsia="es-ES"/>
    </w:rPr>
  </w:style>
  <w:style w:type="paragraph" w:styleId="Piedepgina">
    <w:name w:val="footer"/>
    <w:basedOn w:val="Normal"/>
    <w:link w:val="PiedepginaCar"/>
    <w:uiPriority w:val="99"/>
    <w:unhideWhenUsed/>
    <w:rsid w:val="00725A67"/>
    <w:pPr>
      <w:tabs>
        <w:tab w:val="center" w:pos="4419"/>
        <w:tab w:val="right" w:pos="8838"/>
      </w:tabs>
    </w:pPr>
  </w:style>
  <w:style w:type="character" w:customStyle="1" w:styleId="PiedepginaCar">
    <w:name w:val="Pie de página Car"/>
    <w:basedOn w:val="Fuentedeprrafopredeter"/>
    <w:link w:val="Piedepgina"/>
    <w:uiPriority w:val="99"/>
    <w:rsid w:val="00725A67"/>
    <w:rPr>
      <w:rFonts w:ascii="Times New Roman" w:eastAsia="Times New Roman" w:hAnsi="Times New Roman" w:cs="Times New Roman"/>
      <w:noProof/>
      <w:sz w:val="24"/>
      <w:szCs w:val="24"/>
      <w:lang w:val="es-BO" w:eastAsia="es-ES"/>
    </w:rPr>
  </w:style>
  <w:style w:type="character" w:customStyle="1" w:styleId="mw-headline">
    <w:name w:val="mw-headline"/>
    <w:basedOn w:val="Fuentedeprrafopredeter"/>
    <w:rsid w:val="002C2C42"/>
  </w:style>
  <w:style w:type="paragraph" w:styleId="Bibliografa">
    <w:name w:val="Bibliography"/>
    <w:basedOn w:val="Normal"/>
    <w:next w:val="Normal"/>
    <w:uiPriority w:val="37"/>
    <w:unhideWhenUsed/>
    <w:rsid w:val="00E9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9207">
      <w:bodyDiv w:val="1"/>
      <w:marLeft w:val="0"/>
      <w:marRight w:val="0"/>
      <w:marTop w:val="0"/>
      <w:marBottom w:val="0"/>
      <w:divBdr>
        <w:top w:val="none" w:sz="0" w:space="0" w:color="auto"/>
        <w:left w:val="none" w:sz="0" w:space="0" w:color="auto"/>
        <w:bottom w:val="none" w:sz="0" w:space="0" w:color="auto"/>
        <w:right w:val="none" w:sz="0" w:space="0" w:color="auto"/>
      </w:divBdr>
    </w:div>
    <w:div w:id="42098640">
      <w:bodyDiv w:val="1"/>
      <w:marLeft w:val="0"/>
      <w:marRight w:val="0"/>
      <w:marTop w:val="0"/>
      <w:marBottom w:val="0"/>
      <w:divBdr>
        <w:top w:val="none" w:sz="0" w:space="0" w:color="auto"/>
        <w:left w:val="none" w:sz="0" w:space="0" w:color="auto"/>
        <w:bottom w:val="none" w:sz="0" w:space="0" w:color="auto"/>
        <w:right w:val="none" w:sz="0" w:space="0" w:color="auto"/>
      </w:divBdr>
      <w:divsChild>
        <w:div w:id="420031911">
          <w:marLeft w:val="0"/>
          <w:marRight w:val="0"/>
          <w:marTop w:val="0"/>
          <w:marBottom w:val="0"/>
          <w:divBdr>
            <w:top w:val="none" w:sz="0" w:space="0" w:color="auto"/>
            <w:left w:val="none" w:sz="0" w:space="0" w:color="auto"/>
            <w:bottom w:val="none" w:sz="0" w:space="0" w:color="auto"/>
            <w:right w:val="none" w:sz="0" w:space="0" w:color="auto"/>
          </w:divBdr>
        </w:div>
      </w:divsChild>
    </w:div>
    <w:div w:id="52850344">
      <w:bodyDiv w:val="1"/>
      <w:marLeft w:val="0"/>
      <w:marRight w:val="0"/>
      <w:marTop w:val="0"/>
      <w:marBottom w:val="0"/>
      <w:divBdr>
        <w:top w:val="none" w:sz="0" w:space="0" w:color="auto"/>
        <w:left w:val="none" w:sz="0" w:space="0" w:color="auto"/>
        <w:bottom w:val="none" w:sz="0" w:space="0" w:color="auto"/>
        <w:right w:val="none" w:sz="0" w:space="0" w:color="auto"/>
      </w:divBdr>
    </w:div>
    <w:div w:id="132337568">
      <w:bodyDiv w:val="1"/>
      <w:marLeft w:val="0"/>
      <w:marRight w:val="0"/>
      <w:marTop w:val="0"/>
      <w:marBottom w:val="0"/>
      <w:divBdr>
        <w:top w:val="none" w:sz="0" w:space="0" w:color="auto"/>
        <w:left w:val="none" w:sz="0" w:space="0" w:color="auto"/>
        <w:bottom w:val="none" w:sz="0" w:space="0" w:color="auto"/>
        <w:right w:val="none" w:sz="0" w:space="0" w:color="auto"/>
      </w:divBdr>
    </w:div>
    <w:div w:id="323243047">
      <w:bodyDiv w:val="1"/>
      <w:marLeft w:val="0"/>
      <w:marRight w:val="0"/>
      <w:marTop w:val="0"/>
      <w:marBottom w:val="0"/>
      <w:divBdr>
        <w:top w:val="none" w:sz="0" w:space="0" w:color="auto"/>
        <w:left w:val="none" w:sz="0" w:space="0" w:color="auto"/>
        <w:bottom w:val="none" w:sz="0" w:space="0" w:color="auto"/>
        <w:right w:val="none" w:sz="0" w:space="0" w:color="auto"/>
      </w:divBdr>
    </w:div>
    <w:div w:id="379209433">
      <w:bodyDiv w:val="1"/>
      <w:marLeft w:val="0"/>
      <w:marRight w:val="0"/>
      <w:marTop w:val="0"/>
      <w:marBottom w:val="0"/>
      <w:divBdr>
        <w:top w:val="none" w:sz="0" w:space="0" w:color="auto"/>
        <w:left w:val="none" w:sz="0" w:space="0" w:color="auto"/>
        <w:bottom w:val="none" w:sz="0" w:space="0" w:color="auto"/>
        <w:right w:val="none" w:sz="0" w:space="0" w:color="auto"/>
      </w:divBdr>
      <w:divsChild>
        <w:div w:id="958607316">
          <w:marLeft w:val="60"/>
          <w:marRight w:val="60"/>
          <w:marTop w:val="0"/>
          <w:marBottom w:val="0"/>
          <w:divBdr>
            <w:top w:val="none" w:sz="0" w:space="0" w:color="auto"/>
            <w:left w:val="none" w:sz="0" w:space="0" w:color="auto"/>
            <w:bottom w:val="none" w:sz="0" w:space="0" w:color="auto"/>
            <w:right w:val="none" w:sz="0" w:space="0" w:color="auto"/>
          </w:divBdr>
          <w:divsChild>
            <w:div w:id="1988901253">
              <w:marLeft w:val="525"/>
              <w:marRight w:val="0"/>
              <w:marTop w:val="0"/>
              <w:marBottom w:val="0"/>
              <w:divBdr>
                <w:top w:val="none" w:sz="0" w:space="0" w:color="auto"/>
                <w:left w:val="none" w:sz="0" w:space="0" w:color="auto"/>
                <w:bottom w:val="none" w:sz="0" w:space="0" w:color="auto"/>
                <w:right w:val="none" w:sz="0" w:space="0" w:color="auto"/>
              </w:divBdr>
              <w:divsChild>
                <w:div w:id="554199804">
                  <w:marLeft w:val="0"/>
                  <w:marRight w:val="0"/>
                  <w:marTop w:val="0"/>
                  <w:marBottom w:val="0"/>
                  <w:divBdr>
                    <w:top w:val="none" w:sz="0" w:space="0" w:color="auto"/>
                    <w:left w:val="none" w:sz="0" w:space="0" w:color="auto"/>
                    <w:bottom w:val="none" w:sz="0" w:space="0" w:color="auto"/>
                    <w:right w:val="none" w:sz="0" w:space="0" w:color="auto"/>
                  </w:divBdr>
                  <w:divsChild>
                    <w:div w:id="1138255513">
                      <w:marLeft w:val="90"/>
                      <w:marRight w:val="0"/>
                      <w:marTop w:val="0"/>
                      <w:marBottom w:val="0"/>
                      <w:divBdr>
                        <w:top w:val="single" w:sz="6" w:space="3" w:color="auto"/>
                        <w:left w:val="single" w:sz="6" w:space="4" w:color="auto"/>
                        <w:bottom w:val="single" w:sz="6" w:space="2" w:color="auto"/>
                        <w:right w:val="single" w:sz="6" w:space="5" w:color="auto"/>
                      </w:divBdr>
                      <w:divsChild>
                        <w:div w:id="29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42872">
          <w:marLeft w:val="60"/>
          <w:marRight w:val="60"/>
          <w:marTop w:val="0"/>
          <w:marBottom w:val="0"/>
          <w:divBdr>
            <w:top w:val="none" w:sz="0" w:space="0" w:color="auto"/>
            <w:left w:val="none" w:sz="0" w:space="0" w:color="auto"/>
            <w:bottom w:val="none" w:sz="0" w:space="0" w:color="auto"/>
            <w:right w:val="none" w:sz="0" w:space="0" w:color="auto"/>
          </w:divBdr>
          <w:divsChild>
            <w:div w:id="1712995346">
              <w:marLeft w:val="525"/>
              <w:marRight w:val="0"/>
              <w:marTop w:val="0"/>
              <w:marBottom w:val="0"/>
              <w:divBdr>
                <w:top w:val="none" w:sz="0" w:space="0" w:color="auto"/>
                <w:left w:val="none" w:sz="0" w:space="0" w:color="auto"/>
                <w:bottom w:val="none" w:sz="0" w:space="0" w:color="auto"/>
                <w:right w:val="none" w:sz="0" w:space="0" w:color="auto"/>
              </w:divBdr>
              <w:divsChild>
                <w:div w:id="422193408">
                  <w:marLeft w:val="0"/>
                  <w:marRight w:val="0"/>
                  <w:marTop w:val="0"/>
                  <w:marBottom w:val="0"/>
                  <w:divBdr>
                    <w:top w:val="none" w:sz="0" w:space="0" w:color="auto"/>
                    <w:left w:val="none" w:sz="0" w:space="0" w:color="auto"/>
                    <w:bottom w:val="none" w:sz="0" w:space="0" w:color="auto"/>
                    <w:right w:val="none" w:sz="0" w:space="0" w:color="auto"/>
                  </w:divBdr>
                  <w:divsChild>
                    <w:div w:id="1148396437">
                      <w:marLeft w:val="90"/>
                      <w:marRight w:val="0"/>
                      <w:marTop w:val="60"/>
                      <w:marBottom w:val="60"/>
                      <w:divBdr>
                        <w:top w:val="single" w:sz="6" w:space="3" w:color="auto"/>
                        <w:left w:val="single" w:sz="6" w:space="4" w:color="auto"/>
                        <w:bottom w:val="single" w:sz="6" w:space="2" w:color="auto"/>
                        <w:right w:val="single" w:sz="6" w:space="5" w:color="auto"/>
                      </w:divBdr>
                      <w:divsChild>
                        <w:div w:id="19195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72371">
      <w:bodyDiv w:val="1"/>
      <w:marLeft w:val="0"/>
      <w:marRight w:val="0"/>
      <w:marTop w:val="0"/>
      <w:marBottom w:val="0"/>
      <w:divBdr>
        <w:top w:val="none" w:sz="0" w:space="0" w:color="auto"/>
        <w:left w:val="none" w:sz="0" w:space="0" w:color="auto"/>
        <w:bottom w:val="none" w:sz="0" w:space="0" w:color="auto"/>
        <w:right w:val="none" w:sz="0" w:space="0" w:color="auto"/>
      </w:divBdr>
    </w:div>
    <w:div w:id="934240790">
      <w:bodyDiv w:val="1"/>
      <w:marLeft w:val="0"/>
      <w:marRight w:val="0"/>
      <w:marTop w:val="0"/>
      <w:marBottom w:val="0"/>
      <w:divBdr>
        <w:top w:val="none" w:sz="0" w:space="0" w:color="auto"/>
        <w:left w:val="none" w:sz="0" w:space="0" w:color="auto"/>
        <w:bottom w:val="none" w:sz="0" w:space="0" w:color="auto"/>
        <w:right w:val="none" w:sz="0" w:space="0" w:color="auto"/>
      </w:divBdr>
    </w:div>
    <w:div w:id="1039234896">
      <w:bodyDiv w:val="1"/>
      <w:marLeft w:val="0"/>
      <w:marRight w:val="0"/>
      <w:marTop w:val="0"/>
      <w:marBottom w:val="0"/>
      <w:divBdr>
        <w:top w:val="none" w:sz="0" w:space="0" w:color="auto"/>
        <w:left w:val="none" w:sz="0" w:space="0" w:color="auto"/>
        <w:bottom w:val="none" w:sz="0" w:space="0" w:color="auto"/>
        <w:right w:val="none" w:sz="0" w:space="0" w:color="auto"/>
      </w:divBdr>
    </w:div>
    <w:div w:id="1351418266">
      <w:bodyDiv w:val="1"/>
      <w:marLeft w:val="0"/>
      <w:marRight w:val="0"/>
      <w:marTop w:val="0"/>
      <w:marBottom w:val="0"/>
      <w:divBdr>
        <w:top w:val="none" w:sz="0" w:space="0" w:color="auto"/>
        <w:left w:val="none" w:sz="0" w:space="0" w:color="auto"/>
        <w:bottom w:val="none" w:sz="0" w:space="0" w:color="auto"/>
        <w:right w:val="none" w:sz="0" w:space="0" w:color="auto"/>
      </w:divBdr>
      <w:divsChild>
        <w:div w:id="1890602661">
          <w:marLeft w:val="0"/>
          <w:marRight w:val="0"/>
          <w:marTop w:val="0"/>
          <w:marBottom w:val="0"/>
          <w:divBdr>
            <w:top w:val="none" w:sz="0" w:space="0" w:color="auto"/>
            <w:left w:val="none" w:sz="0" w:space="0" w:color="auto"/>
            <w:bottom w:val="none" w:sz="0" w:space="0" w:color="auto"/>
            <w:right w:val="none" w:sz="0" w:space="0" w:color="auto"/>
          </w:divBdr>
          <w:divsChild>
            <w:div w:id="1542399385">
              <w:marLeft w:val="1699"/>
              <w:marRight w:val="1699"/>
              <w:marTop w:val="0"/>
              <w:marBottom w:val="0"/>
              <w:divBdr>
                <w:top w:val="none" w:sz="0" w:space="0" w:color="auto"/>
                <w:left w:val="none" w:sz="0" w:space="0" w:color="auto"/>
                <w:bottom w:val="none" w:sz="0" w:space="0" w:color="auto"/>
                <w:right w:val="none" w:sz="0" w:space="0" w:color="auto"/>
              </w:divBdr>
              <w:divsChild>
                <w:div w:id="669136589">
                  <w:marLeft w:val="360"/>
                  <w:marRight w:val="0"/>
                  <w:marTop w:val="0"/>
                  <w:marBottom w:val="0"/>
                  <w:divBdr>
                    <w:top w:val="none" w:sz="0" w:space="0" w:color="auto"/>
                    <w:left w:val="none" w:sz="0" w:space="0" w:color="auto"/>
                    <w:bottom w:val="none" w:sz="0" w:space="0" w:color="auto"/>
                    <w:right w:val="none" w:sz="0" w:space="0" w:color="auto"/>
                  </w:divBdr>
                  <w:divsChild>
                    <w:div w:id="1557086414">
                      <w:marLeft w:val="-360"/>
                      <w:marRight w:val="0"/>
                      <w:marTop w:val="0"/>
                      <w:marBottom w:val="0"/>
                      <w:divBdr>
                        <w:top w:val="none" w:sz="0" w:space="0" w:color="auto"/>
                        <w:left w:val="none" w:sz="0" w:space="0" w:color="auto"/>
                        <w:bottom w:val="none" w:sz="0" w:space="0" w:color="auto"/>
                        <w:right w:val="none" w:sz="0" w:space="0" w:color="auto"/>
                      </w:divBdr>
                      <w:divsChild>
                        <w:div w:id="739836924">
                          <w:marLeft w:val="0"/>
                          <w:marRight w:val="0"/>
                          <w:marTop w:val="0"/>
                          <w:marBottom w:val="0"/>
                          <w:divBdr>
                            <w:top w:val="none" w:sz="0" w:space="0" w:color="auto"/>
                            <w:left w:val="none" w:sz="0" w:space="0" w:color="auto"/>
                            <w:bottom w:val="none" w:sz="0" w:space="0" w:color="auto"/>
                            <w:right w:val="none" w:sz="0" w:space="0" w:color="auto"/>
                          </w:divBdr>
                        </w:div>
                      </w:divsChild>
                    </w:div>
                    <w:div w:id="496894043">
                      <w:marLeft w:val="0"/>
                      <w:marRight w:val="0"/>
                      <w:marTop w:val="0"/>
                      <w:marBottom w:val="0"/>
                      <w:divBdr>
                        <w:top w:val="none" w:sz="0" w:space="0" w:color="auto"/>
                        <w:left w:val="none" w:sz="0" w:space="0" w:color="auto"/>
                        <w:bottom w:val="none" w:sz="0" w:space="0" w:color="auto"/>
                        <w:right w:val="none" w:sz="0" w:space="0" w:color="auto"/>
                      </w:divBdr>
                      <w:divsChild>
                        <w:div w:id="9162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3225">
          <w:marLeft w:val="0"/>
          <w:marRight w:val="0"/>
          <w:marTop w:val="0"/>
          <w:marBottom w:val="0"/>
          <w:divBdr>
            <w:top w:val="none" w:sz="0" w:space="0" w:color="auto"/>
            <w:left w:val="none" w:sz="0" w:space="0" w:color="auto"/>
            <w:bottom w:val="none" w:sz="0" w:space="0" w:color="auto"/>
            <w:right w:val="none" w:sz="0" w:space="0" w:color="auto"/>
          </w:divBdr>
          <w:divsChild>
            <w:div w:id="2017269694">
              <w:marLeft w:val="1699"/>
              <w:marRight w:val="1699"/>
              <w:marTop w:val="0"/>
              <w:marBottom w:val="0"/>
              <w:divBdr>
                <w:top w:val="none" w:sz="0" w:space="0" w:color="auto"/>
                <w:left w:val="none" w:sz="0" w:space="0" w:color="auto"/>
                <w:bottom w:val="none" w:sz="0" w:space="0" w:color="auto"/>
                <w:right w:val="none" w:sz="0" w:space="0" w:color="auto"/>
              </w:divBdr>
              <w:divsChild>
                <w:div w:id="192813369">
                  <w:marLeft w:val="360"/>
                  <w:marRight w:val="0"/>
                  <w:marTop w:val="0"/>
                  <w:marBottom w:val="0"/>
                  <w:divBdr>
                    <w:top w:val="none" w:sz="0" w:space="0" w:color="auto"/>
                    <w:left w:val="none" w:sz="0" w:space="0" w:color="auto"/>
                    <w:bottom w:val="none" w:sz="0" w:space="0" w:color="auto"/>
                    <w:right w:val="none" w:sz="0" w:space="0" w:color="auto"/>
                  </w:divBdr>
                  <w:divsChild>
                    <w:div w:id="1619292853">
                      <w:marLeft w:val="-360"/>
                      <w:marRight w:val="0"/>
                      <w:marTop w:val="0"/>
                      <w:marBottom w:val="0"/>
                      <w:divBdr>
                        <w:top w:val="none" w:sz="0" w:space="0" w:color="auto"/>
                        <w:left w:val="none" w:sz="0" w:space="0" w:color="auto"/>
                        <w:bottom w:val="none" w:sz="0" w:space="0" w:color="auto"/>
                        <w:right w:val="none" w:sz="0" w:space="0" w:color="auto"/>
                      </w:divBdr>
                      <w:divsChild>
                        <w:div w:id="584805316">
                          <w:marLeft w:val="0"/>
                          <w:marRight w:val="0"/>
                          <w:marTop w:val="0"/>
                          <w:marBottom w:val="0"/>
                          <w:divBdr>
                            <w:top w:val="none" w:sz="0" w:space="0" w:color="auto"/>
                            <w:left w:val="none" w:sz="0" w:space="0" w:color="auto"/>
                            <w:bottom w:val="none" w:sz="0" w:space="0" w:color="auto"/>
                            <w:right w:val="none" w:sz="0" w:space="0" w:color="auto"/>
                          </w:divBdr>
                        </w:div>
                      </w:divsChild>
                    </w:div>
                    <w:div w:id="2014724321">
                      <w:marLeft w:val="0"/>
                      <w:marRight w:val="0"/>
                      <w:marTop w:val="0"/>
                      <w:marBottom w:val="0"/>
                      <w:divBdr>
                        <w:top w:val="none" w:sz="0" w:space="0" w:color="auto"/>
                        <w:left w:val="none" w:sz="0" w:space="0" w:color="auto"/>
                        <w:bottom w:val="none" w:sz="0" w:space="0" w:color="auto"/>
                        <w:right w:val="none" w:sz="0" w:space="0" w:color="auto"/>
                      </w:divBdr>
                      <w:divsChild>
                        <w:div w:id="998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439">
                  <w:marLeft w:val="360"/>
                  <w:marRight w:val="0"/>
                  <w:marTop w:val="0"/>
                  <w:marBottom w:val="0"/>
                  <w:divBdr>
                    <w:top w:val="none" w:sz="0" w:space="0" w:color="auto"/>
                    <w:left w:val="none" w:sz="0" w:space="0" w:color="auto"/>
                    <w:bottom w:val="none" w:sz="0" w:space="0" w:color="auto"/>
                    <w:right w:val="none" w:sz="0" w:space="0" w:color="auto"/>
                  </w:divBdr>
                  <w:divsChild>
                    <w:div w:id="1853883233">
                      <w:marLeft w:val="-360"/>
                      <w:marRight w:val="0"/>
                      <w:marTop w:val="0"/>
                      <w:marBottom w:val="0"/>
                      <w:divBdr>
                        <w:top w:val="none" w:sz="0" w:space="0" w:color="auto"/>
                        <w:left w:val="none" w:sz="0" w:space="0" w:color="auto"/>
                        <w:bottom w:val="none" w:sz="0" w:space="0" w:color="auto"/>
                        <w:right w:val="none" w:sz="0" w:space="0" w:color="auto"/>
                      </w:divBdr>
                      <w:divsChild>
                        <w:div w:id="792333272">
                          <w:marLeft w:val="0"/>
                          <w:marRight w:val="0"/>
                          <w:marTop w:val="0"/>
                          <w:marBottom w:val="0"/>
                          <w:divBdr>
                            <w:top w:val="none" w:sz="0" w:space="0" w:color="auto"/>
                            <w:left w:val="none" w:sz="0" w:space="0" w:color="auto"/>
                            <w:bottom w:val="none" w:sz="0" w:space="0" w:color="auto"/>
                            <w:right w:val="none" w:sz="0" w:space="0" w:color="auto"/>
                          </w:divBdr>
                        </w:div>
                      </w:divsChild>
                    </w:div>
                    <w:div w:id="18358827">
                      <w:marLeft w:val="0"/>
                      <w:marRight w:val="0"/>
                      <w:marTop w:val="0"/>
                      <w:marBottom w:val="0"/>
                      <w:divBdr>
                        <w:top w:val="none" w:sz="0" w:space="0" w:color="auto"/>
                        <w:left w:val="none" w:sz="0" w:space="0" w:color="auto"/>
                        <w:bottom w:val="none" w:sz="0" w:space="0" w:color="auto"/>
                        <w:right w:val="none" w:sz="0" w:space="0" w:color="auto"/>
                      </w:divBdr>
                      <w:divsChild>
                        <w:div w:id="6659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7752">
                  <w:marLeft w:val="360"/>
                  <w:marRight w:val="0"/>
                  <w:marTop w:val="0"/>
                  <w:marBottom w:val="0"/>
                  <w:divBdr>
                    <w:top w:val="none" w:sz="0" w:space="0" w:color="auto"/>
                    <w:left w:val="none" w:sz="0" w:space="0" w:color="auto"/>
                    <w:bottom w:val="none" w:sz="0" w:space="0" w:color="auto"/>
                    <w:right w:val="none" w:sz="0" w:space="0" w:color="auto"/>
                  </w:divBdr>
                  <w:divsChild>
                    <w:div w:id="2113236269">
                      <w:marLeft w:val="-360"/>
                      <w:marRight w:val="0"/>
                      <w:marTop w:val="0"/>
                      <w:marBottom w:val="0"/>
                      <w:divBdr>
                        <w:top w:val="none" w:sz="0" w:space="0" w:color="auto"/>
                        <w:left w:val="none" w:sz="0" w:space="0" w:color="auto"/>
                        <w:bottom w:val="none" w:sz="0" w:space="0" w:color="auto"/>
                        <w:right w:val="none" w:sz="0" w:space="0" w:color="auto"/>
                      </w:divBdr>
                      <w:divsChild>
                        <w:div w:id="1681658414">
                          <w:marLeft w:val="0"/>
                          <w:marRight w:val="0"/>
                          <w:marTop w:val="0"/>
                          <w:marBottom w:val="0"/>
                          <w:divBdr>
                            <w:top w:val="none" w:sz="0" w:space="0" w:color="auto"/>
                            <w:left w:val="none" w:sz="0" w:space="0" w:color="auto"/>
                            <w:bottom w:val="none" w:sz="0" w:space="0" w:color="auto"/>
                            <w:right w:val="none" w:sz="0" w:space="0" w:color="auto"/>
                          </w:divBdr>
                        </w:div>
                      </w:divsChild>
                    </w:div>
                    <w:div w:id="516777836">
                      <w:marLeft w:val="0"/>
                      <w:marRight w:val="0"/>
                      <w:marTop w:val="0"/>
                      <w:marBottom w:val="0"/>
                      <w:divBdr>
                        <w:top w:val="none" w:sz="0" w:space="0" w:color="auto"/>
                        <w:left w:val="none" w:sz="0" w:space="0" w:color="auto"/>
                        <w:bottom w:val="none" w:sz="0" w:space="0" w:color="auto"/>
                        <w:right w:val="none" w:sz="0" w:space="0" w:color="auto"/>
                      </w:divBdr>
                      <w:divsChild>
                        <w:div w:id="554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3850">
      <w:bodyDiv w:val="1"/>
      <w:marLeft w:val="0"/>
      <w:marRight w:val="0"/>
      <w:marTop w:val="0"/>
      <w:marBottom w:val="0"/>
      <w:divBdr>
        <w:top w:val="none" w:sz="0" w:space="0" w:color="auto"/>
        <w:left w:val="none" w:sz="0" w:space="0" w:color="auto"/>
        <w:bottom w:val="none" w:sz="0" w:space="0" w:color="auto"/>
        <w:right w:val="none" w:sz="0" w:space="0" w:color="auto"/>
      </w:divBdr>
    </w:div>
    <w:div w:id="1413507769">
      <w:bodyDiv w:val="1"/>
      <w:marLeft w:val="0"/>
      <w:marRight w:val="0"/>
      <w:marTop w:val="0"/>
      <w:marBottom w:val="0"/>
      <w:divBdr>
        <w:top w:val="none" w:sz="0" w:space="0" w:color="auto"/>
        <w:left w:val="none" w:sz="0" w:space="0" w:color="auto"/>
        <w:bottom w:val="none" w:sz="0" w:space="0" w:color="auto"/>
        <w:right w:val="none" w:sz="0" w:space="0" w:color="auto"/>
      </w:divBdr>
    </w:div>
    <w:div w:id="1475290015">
      <w:bodyDiv w:val="1"/>
      <w:marLeft w:val="0"/>
      <w:marRight w:val="0"/>
      <w:marTop w:val="0"/>
      <w:marBottom w:val="0"/>
      <w:divBdr>
        <w:top w:val="none" w:sz="0" w:space="0" w:color="auto"/>
        <w:left w:val="none" w:sz="0" w:space="0" w:color="auto"/>
        <w:bottom w:val="none" w:sz="0" w:space="0" w:color="auto"/>
        <w:right w:val="none" w:sz="0" w:space="0" w:color="auto"/>
      </w:divBdr>
    </w:div>
    <w:div w:id="1508979317">
      <w:bodyDiv w:val="1"/>
      <w:marLeft w:val="0"/>
      <w:marRight w:val="0"/>
      <w:marTop w:val="0"/>
      <w:marBottom w:val="0"/>
      <w:divBdr>
        <w:top w:val="none" w:sz="0" w:space="0" w:color="auto"/>
        <w:left w:val="none" w:sz="0" w:space="0" w:color="auto"/>
        <w:bottom w:val="none" w:sz="0" w:space="0" w:color="auto"/>
        <w:right w:val="none" w:sz="0" w:space="0" w:color="auto"/>
      </w:divBdr>
      <w:divsChild>
        <w:div w:id="632828320">
          <w:marLeft w:val="0"/>
          <w:marRight w:val="0"/>
          <w:marTop w:val="0"/>
          <w:marBottom w:val="0"/>
          <w:divBdr>
            <w:top w:val="none" w:sz="0" w:space="0" w:color="auto"/>
            <w:left w:val="none" w:sz="0" w:space="0" w:color="auto"/>
            <w:bottom w:val="none" w:sz="0" w:space="0" w:color="auto"/>
            <w:right w:val="none" w:sz="0" w:space="0" w:color="auto"/>
          </w:divBdr>
        </w:div>
      </w:divsChild>
    </w:div>
    <w:div w:id="1541242385">
      <w:bodyDiv w:val="1"/>
      <w:marLeft w:val="0"/>
      <w:marRight w:val="0"/>
      <w:marTop w:val="0"/>
      <w:marBottom w:val="0"/>
      <w:divBdr>
        <w:top w:val="none" w:sz="0" w:space="0" w:color="auto"/>
        <w:left w:val="none" w:sz="0" w:space="0" w:color="auto"/>
        <w:bottom w:val="none" w:sz="0" w:space="0" w:color="auto"/>
        <w:right w:val="none" w:sz="0" w:space="0" w:color="auto"/>
      </w:divBdr>
    </w:div>
    <w:div w:id="1716616097">
      <w:bodyDiv w:val="1"/>
      <w:marLeft w:val="0"/>
      <w:marRight w:val="0"/>
      <w:marTop w:val="0"/>
      <w:marBottom w:val="0"/>
      <w:divBdr>
        <w:top w:val="none" w:sz="0" w:space="0" w:color="auto"/>
        <w:left w:val="none" w:sz="0" w:space="0" w:color="auto"/>
        <w:bottom w:val="none" w:sz="0" w:space="0" w:color="auto"/>
        <w:right w:val="none" w:sz="0" w:space="0" w:color="auto"/>
      </w:divBdr>
    </w:div>
    <w:div w:id="1732536585">
      <w:bodyDiv w:val="1"/>
      <w:marLeft w:val="0"/>
      <w:marRight w:val="0"/>
      <w:marTop w:val="0"/>
      <w:marBottom w:val="0"/>
      <w:divBdr>
        <w:top w:val="none" w:sz="0" w:space="0" w:color="auto"/>
        <w:left w:val="none" w:sz="0" w:space="0" w:color="auto"/>
        <w:bottom w:val="none" w:sz="0" w:space="0" w:color="auto"/>
        <w:right w:val="none" w:sz="0" w:space="0" w:color="auto"/>
      </w:divBdr>
    </w:div>
    <w:div w:id="1773864808">
      <w:bodyDiv w:val="1"/>
      <w:marLeft w:val="0"/>
      <w:marRight w:val="0"/>
      <w:marTop w:val="0"/>
      <w:marBottom w:val="0"/>
      <w:divBdr>
        <w:top w:val="none" w:sz="0" w:space="0" w:color="auto"/>
        <w:left w:val="none" w:sz="0" w:space="0" w:color="auto"/>
        <w:bottom w:val="none" w:sz="0" w:space="0" w:color="auto"/>
        <w:right w:val="none" w:sz="0" w:space="0" w:color="auto"/>
      </w:divBdr>
    </w:div>
    <w:div w:id="1827624862">
      <w:bodyDiv w:val="1"/>
      <w:marLeft w:val="0"/>
      <w:marRight w:val="0"/>
      <w:marTop w:val="0"/>
      <w:marBottom w:val="0"/>
      <w:divBdr>
        <w:top w:val="none" w:sz="0" w:space="0" w:color="auto"/>
        <w:left w:val="none" w:sz="0" w:space="0" w:color="auto"/>
        <w:bottom w:val="none" w:sz="0" w:space="0" w:color="auto"/>
        <w:right w:val="none" w:sz="0" w:space="0" w:color="auto"/>
      </w:divBdr>
    </w:div>
    <w:div w:id="1910386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hyperlink" Target="https://developer.android.com/reference/com/google/android/gms/location/places/PlaceReport.html" TargetMode="External"/><Relationship Id="rId26" Type="http://schemas.openxmlformats.org/officeDocument/2006/relationships/image" Target="media/image9.png"/><Relationship Id="rId39" Type="http://schemas.openxmlformats.org/officeDocument/2006/relationships/image" Target="media/image22.emf"/><Relationship Id="rId21" Type="http://schemas.openxmlformats.org/officeDocument/2006/relationships/hyperlink" Target="http://www.ecured.cu/index.php/Grafo" TargetMode="External"/><Relationship Id="rId34" Type="http://schemas.openxmlformats.org/officeDocument/2006/relationships/image" Target="media/image17.emf"/><Relationship Id="rId42" Type="http://schemas.openxmlformats.org/officeDocument/2006/relationships/image" Target="media/image25.emf"/><Relationship Id="rId47" Type="http://schemas.openxmlformats.org/officeDocument/2006/relationships/hyperlink" Target="https://developers.google.com/maps/documentation/android/intro.html%20%5b2015" TargetMode="External"/><Relationship Id="rId50" Type="http://schemas.openxmlformats.org/officeDocument/2006/relationships/hyperlink" Target="http://www.infobae.com/2015/02/28/1629739-la-policia-tiene-prohibido-hacer-inteligencia-criminal-es-decir-prevenc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prenderinternet.about.com/od/ConceptosBasico/g/Que-Es-Streaming.htm" TargetMode="External"/><Relationship Id="rId29" Type="http://schemas.openxmlformats.org/officeDocument/2006/relationships/image" Target="media/image12.emf"/><Relationship Id="rId11" Type="http://schemas.openxmlformats.org/officeDocument/2006/relationships/image" Target="media/image5.emf"/><Relationship Id="rId24" Type="http://schemas.openxmlformats.org/officeDocument/2006/relationships/hyperlink" Target="http://www.ecured.cu/index.php/1959" TargetMode="External"/><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hyperlink" Target="http://www.20minutos.es/noticia/2395692/0/geolocalizacion/ventajas-aplicaciones/riesgo-privacidad/" TargetMode="Externa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hyperlink" Target="https://developer.android.com/reference/com/google/android/gms/location/places/Place.html" TargetMode="External"/><Relationship Id="rId31" Type="http://schemas.openxmlformats.org/officeDocument/2006/relationships/image" Target="media/image14.emf"/><Relationship Id="rId44" Type="http://schemas.openxmlformats.org/officeDocument/2006/relationships/image" Target="media/image27.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prenderinternet.about.com/od/Glosario/g/Que-Es-Vpn.htm" TargetMode="External"/><Relationship Id="rId22" Type="http://schemas.openxmlformats.org/officeDocument/2006/relationships/hyperlink" Target="http://www.ecured.cu/index.php?title=Arista&amp;action=edit&amp;redlink=1" TargetMode="External"/><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hyperlink" Target="http://www.infobae.com/2015/02/28/1629739-la-policia-tiene-prohibido-hacer-inteligencia-criminal-es-decir-prevencion"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6.emf"/><Relationship Id="rId17" Type="http://schemas.openxmlformats.org/officeDocument/2006/relationships/hyperlink" Target="https://developer.android.com/reference/com/google/android/gms/location/places/PlaceDetectionApi.html" TargetMode="Externa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image" Target="media/image21.emf"/><Relationship Id="rId46" Type="http://schemas.openxmlformats.org/officeDocument/2006/relationships/hyperlink" Target="http://aprenderinternet.about.com/od/Glosario/g/Que-es-geolocalizacion.htm" TargetMode="External"/><Relationship Id="rId20" Type="http://schemas.openxmlformats.org/officeDocument/2006/relationships/hyperlink" Target="https://developers.google.com/places/place-id" TargetMode="External"/><Relationship Id="rId41" Type="http://schemas.openxmlformats.org/officeDocument/2006/relationships/image" Target="media/image24.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prenderinternet.about.com/od/Glosario/a/Ancho-De-Banda.htm" TargetMode="External"/><Relationship Id="rId23" Type="http://schemas.openxmlformats.org/officeDocument/2006/relationships/hyperlink" Target="http://www.ecured.cu/index.php/Edsger_Dijkstra" TargetMode="External"/><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hyperlink" Target="http://videobolivia.com/asi-se-entrena-el-departamento-de-analisis-criminal-e-inteligenci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F462AEAFE241AFB6CEF3790FC9D516"/>
        <w:category>
          <w:name w:val="General"/>
          <w:gallery w:val="placeholder"/>
        </w:category>
        <w:types>
          <w:type w:val="bbPlcHdr"/>
        </w:types>
        <w:behaviors>
          <w:behavior w:val="content"/>
        </w:behaviors>
        <w:guid w:val="{CCD206A2-EBC8-4C84-81B6-8F36D382FD7F}"/>
      </w:docPartPr>
      <w:docPartBody>
        <w:p w:rsidR="00FB5DEC" w:rsidRDefault="00FB5DEC" w:rsidP="00FB5DEC">
          <w:pPr>
            <w:pStyle w:val="78F462AEAFE241AFB6CEF3790FC9D516"/>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DEC"/>
    <w:rsid w:val="00FB5DE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B5DEC"/>
    <w:rPr>
      <w:color w:val="808080"/>
    </w:rPr>
  </w:style>
  <w:style w:type="paragraph" w:customStyle="1" w:styleId="78F462AEAFE241AFB6CEF3790FC9D516">
    <w:name w:val="78F462AEAFE241AFB6CEF3790FC9D516"/>
    <w:rsid w:val="00FB5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Ecu15</b:Tag>
    <b:SourceType>InternetSite</b:SourceType>
    <b:Guid>{57353E03-6B9F-43F8-9FE2-1BDA2C3899D0}</b:Guid>
    <b:Author>
      <b:Author>
        <b:NameList>
          <b:Person>
            <b:Last>EcuRed</b:Last>
          </b:Person>
        </b:NameList>
      </b:Author>
    </b:Author>
    <b:Title>EcuRed Conocimiento con todo y para todos</b:Title>
    <b:InternetSiteTitle>Algoritmo de Dijstra</b:InternetSiteTitle>
    <b:Year>2015</b:Year>
    <b:Month>Septiembre</b:Month>
    <b:Day>2015</b:Day>
    <b:URL>http://www.ecured.cu/index.php/Algoritmo_de_Dijkstra</b:URL>
    <b:RefOrder>6</b:RefOrder>
  </b:Source>
  <b:Source>
    <b:Tag>Con15</b:Tag>
    <b:SourceType>InternetSite</b:SourceType>
    <b:Guid>{776DCF14-7BA3-41F7-A381-5FEAF6F6A4BF}</b:Guid>
    <b:Title>Geolocalizacion en dispositivos moviles</b:Title>
    <b:InternetSiteTitle>Pros y contras de la Geolocalizacion</b:InternetSiteTitle>
    <b:Year>2015</b:Year>
    <b:Month>Mayo</b:Month>
    <b:Day>18</b:Day>
    <b:URL>http://www.20minutos.es/noticia/2395692/0/geolocalizacion/ventajas-aplicaciones/riesgo-privacidad/</b:URL>
    <b:Author>
      <b:Author>
        <b:NameList>
          <b:Person>
            <b:Last>Consumer</b:Last>
            <b:First>Eroski</b:First>
          </b:Person>
        </b:NameList>
      </b:Author>
    </b:Author>
    <b:RefOrder>1</b:RefOrder>
  </b:Source>
  <b:Source>
    <b:Tag>Cas15</b:Tag>
    <b:SourceType>InternetSite</b:SourceType>
    <b:Guid>{ABF63B56-7DB8-404E-9CB4-43B24FFC7CD5}</b:Guid>
    <b:Title>About en Español</b:Title>
    <b:InternetSiteTitle>Que es Geolocalizacion</b:InternetSiteTitle>
    <b:Year>2015</b:Year>
    <b:Month>Junio</b:Month>
    <b:Day>25</b:Day>
    <b:URL>http://aprenderinternet.about.com/od/Glosario/g/Que-es-geolocalizacion.htm</b:URL>
    <b:Author>
      <b:Author>
        <b:NameList>
          <b:Person>
            <b:Last>Castro</b:Last>
            <b:First>Luis</b:First>
          </b:Person>
        </b:NameList>
      </b:Author>
    </b:Author>
    <b:RefOrder>2</b:RefOrder>
  </b:Source>
  <b:Source>
    <b:Tag>Goo15</b:Tag>
    <b:SourceType>InternetSite</b:SourceType>
    <b:Guid>{1D6E57DF-7B53-46D1-AD41-BC3E737FACD4}</b:Guid>
    <b:Author>
      <b:Author>
        <b:NameList>
          <b:Person>
            <b:Last>Developers</b:Last>
            <b:First>Google</b:First>
          </b:Person>
        </b:NameList>
      </b:Author>
    </b:Author>
    <b:Title>Google Maps</b:Title>
    <b:InternetSiteTitle>Introduccion a la API de Google Maps V2 para Android</b:InternetSiteTitle>
    <b:Year>2015</b:Year>
    <b:Month>Julio</b:Month>
    <b:Day>10</b:Day>
    <b:URL>https://developers.google.com/maps/documentation/android/intro.html</b:URL>
    <b:RefOrder>3</b:RefOrder>
  </b:Source>
  <b:Source>
    <b:Tag>Pei15</b:Tag>
    <b:SourceType>DocumentFromInternetSite</b:SourceType>
    <b:Guid>{6E53460C-2093-43F4-9008-B5B16EDEC665}</b:Guid>
    <b:Title>Infobae</b:Title>
    <b:InternetSiteTitle>La policia tiene prohibido hacer inteligencia criminal es decir prevencion</b:InternetSiteTitle>
    <b:Year>2015</b:Year>
    <b:Month>Febrero</b:Month>
    <b:Day>10</b:Day>
    <b:URL>http://www.infobae.com/2015/02/28/1629739-la-policia-tiene-prohibido-hacer-inteligencia-criminal-es-decir-prevencion</b:URL>
    <b:Author>
      <b:Author>
        <b:NameList>
          <b:Person>
            <b:Last>Peiro</b:Last>
            <b:First>Claudia</b:First>
          </b:Person>
        </b:NameList>
      </b:Author>
    </b:Author>
    <b:RefOrder>4</b:RefOrder>
  </b:Source>
  <b:Source>
    <b:Tag>Rev</b:Tag>
    <b:SourceType>DocumentFromInternetSite</b:SourceType>
    <b:Guid>{03297612-E879-492E-B922-416DF570876D}</b:Guid>
    <b:Title>Hermosa Programacion</b:Title>
    <b:Author>
      <b:Author>
        <b:NameList>
          <b:Person>
            <b:Last>Revelo</b:Last>
            <b:First>James</b:First>
          </b:Person>
        </b:NameList>
      </b:Author>
    </b:Author>
    <b:InternetSiteTitle>Crear un Web Service para Android con Mysql, PHP y JSON</b:InternetSiteTitle>
    <b:Year>2015</b:Year>
    <b:Month>Mayo</b:Month>
    <b:Day>18</b:Day>
    <b:URL>http://www.hermosaprogramacion.com/2015/05/crear-un-webservice-para-android-con-mysql-php-y-json/</b:URL>
    <b:RefOrder>7</b:RefOrder>
  </b:Source>
  <b:Source>
    <b:Tag>Vid14</b:Tag>
    <b:SourceType>DocumentFromInternetSite</b:SourceType>
    <b:Guid>{01F77272-BC48-4F95-AE10-9ABAC03D14B0}</b:Guid>
    <b:Title>VideoBolivia</b:Title>
    <b:InternetSiteTitle>Asi entrena el departamento de analisis criminal e inteligencia en Bolivia</b:InternetSiteTitle>
    <b:Year>2014</b:Year>
    <b:Month>Febrero</b:Month>
    <b:Day>15</b:Day>
    <b:URL>http://videobolivia.com/asi-se-entrena-el-departamento-de-analisis-criminal-e-inteligencia/</b:URL>
    <b:Author>
      <b:Author>
        <b:Corporate>VideoBolivia</b:Corporate>
      </b:Author>
    </b:Author>
    <b:RefOrder>5</b:RefOrder>
  </b:Source>
</b:Sources>
</file>

<file path=customXml/itemProps1.xml><?xml version="1.0" encoding="utf-8"?>
<ds:datastoreItem xmlns:ds="http://schemas.openxmlformats.org/officeDocument/2006/customXml" ds:itemID="{26760EBD-0B3A-430D-A3D5-5AA4F5F9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49</Pages>
  <Words>7491</Words>
  <Characters>41201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Aquino</dc:creator>
  <cp:lastModifiedBy>Aquino</cp:lastModifiedBy>
  <cp:revision>36</cp:revision>
  <cp:lastPrinted>2014-09-22T19:36:00Z</cp:lastPrinted>
  <dcterms:created xsi:type="dcterms:W3CDTF">2015-09-02T21:12:00Z</dcterms:created>
  <dcterms:modified xsi:type="dcterms:W3CDTF">2015-09-14T17:22:00Z</dcterms:modified>
</cp:coreProperties>
</file>